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442584" w:rsidR="00E15C06" w:rsidP="00442584" w:rsidRDefault="00E15C06" w14:paraId="28E249FC" w14:textId="77777777">
      <w:pPr>
        <w:pStyle w:val="afe"/>
        <w:ind w:left="0" w:firstLine="0"/>
        <w:rPr>
          <w:sz w:val="28"/>
          <w:szCs w:val="28"/>
        </w:rPr>
      </w:pPr>
      <w:r w:rsidRPr="00442584">
        <w:rPr>
          <w:b/>
          <w:color w:val="auto"/>
          <w:sz w:val="28"/>
          <w:szCs w:val="28"/>
          <w:lang w:val="ru-RU"/>
        </w:rPr>
        <w:t>Жилищный комитет Санкт-Петербурга</w:t>
      </w:r>
    </w:p>
    <w:p w:rsidRPr="00442584" w:rsidR="00E15C06" w:rsidP="00442584" w:rsidRDefault="00E15C06" w14:paraId="672A6659" w14:textId="77777777">
      <w:pPr>
        <w:pStyle w:val="afe"/>
        <w:ind w:left="0" w:firstLine="0"/>
        <w:jc w:val="both"/>
        <w:rPr>
          <w:b/>
          <w:color w:val="auto"/>
          <w:sz w:val="28"/>
          <w:szCs w:val="28"/>
          <w:lang w:val="ru-RU"/>
        </w:rPr>
      </w:pPr>
    </w:p>
    <w:p w:rsidRPr="00442584" w:rsidR="00E15C06" w:rsidP="00442584" w:rsidRDefault="00E15C06" w14:paraId="0A37501D" w14:textId="77777777">
      <w:pPr>
        <w:pStyle w:val="afe"/>
        <w:ind w:left="0" w:firstLine="0"/>
        <w:rPr>
          <w:b/>
          <w:color w:val="auto"/>
          <w:sz w:val="28"/>
          <w:szCs w:val="28"/>
          <w:lang w:val="ru-RU"/>
        </w:rPr>
      </w:pPr>
    </w:p>
    <w:p w:rsidRPr="00442584" w:rsidR="00E15C06" w:rsidP="00442584" w:rsidRDefault="00E15C06" w14:paraId="5DAB6C7B" w14:textId="77777777">
      <w:pPr>
        <w:pStyle w:val="afe"/>
        <w:ind w:left="0" w:firstLine="0"/>
        <w:rPr>
          <w:sz w:val="28"/>
          <w:szCs w:val="28"/>
        </w:rPr>
      </w:pPr>
    </w:p>
    <w:p w:rsidRPr="00442584" w:rsidR="00E15C06" w:rsidP="00442584" w:rsidRDefault="00E15C06" w14:paraId="02EB378F" w14:textId="77777777">
      <w:pPr>
        <w:pStyle w:val="afe"/>
        <w:ind w:left="0" w:firstLine="0"/>
        <w:rPr>
          <w:sz w:val="28"/>
          <w:szCs w:val="28"/>
        </w:rPr>
      </w:pPr>
    </w:p>
    <w:p w:rsidRPr="00442584" w:rsidR="00E15C06" w:rsidP="00442584" w:rsidRDefault="00E15C06" w14:paraId="6A05A809" w14:textId="77777777">
      <w:pPr>
        <w:pStyle w:val="aff9"/>
        <w:ind w:left="0" w:firstLine="0"/>
        <w:jc w:val="both"/>
        <w:rPr>
          <w:sz w:val="28"/>
          <w:szCs w:val="28"/>
        </w:rPr>
      </w:pPr>
    </w:p>
    <w:p w:rsidR="00E15C06" w:rsidP="00442584" w:rsidRDefault="00E15C06" w14:paraId="5A39BBE3" w14:textId="77777777">
      <w:pPr>
        <w:pStyle w:val="aff9"/>
        <w:ind w:left="0" w:firstLine="0"/>
        <w:rPr>
          <w:b w:val="0"/>
          <w:color w:val="auto"/>
          <w:sz w:val="28"/>
          <w:szCs w:val="28"/>
        </w:rPr>
      </w:pPr>
    </w:p>
    <w:p w:rsidR="00442584" w:rsidP="00442584" w:rsidRDefault="00442584" w14:paraId="41C8F396" w14:textId="77777777">
      <w:pPr>
        <w:pStyle w:val="aff9"/>
        <w:ind w:left="0" w:firstLine="0"/>
        <w:rPr>
          <w:b w:val="0"/>
          <w:color w:val="auto"/>
          <w:sz w:val="28"/>
          <w:szCs w:val="28"/>
        </w:rPr>
      </w:pPr>
    </w:p>
    <w:p w:rsidR="00442584" w:rsidP="00442584" w:rsidRDefault="00442584" w14:paraId="72A3D3EC" w14:textId="77777777">
      <w:pPr>
        <w:pStyle w:val="aff9"/>
        <w:ind w:left="0" w:firstLine="0"/>
        <w:rPr>
          <w:b w:val="0"/>
          <w:color w:val="auto"/>
          <w:sz w:val="28"/>
          <w:szCs w:val="28"/>
        </w:rPr>
      </w:pPr>
    </w:p>
    <w:p w:rsidR="00442584" w:rsidP="00442584" w:rsidRDefault="00442584" w14:paraId="0D0B940D" w14:textId="77777777">
      <w:pPr>
        <w:pStyle w:val="aff9"/>
        <w:ind w:left="0" w:firstLine="0"/>
        <w:rPr>
          <w:b w:val="0"/>
          <w:color w:val="auto"/>
          <w:sz w:val="28"/>
          <w:szCs w:val="28"/>
        </w:rPr>
      </w:pPr>
    </w:p>
    <w:p w:rsidRPr="00442584" w:rsidR="00442584" w:rsidP="00442584" w:rsidRDefault="00442584" w14:paraId="0E27B00A" w14:textId="77777777">
      <w:pPr>
        <w:pStyle w:val="aff9"/>
        <w:ind w:left="0" w:firstLine="0"/>
        <w:rPr>
          <w:b w:val="0"/>
          <w:color w:val="auto"/>
          <w:sz w:val="28"/>
          <w:szCs w:val="28"/>
        </w:rPr>
      </w:pPr>
    </w:p>
    <w:p w:rsidRPr="00442584" w:rsidR="00E15C06" w:rsidP="00442584" w:rsidRDefault="004F1F2B" w14:paraId="34A2EB33" w14:textId="77777777">
      <w:pPr>
        <w:pStyle w:val="aff7"/>
        <w:spacing w:before="0"/>
        <w:ind w:left="0"/>
        <w:rPr>
          <w:sz w:val="28"/>
          <w:szCs w:val="28"/>
        </w:rPr>
      </w:pPr>
      <w:r w:rsidRPr="00442584">
        <w:rPr>
          <w:sz w:val="28"/>
          <w:szCs w:val="28"/>
        </w:rPr>
        <w:t>ОПИСАНИЕ ФОРМАТА</w:t>
      </w:r>
    </w:p>
    <w:p w:rsidRPr="00442584" w:rsidR="00E15C06" w:rsidP="00442584" w:rsidRDefault="004F1F2B" w14:paraId="69979CB4" w14:textId="77777777">
      <w:pPr>
        <w:pStyle w:val="aff7"/>
        <w:spacing w:before="0"/>
        <w:ind w:left="0"/>
        <w:rPr>
          <w:sz w:val="28"/>
          <w:szCs w:val="28"/>
        </w:rPr>
      </w:pPr>
      <w:r w:rsidRPr="00442584">
        <w:rPr>
          <w:sz w:val="28"/>
          <w:szCs w:val="28"/>
        </w:rPr>
        <w:t>ЭЛЕКТРОННОГО СЕРВИСА СМЭВ</w:t>
      </w:r>
    </w:p>
    <w:p w:rsidRPr="00442584" w:rsidR="00E15C06" w:rsidP="00442584" w:rsidRDefault="00E15C06" w14:paraId="27B53152" w14:textId="77777777">
      <w:pPr>
        <w:pStyle w:val="aff9"/>
        <w:spacing w:before="0"/>
        <w:ind w:left="0" w:firstLine="0"/>
        <w:rPr>
          <w:sz w:val="28"/>
          <w:szCs w:val="28"/>
        </w:rPr>
      </w:pPr>
      <w:r w:rsidRPr="00442584">
        <w:rPr>
          <w:b w:val="0"/>
          <w:color w:val="auto"/>
          <w:sz w:val="28"/>
          <w:szCs w:val="28"/>
        </w:rPr>
        <w:t>И</w:t>
      </w:r>
    </w:p>
    <w:p w:rsidRPr="00442584" w:rsidR="00E15C06" w:rsidP="00442584" w:rsidRDefault="004F1F2B" w14:paraId="2D66B6F7" w14:textId="77777777">
      <w:pPr>
        <w:pStyle w:val="aff7"/>
        <w:spacing w:before="0"/>
        <w:ind w:left="0"/>
        <w:rPr>
          <w:sz w:val="28"/>
          <w:szCs w:val="28"/>
        </w:rPr>
      </w:pPr>
      <w:r w:rsidRPr="00442584">
        <w:rPr>
          <w:sz w:val="28"/>
          <w:szCs w:val="28"/>
        </w:rPr>
        <w:t>Руководство пользователя</w:t>
      </w:r>
    </w:p>
    <w:p w:rsidRPr="00442584" w:rsidR="00E15C06" w:rsidP="00442584" w:rsidRDefault="14DC5740" w14:paraId="3CA0A27E" w14:textId="77777777">
      <w:pPr>
        <w:pStyle w:val="aff7"/>
        <w:spacing w:before="0"/>
        <w:ind w:left="0"/>
        <w:rPr>
          <w:sz w:val="28"/>
          <w:szCs w:val="28"/>
        </w:rPr>
      </w:pPr>
      <w:r w:rsidRPr="14DC5740">
        <w:rPr>
          <w:sz w:val="28"/>
          <w:szCs w:val="28"/>
        </w:rPr>
        <w:t>электронного сервиса смэв</w:t>
      </w:r>
    </w:p>
    <w:p w:rsidR="14DC5740" w:rsidP="14DC5740" w:rsidRDefault="024CC88F" w14:paraId="30E5AEC8" w14:textId="55063E90">
      <w:pPr>
        <w:pStyle w:val="aff9"/>
        <w:ind w:left="0" w:firstLine="0"/>
        <w:rPr>
          <w:sz w:val="28"/>
          <w:szCs w:val="28"/>
        </w:rPr>
      </w:pPr>
      <w:r w:rsidRPr="024CC88F">
        <w:rPr>
          <w:color w:val="auto"/>
          <w:sz w:val="28"/>
          <w:szCs w:val="28"/>
        </w:rPr>
        <w:t>Получение сведений о наличии задолженности за ЖКУ</w:t>
      </w:r>
    </w:p>
    <w:p w:rsidRPr="00442584" w:rsidR="00E15C06" w:rsidP="00442584" w:rsidRDefault="00E15C06" w14:paraId="60061E4C" w14:textId="77777777">
      <w:pPr>
        <w:pStyle w:val="afff4"/>
        <w:jc w:val="left"/>
        <w:rPr>
          <w:szCs w:val="28"/>
        </w:rPr>
      </w:pPr>
    </w:p>
    <w:p w:rsidRPr="00442584" w:rsidR="00E15C06" w:rsidP="00442584" w:rsidRDefault="00E15C06" w14:paraId="44EAFD9C" w14:textId="77777777">
      <w:pPr>
        <w:pStyle w:val="afff4"/>
        <w:jc w:val="left"/>
        <w:rPr>
          <w:szCs w:val="28"/>
        </w:rPr>
      </w:pPr>
    </w:p>
    <w:p w:rsidRPr="00442584" w:rsidR="00E15C06" w:rsidP="00442584" w:rsidRDefault="00E15C06" w14:paraId="4B94D5A5" w14:textId="77777777">
      <w:pPr>
        <w:pStyle w:val="afff4"/>
        <w:jc w:val="left"/>
        <w:rPr>
          <w:szCs w:val="28"/>
        </w:rPr>
      </w:pPr>
    </w:p>
    <w:p w:rsidR="00E15C06" w:rsidP="00442584" w:rsidRDefault="00E15C06" w14:paraId="3DEEC669" w14:textId="77777777">
      <w:pPr>
        <w:pStyle w:val="afff4"/>
        <w:jc w:val="left"/>
        <w:rPr>
          <w:szCs w:val="28"/>
        </w:rPr>
      </w:pPr>
    </w:p>
    <w:p w:rsidR="00442584" w:rsidP="00442584" w:rsidRDefault="00442584" w14:paraId="3656B9AB" w14:textId="77777777">
      <w:pPr>
        <w:pStyle w:val="afff4"/>
        <w:jc w:val="left"/>
        <w:rPr>
          <w:szCs w:val="28"/>
        </w:rPr>
      </w:pPr>
    </w:p>
    <w:p w:rsidR="00442584" w:rsidP="00442584" w:rsidRDefault="00442584" w14:paraId="45FB0818" w14:textId="77777777">
      <w:pPr>
        <w:pStyle w:val="afff4"/>
        <w:jc w:val="left"/>
        <w:rPr>
          <w:szCs w:val="28"/>
        </w:rPr>
      </w:pPr>
    </w:p>
    <w:p w:rsidR="00442584" w:rsidP="00442584" w:rsidRDefault="00442584" w14:paraId="049F31CB" w14:textId="77777777">
      <w:pPr>
        <w:pStyle w:val="afff4"/>
        <w:jc w:val="left"/>
        <w:rPr>
          <w:szCs w:val="28"/>
        </w:rPr>
      </w:pPr>
    </w:p>
    <w:p w:rsidR="00442584" w:rsidP="00442584" w:rsidRDefault="00442584" w14:paraId="53128261" w14:textId="77777777">
      <w:pPr>
        <w:pStyle w:val="afff4"/>
        <w:jc w:val="left"/>
        <w:rPr>
          <w:szCs w:val="28"/>
        </w:rPr>
      </w:pPr>
    </w:p>
    <w:p w:rsidRPr="00442584" w:rsidR="00442584" w:rsidP="00442584" w:rsidRDefault="00442584" w14:paraId="62486C05" w14:textId="77777777">
      <w:pPr>
        <w:pStyle w:val="afff4"/>
        <w:jc w:val="left"/>
        <w:rPr>
          <w:szCs w:val="28"/>
        </w:rPr>
      </w:pPr>
    </w:p>
    <w:p w:rsidRPr="00442584" w:rsidR="00E15C06" w:rsidP="00442584" w:rsidRDefault="14DC5740" w14:paraId="2502EFB4" w14:textId="681CE155">
      <w:pPr>
        <w:pStyle w:val="afff6"/>
        <w:ind w:left="0" w:firstLine="0"/>
        <w:rPr>
          <w:sz w:val="28"/>
          <w:szCs w:val="28"/>
        </w:rPr>
      </w:pPr>
      <w:r w:rsidRPr="14DC5740">
        <w:rPr>
          <w:sz w:val="28"/>
          <w:szCs w:val="28"/>
        </w:rPr>
        <w:t>Дата: 15.12.2020</w:t>
      </w:r>
    </w:p>
    <w:p w:rsidRPr="00442584" w:rsidR="00E15C06" w:rsidP="00442584" w:rsidRDefault="00E15C06" w14:paraId="15899FD2" w14:textId="77777777">
      <w:pPr>
        <w:pStyle w:val="afff6"/>
        <w:ind w:left="0" w:firstLine="0"/>
        <w:rPr>
          <w:sz w:val="28"/>
          <w:szCs w:val="28"/>
        </w:rPr>
      </w:pPr>
      <w:r w:rsidRPr="00442584">
        <w:rPr>
          <w:sz w:val="28"/>
          <w:szCs w:val="28"/>
        </w:rPr>
        <w:t>Версия: 1.0.0</w:t>
      </w:r>
    </w:p>
    <w:p w:rsidRPr="00442584" w:rsidR="00E15C06" w:rsidP="024CC88F" w:rsidRDefault="024CC88F" w14:paraId="0290BA74" w14:textId="5B1E362B">
      <w:pPr>
        <w:pStyle w:val="afff6"/>
        <w:ind w:left="0" w:firstLine="0"/>
      </w:pPr>
      <w:r w:rsidRPr="2115D7A8" w:rsidR="2115D7A8">
        <w:rPr>
          <w:sz w:val="28"/>
          <w:szCs w:val="28"/>
        </w:rPr>
        <w:t>Листов:</w:t>
      </w:r>
      <w:r w:rsidR="2115D7A8">
        <w:rPr/>
        <w:t xml:space="preserve"> 18</w:t>
      </w:r>
    </w:p>
    <w:p w:rsidRPr="00203901" w:rsidR="00E15C06" w:rsidRDefault="00E15C06" w14:paraId="4101652C" w14:textId="77777777">
      <w:pPr>
        <w:pStyle w:val="aff2"/>
        <w:pageBreakBefore/>
        <w:ind w:firstLine="0"/>
        <w:rPr>
          <w:lang w:val="ru-RU"/>
        </w:rPr>
      </w:pPr>
    </w:p>
    <w:p w:rsidRPr="00442584" w:rsidR="00E15C06" w:rsidP="00AA7602" w:rsidRDefault="00E15C06" w14:paraId="4982928A" w14:textId="77777777">
      <w:pPr>
        <w:pStyle w:val="aff0"/>
        <w:spacing w:line="240" w:lineRule="auto"/>
        <w:ind w:firstLine="567"/>
        <w:rPr>
          <w:rFonts w:ascii="Times New Roman" w:hAnsi="Times New Roman" w:cs="Times New Roman"/>
          <w:sz w:val="26"/>
          <w:szCs w:val="26"/>
        </w:rPr>
      </w:pPr>
      <w:r w:rsidRPr="00442584">
        <w:rPr>
          <w:rFonts w:ascii="Times New Roman" w:hAnsi="Times New Roman" w:cs="Times New Roman"/>
          <w:sz w:val="26"/>
          <w:szCs w:val="26"/>
        </w:rPr>
        <w:t>СОДЕРЖАНИЕ</w:t>
      </w:r>
    </w:p>
    <w:p w:rsidR="001271C8" w:rsidRDefault="00E15C06" w14:paraId="5D6D503E" w14:textId="628AE3AA">
      <w:pPr>
        <w:pStyle w:val="1c"/>
        <w:rPr>
          <w:rFonts w:asciiTheme="minorHAnsi" w:hAnsiTheme="minorHAnsi" w:eastAsiaTheme="minorEastAsia" w:cstheme="minorBidi"/>
          <w:caps w:val="0"/>
          <w:noProof/>
          <w:sz w:val="22"/>
          <w:szCs w:val="22"/>
        </w:rPr>
      </w:pPr>
      <w:r w:rsidRPr="00442584">
        <w:rPr>
          <w:sz w:val="26"/>
          <w:szCs w:val="26"/>
        </w:rPr>
        <w:fldChar w:fldCharType="begin"/>
      </w:r>
      <w:r w:rsidRPr="00442584">
        <w:rPr>
          <w:sz w:val="26"/>
          <w:szCs w:val="26"/>
        </w:rPr>
        <w:instrText xml:space="preserve"> TOC \o "1-4" \h \z \u </w:instrText>
      </w:r>
      <w:r w:rsidRPr="00442584">
        <w:rPr>
          <w:sz w:val="26"/>
          <w:szCs w:val="26"/>
        </w:rPr>
        <w:fldChar w:fldCharType="separate"/>
      </w:r>
      <w:hyperlink w:history="1" w:anchor="_Toc59763994">
        <w:r w:rsidRPr="00630BAB" w:rsidR="001271C8">
          <w:rPr>
            <w:rStyle w:val="ab"/>
            <w:noProof/>
          </w:rPr>
          <w:t>1 Общие сведения</w:t>
        </w:r>
        <w:r w:rsidR="001271C8">
          <w:rPr>
            <w:noProof/>
            <w:webHidden/>
          </w:rPr>
          <w:tab/>
        </w:r>
        <w:r w:rsidR="001271C8">
          <w:rPr>
            <w:noProof/>
            <w:webHidden/>
          </w:rPr>
          <w:fldChar w:fldCharType="begin"/>
        </w:r>
        <w:r w:rsidR="001271C8">
          <w:rPr>
            <w:noProof/>
            <w:webHidden/>
          </w:rPr>
          <w:instrText xml:space="preserve"> PAGEREF _Toc59763994 \h </w:instrText>
        </w:r>
        <w:r w:rsidR="001271C8">
          <w:rPr>
            <w:noProof/>
            <w:webHidden/>
          </w:rPr>
        </w:r>
        <w:r w:rsidR="001271C8">
          <w:rPr>
            <w:noProof/>
            <w:webHidden/>
          </w:rPr>
          <w:fldChar w:fldCharType="separate"/>
        </w:r>
        <w:r w:rsidR="001271C8">
          <w:rPr>
            <w:noProof/>
            <w:webHidden/>
          </w:rPr>
          <w:t>4</w:t>
        </w:r>
        <w:r w:rsidR="001271C8">
          <w:rPr>
            <w:noProof/>
            <w:webHidden/>
          </w:rPr>
          <w:fldChar w:fldCharType="end"/>
        </w:r>
      </w:hyperlink>
    </w:p>
    <w:p w:rsidR="001271C8" w:rsidRDefault="001271C8" w14:paraId="45AC3377" w14:textId="14C6F060">
      <w:pPr>
        <w:pStyle w:val="24"/>
        <w:tabs>
          <w:tab w:val="right" w:leader="dot" w:pos="10195"/>
        </w:tabs>
        <w:rPr>
          <w:rFonts w:asciiTheme="minorHAnsi" w:hAnsiTheme="minorHAnsi" w:eastAsiaTheme="minorEastAsia" w:cstheme="minorBidi"/>
          <w:noProof/>
          <w:sz w:val="22"/>
          <w:szCs w:val="22"/>
          <w:lang w:eastAsia="ja-JP"/>
        </w:rPr>
      </w:pPr>
      <w:hyperlink w:history="1" w:anchor="_Toc59763995">
        <w:r w:rsidRPr="00630BAB">
          <w:rPr>
            <w:rStyle w:val="ab"/>
            <w:noProof/>
            <w:kern w:val="1"/>
          </w:rPr>
          <w:t>1.1</w:t>
        </w:r>
        <w:r w:rsidRPr="00630BAB">
          <w:rPr>
            <w:rStyle w:val="ab"/>
            <w:noProof/>
          </w:rPr>
          <w:t xml:space="preserve"> Руководящие документы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_Toc59763995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271C8" w:rsidRDefault="001271C8" w14:paraId="7A3F2701" w14:textId="564AD103">
      <w:pPr>
        <w:pStyle w:val="24"/>
        <w:tabs>
          <w:tab w:val="right" w:leader="dot" w:pos="10195"/>
        </w:tabs>
        <w:rPr>
          <w:rFonts w:asciiTheme="minorHAnsi" w:hAnsiTheme="minorHAnsi" w:eastAsiaTheme="minorEastAsia" w:cstheme="minorBidi"/>
          <w:noProof/>
          <w:sz w:val="22"/>
          <w:szCs w:val="22"/>
          <w:lang w:eastAsia="ja-JP"/>
        </w:rPr>
      </w:pPr>
      <w:hyperlink w:history="1" w:anchor="_Toc59763996">
        <w:r w:rsidRPr="00630BAB">
          <w:rPr>
            <w:rStyle w:val="ab"/>
            <w:noProof/>
            <w:kern w:val="1"/>
          </w:rPr>
          <w:t>1.2</w:t>
        </w:r>
        <w:r w:rsidRPr="00630BAB">
          <w:rPr>
            <w:rStyle w:val="ab"/>
            <w:noProof/>
          </w:rPr>
          <w:t xml:space="preserve"> Описание электронного сервиса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_Toc59763996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271C8" w:rsidRDefault="001271C8" w14:paraId="63C85C34" w14:textId="0B7BA9D9">
      <w:pPr>
        <w:pStyle w:val="24"/>
        <w:tabs>
          <w:tab w:val="right" w:leader="dot" w:pos="10195"/>
        </w:tabs>
        <w:rPr>
          <w:rFonts w:asciiTheme="minorHAnsi" w:hAnsiTheme="minorHAnsi" w:eastAsiaTheme="minorEastAsia" w:cstheme="minorBidi"/>
          <w:noProof/>
          <w:sz w:val="22"/>
          <w:szCs w:val="22"/>
          <w:lang w:eastAsia="ja-JP"/>
        </w:rPr>
      </w:pPr>
      <w:hyperlink w:history="1" w:anchor="_Toc59763997">
        <w:r w:rsidRPr="00630BAB">
          <w:rPr>
            <w:rStyle w:val="ab"/>
            <w:noProof/>
            <w:kern w:val="1"/>
          </w:rPr>
          <w:t>1.3</w:t>
        </w:r>
        <w:r w:rsidRPr="00630BAB">
          <w:rPr>
            <w:rStyle w:val="ab"/>
            <w:noProof/>
          </w:rPr>
          <w:t xml:space="preserve"> Операции (методы) электронного сервиса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_Toc59763997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271C8" w:rsidRDefault="001271C8" w14:paraId="18862710" w14:textId="194468C8">
      <w:pPr>
        <w:pStyle w:val="24"/>
        <w:tabs>
          <w:tab w:val="right" w:leader="dot" w:pos="10195"/>
        </w:tabs>
        <w:rPr>
          <w:rFonts w:asciiTheme="minorHAnsi" w:hAnsiTheme="minorHAnsi" w:eastAsiaTheme="minorEastAsia" w:cstheme="minorBidi"/>
          <w:noProof/>
          <w:sz w:val="22"/>
          <w:szCs w:val="22"/>
          <w:lang w:eastAsia="ja-JP"/>
        </w:rPr>
      </w:pPr>
      <w:hyperlink w:history="1" w:anchor="_Toc59763998">
        <w:r w:rsidRPr="00630BAB">
          <w:rPr>
            <w:rStyle w:val="ab"/>
            <w:noProof/>
            <w:kern w:val="1"/>
          </w:rPr>
          <w:t>1.4</w:t>
        </w:r>
        <w:r w:rsidRPr="00630BAB">
          <w:rPr>
            <w:rStyle w:val="ab"/>
            <w:noProof/>
          </w:rPr>
          <w:t xml:space="preserve"> Сценарии использования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_Toc59763998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271C8" w:rsidRDefault="001271C8" w14:paraId="6D954110" w14:textId="746CA393">
      <w:pPr>
        <w:pStyle w:val="24"/>
        <w:tabs>
          <w:tab w:val="right" w:leader="dot" w:pos="10195"/>
        </w:tabs>
        <w:rPr>
          <w:rFonts w:asciiTheme="minorHAnsi" w:hAnsiTheme="minorHAnsi" w:eastAsiaTheme="minorEastAsia" w:cstheme="minorBidi"/>
          <w:noProof/>
          <w:sz w:val="22"/>
          <w:szCs w:val="22"/>
          <w:lang w:eastAsia="ja-JP"/>
        </w:rPr>
      </w:pPr>
      <w:hyperlink w:history="1" w:anchor="_Toc59763999">
        <w:r w:rsidRPr="00630BAB">
          <w:rPr>
            <w:rStyle w:val="ab"/>
            <w:noProof/>
            <w:kern w:val="1"/>
          </w:rPr>
          <w:t>1.5</w:t>
        </w:r>
        <w:r w:rsidRPr="00630BAB">
          <w:rPr>
            <w:rStyle w:val="ab"/>
            <w:noProof/>
          </w:rPr>
          <w:t xml:space="preserve"> Схема взаимодействия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_Toc59763999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271C8" w:rsidRDefault="001271C8" w14:paraId="11EE021E" w14:textId="35A9B3CE">
      <w:pPr>
        <w:pStyle w:val="1c"/>
        <w:rPr>
          <w:rFonts w:asciiTheme="minorHAnsi" w:hAnsiTheme="minorHAnsi" w:eastAsiaTheme="minorEastAsia" w:cstheme="minorBidi"/>
          <w:caps w:val="0"/>
          <w:noProof/>
          <w:sz w:val="22"/>
          <w:szCs w:val="22"/>
        </w:rPr>
      </w:pPr>
      <w:hyperlink w:history="1" w:anchor="_Toc59764000">
        <w:r w:rsidRPr="00630BAB">
          <w:rPr>
            <w:rStyle w:val="ab"/>
            <w:noProof/>
          </w:rPr>
          <w:t>Руководство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_Toc59764000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271C8" w:rsidRDefault="001271C8" w14:paraId="72D403C0" w14:textId="0DF1DA77">
      <w:pPr>
        <w:pStyle w:val="24"/>
        <w:tabs>
          <w:tab w:val="right" w:leader="dot" w:pos="10195"/>
        </w:tabs>
        <w:rPr>
          <w:rFonts w:asciiTheme="minorHAnsi" w:hAnsiTheme="minorHAnsi" w:eastAsiaTheme="minorEastAsia" w:cstheme="minorBidi"/>
          <w:noProof/>
          <w:sz w:val="22"/>
          <w:szCs w:val="22"/>
          <w:lang w:eastAsia="ja-JP"/>
        </w:rPr>
      </w:pPr>
      <w:hyperlink w:history="1" w:anchor="_Toc59764001">
        <w:r w:rsidRPr="00630BAB">
          <w:rPr>
            <w:rStyle w:val="ab"/>
            <w:noProof/>
            <w:kern w:val="1"/>
          </w:rPr>
          <w:t>1.6</w:t>
        </w:r>
        <w:r w:rsidRPr="00630BAB">
          <w:rPr>
            <w:rStyle w:val="ab"/>
            <w:noProof/>
          </w:rPr>
          <w:t xml:space="preserve"> Операция «Прием информации о задолженности»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_Toc59764001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271C8" w:rsidRDefault="001271C8" w14:paraId="4AA0C832" w14:textId="0F5F0163">
      <w:pPr>
        <w:pStyle w:val="24"/>
        <w:tabs>
          <w:tab w:val="right" w:leader="dot" w:pos="10195"/>
        </w:tabs>
        <w:rPr>
          <w:rFonts w:asciiTheme="minorHAnsi" w:hAnsiTheme="minorHAnsi" w:eastAsiaTheme="minorEastAsia" w:cstheme="minorBidi"/>
          <w:noProof/>
          <w:sz w:val="22"/>
          <w:szCs w:val="22"/>
          <w:lang w:eastAsia="ja-JP"/>
        </w:rPr>
      </w:pPr>
      <w:hyperlink w:history="1" w:anchor="_Toc59764002">
        <w:r w:rsidRPr="00630BAB">
          <w:rPr>
            <w:rStyle w:val="ab"/>
            <w:noProof/>
          </w:rPr>
          <w:t>1.6.1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_Toc59764002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271C8" w:rsidRDefault="001271C8" w14:paraId="152D124A" w14:textId="62E9CB90">
      <w:pPr>
        <w:pStyle w:val="24"/>
        <w:tabs>
          <w:tab w:val="right" w:leader="dot" w:pos="10195"/>
        </w:tabs>
        <w:rPr>
          <w:rFonts w:asciiTheme="minorHAnsi" w:hAnsiTheme="minorHAnsi" w:eastAsiaTheme="minorEastAsia" w:cstheme="minorBidi"/>
          <w:noProof/>
          <w:sz w:val="22"/>
          <w:szCs w:val="22"/>
          <w:lang w:eastAsia="ja-JP"/>
        </w:rPr>
      </w:pPr>
      <w:hyperlink w:history="1" w:anchor="_Toc59764003">
        <w:r w:rsidRPr="00630BAB">
          <w:rPr>
            <w:rStyle w:val="ab"/>
            <w:noProof/>
          </w:rPr>
          <w:t>1.6.2 Описание основных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_Toc59764003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271C8" w:rsidRDefault="001271C8" w14:paraId="7D23587A" w14:textId="7C5E3305">
      <w:pPr>
        <w:pStyle w:val="24"/>
        <w:tabs>
          <w:tab w:val="right" w:leader="dot" w:pos="10195"/>
        </w:tabs>
        <w:rPr>
          <w:rFonts w:asciiTheme="minorHAnsi" w:hAnsiTheme="minorHAnsi" w:eastAsiaTheme="minorEastAsia" w:cstheme="minorBidi"/>
          <w:noProof/>
          <w:sz w:val="22"/>
          <w:szCs w:val="22"/>
          <w:lang w:eastAsia="ja-JP"/>
        </w:rPr>
      </w:pPr>
      <w:hyperlink w:history="1" w:anchor="_Toc59764004">
        <w:r w:rsidRPr="00630BAB">
          <w:rPr>
            <w:rStyle w:val="ab"/>
            <w:noProof/>
          </w:rPr>
          <w:t>1.6.3 Описание основных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_Toc59764004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271C8" w:rsidRDefault="001271C8" w14:paraId="500637FB" w14:textId="1B445C7E">
      <w:pPr>
        <w:pStyle w:val="24"/>
        <w:tabs>
          <w:tab w:val="right" w:leader="dot" w:pos="10195"/>
        </w:tabs>
        <w:rPr>
          <w:rFonts w:asciiTheme="minorHAnsi" w:hAnsiTheme="minorHAnsi" w:eastAsiaTheme="minorEastAsia" w:cstheme="minorBidi"/>
          <w:noProof/>
          <w:sz w:val="22"/>
          <w:szCs w:val="22"/>
          <w:lang w:eastAsia="ja-JP"/>
        </w:rPr>
      </w:pPr>
      <w:hyperlink w:history="1" w:anchor="_Toc59764005">
        <w:r w:rsidRPr="00630BAB">
          <w:rPr>
            <w:rStyle w:val="ab"/>
            <w:noProof/>
          </w:rPr>
          <w:t>1.6.4 Справочник статусов результата обработки заявки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_Toc59764005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271C8" w:rsidRDefault="001271C8" w14:paraId="199E752C" w14:textId="2B82F409">
      <w:pPr>
        <w:pStyle w:val="34"/>
        <w:tabs>
          <w:tab w:val="right" w:leader="dot" w:pos="10195"/>
        </w:tabs>
        <w:rPr>
          <w:rFonts w:asciiTheme="minorHAnsi" w:hAnsiTheme="minorHAnsi" w:eastAsiaTheme="minorEastAsia" w:cstheme="minorBidi"/>
          <w:noProof/>
          <w:sz w:val="22"/>
          <w:szCs w:val="22"/>
          <w:lang w:eastAsia="ja-JP"/>
        </w:rPr>
      </w:pPr>
      <w:hyperlink w:history="1" w:anchor="_Toc59764006">
        <w:r w:rsidRPr="00630BAB">
          <w:rPr>
            <w:rStyle w:val="ab"/>
            <w:noProof/>
          </w:rPr>
          <w:t>1.6.5 Контрольные примеры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_Toc59764006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271C8" w:rsidRDefault="001271C8" w14:paraId="6F01DC6B" w14:textId="43C75930">
      <w:pPr>
        <w:pStyle w:val="24"/>
        <w:tabs>
          <w:tab w:val="right" w:leader="dot" w:pos="10195"/>
        </w:tabs>
        <w:rPr>
          <w:rFonts w:asciiTheme="minorHAnsi" w:hAnsiTheme="minorHAnsi" w:eastAsiaTheme="minorEastAsia" w:cstheme="minorBidi"/>
          <w:noProof/>
          <w:sz w:val="22"/>
          <w:szCs w:val="22"/>
          <w:lang w:eastAsia="ja-JP"/>
        </w:rPr>
      </w:pPr>
      <w:hyperlink w:history="1" w:anchor="_Toc59764007">
        <w:r w:rsidRPr="00630BAB">
          <w:rPr>
            <w:rStyle w:val="ab"/>
            <w:noProof/>
          </w:rPr>
          <w:t>2 Методика испытаний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_Toc59764007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271C8" w:rsidRDefault="001271C8" w14:paraId="3571E0FE" w14:textId="781030DF">
      <w:pPr>
        <w:pStyle w:val="24"/>
        <w:tabs>
          <w:tab w:val="right" w:leader="dot" w:pos="10195"/>
        </w:tabs>
        <w:rPr>
          <w:rFonts w:asciiTheme="minorHAnsi" w:hAnsiTheme="minorHAnsi" w:eastAsiaTheme="minorEastAsia" w:cstheme="minorBidi"/>
          <w:noProof/>
          <w:sz w:val="22"/>
          <w:szCs w:val="22"/>
          <w:lang w:eastAsia="ja-JP"/>
        </w:rPr>
      </w:pPr>
      <w:hyperlink w:history="1" w:anchor="_Toc59764008">
        <w:r w:rsidRPr="00630BAB">
          <w:rPr>
            <w:rStyle w:val="ab"/>
            <w:noProof/>
            <w:kern w:val="1"/>
          </w:rPr>
          <w:t>2.1</w:t>
        </w:r>
        <w:r w:rsidRPr="00630BAB">
          <w:rPr>
            <w:rStyle w:val="ab"/>
            <w:noProof/>
          </w:rPr>
          <w:t xml:space="preserve"> Общие условия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_Toc59764008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271C8" w:rsidRDefault="001271C8" w14:paraId="6CD14E4E" w14:textId="115889B5">
      <w:pPr>
        <w:pStyle w:val="24"/>
        <w:tabs>
          <w:tab w:val="right" w:leader="dot" w:pos="10195"/>
        </w:tabs>
        <w:rPr>
          <w:rFonts w:asciiTheme="minorHAnsi" w:hAnsiTheme="minorHAnsi" w:eastAsiaTheme="minorEastAsia" w:cstheme="minorBidi"/>
          <w:noProof/>
          <w:sz w:val="22"/>
          <w:szCs w:val="22"/>
          <w:lang w:eastAsia="ja-JP"/>
        </w:rPr>
      </w:pPr>
      <w:hyperlink w:history="1" w:anchor="_Toc59764009">
        <w:r w:rsidRPr="00630BAB">
          <w:rPr>
            <w:rStyle w:val="ab"/>
            <w:noProof/>
            <w:kern w:val="1"/>
          </w:rPr>
          <w:t>2.2</w:t>
        </w:r>
        <w:r w:rsidRPr="00630BAB">
          <w:rPr>
            <w:rStyle w:val="ab"/>
            <w:noProof/>
          </w:rPr>
          <w:t xml:space="preserve"> Параметры испытаний на тестовой среде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_Toc59764009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271C8" w:rsidRDefault="001271C8" w14:paraId="34B604F7" w14:textId="6380A8DE">
      <w:pPr>
        <w:pStyle w:val="24"/>
        <w:tabs>
          <w:tab w:val="right" w:leader="dot" w:pos="10195"/>
        </w:tabs>
        <w:rPr>
          <w:rFonts w:asciiTheme="minorHAnsi" w:hAnsiTheme="minorHAnsi" w:eastAsiaTheme="minorEastAsia" w:cstheme="minorBidi"/>
          <w:noProof/>
          <w:sz w:val="22"/>
          <w:szCs w:val="22"/>
          <w:lang w:eastAsia="ja-JP"/>
        </w:rPr>
      </w:pPr>
      <w:hyperlink w:history="1" w:anchor="_Toc59764010">
        <w:r w:rsidRPr="00630BAB">
          <w:rPr>
            <w:rStyle w:val="ab"/>
            <w:noProof/>
            <w:kern w:val="1"/>
          </w:rPr>
          <w:t>2.3</w:t>
        </w:r>
        <w:r w:rsidRPr="00630BAB">
          <w:rPr>
            <w:rStyle w:val="ab"/>
            <w:noProof/>
          </w:rPr>
          <w:t xml:space="preserve"> Параметры испытаний на продуктивной среде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_Toc59764010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271C8" w:rsidRDefault="001271C8" w14:paraId="45E950AC" w14:textId="7400998C">
      <w:pPr>
        <w:pStyle w:val="1c"/>
        <w:rPr>
          <w:rFonts w:asciiTheme="minorHAnsi" w:hAnsiTheme="minorHAnsi" w:eastAsiaTheme="minorEastAsia" w:cstheme="minorBidi"/>
          <w:caps w:val="0"/>
          <w:noProof/>
          <w:sz w:val="22"/>
          <w:szCs w:val="22"/>
        </w:rPr>
      </w:pPr>
      <w:hyperlink w:history="1" w:anchor="_Toc59764011">
        <w:r w:rsidRPr="00630BAB">
          <w:rPr>
            <w:rStyle w:val="ab"/>
            <w:noProof/>
          </w:rPr>
          <w:t>3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_Toc59764011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1271C8" w:rsidRDefault="001271C8" w14:paraId="22C8A144" w14:textId="3FABC3E6">
      <w:pPr>
        <w:pStyle w:val="24"/>
        <w:tabs>
          <w:tab w:val="right" w:leader="dot" w:pos="10195"/>
        </w:tabs>
        <w:rPr>
          <w:rFonts w:asciiTheme="minorHAnsi" w:hAnsiTheme="minorHAnsi" w:eastAsiaTheme="minorEastAsia" w:cstheme="minorBidi"/>
          <w:noProof/>
          <w:sz w:val="22"/>
          <w:szCs w:val="22"/>
          <w:lang w:eastAsia="ja-JP"/>
        </w:rPr>
      </w:pPr>
      <w:hyperlink w:history="1" w:anchor="_Toc59764012">
        <w:r w:rsidRPr="00630BAB">
          <w:rPr>
            <w:rStyle w:val="ab"/>
            <w:noProof/>
            <w:kern w:val="1"/>
          </w:rPr>
          <w:t>3.1</w:t>
        </w:r>
        <w:r w:rsidRPr="00630BAB">
          <w:rPr>
            <w:rStyle w:val="ab"/>
            <w:noProof/>
          </w:rPr>
          <w:t xml:space="preserve"> Описание сервиса (debts.wsdl)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_Toc59764012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1271C8" w:rsidRDefault="001271C8" w14:paraId="05DF6BD3" w14:textId="5E6D0416">
      <w:pPr>
        <w:pStyle w:val="24"/>
        <w:tabs>
          <w:tab w:val="right" w:leader="dot" w:pos="10195"/>
        </w:tabs>
        <w:rPr>
          <w:rFonts w:asciiTheme="minorHAnsi" w:hAnsiTheme="minorHAnsi" w:eastAsiaTheme="minorEastAsia" w:cstheme="minorBidi"/>
          <w:noProof/>
          <w:sz w:val="22"/>
          <w:szCs w:val="22"/>
          <w:lang w:eastAsia="ja-JP"/>
        </w:rPr>
      </w:pPr>
      <w:hyperlink w:history="1" w:anchor="_Toc59764013">
        <w:r w:rsidRPr="00630BAB">
          <w:rPr>
            <w:rStyle w:val="ab"/>
            <w:noProof/>
            <w:kern w:val="1"/>
          </w:rPr>
          <w:t>3.2</w:t>
        </w:r>
        <w:r w:rsidRPr="00630BAB">
          <w:rPr>
            <w:rStyle w:val="ab"/>
            <w:noProof/>
          </w:rPr>
          <w:t xml:space="preserve"> Описание сервиса debts.xsd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_Toc59764013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1271C8" w:rsidRDefault="001271C8" w14:paraId="67382104" w14:textId="0C54B78A">
      <w:pPr>
        <w:pStyle w:val="24"/>
        <w:tabs>
          <w:tab w:val="right" w:leader="dot" w:pos="10195"/>
        </w:tabs>
        <w:rPr>
          <w:rFonts w:asciiTheme="minorHAnsi" w:hAnsiTheme="minorHAnsi" w:eastAsiaTheme="minorEastAsia" w:cstheme="minorBidi"/>
          <w:noProof/>
          <w:sz w:val="22"/>
          <w:szCs w:val="22"/>
          <w:lang w:eastAsia="ja-JP"/>
        </w:rPr>
      </w:pPr>
      <w:hyperlink w:history="1" w:anchor="_Toc59764014">
        <w:r w:rsidRPr="00630BAB">
          <w:rPr>
            <w:rStyle w:val="ab"/>
            <w:noProof/>
            <w:kern w:val="1"/>
          </w:rPr>
          <w:t>3.3</w:t>
        </w:r>
        <w:r w:rsidRPr="00630BAB">
          <w:rPr>
            <w:rStyle w:val="ab"/>
            <w:noProof/>
          </w:rPr>
          <w:t xml:space="preserve"> Описание сервиса rev120315.xsd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_Toc59764014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Pr="00442584" w:rsidR="00E15C06" w:rsidP="00D93ED8" w:rsidRDefault="00E15C06" w14:paraId="4B99056E" w14:textId="6F578C76">
      <w:pPr>
        <w:spacing w:line="240" w:lineRule="auto"/>
        <w:rPr>
          <w:sz w:val="26"/>
          <w:szCs w:val="26"/>
          <w:lang w:eastAsia="ja-JP"/>
        </w:rPr>
      </w:pPr>
      <w:r w:rsidRPr="00442584">
        <w:rPr>
          <w:sz w:val="26"/>
          <w:szCs w:val="26"/>
        </w:rPr>
        <w:fldChar w:fldCharType="end"/>
      </w:r>
    </w:p>
    <w:p w:rsidRPr="00442584" w:rsidR="00E15C06" w:rsidRDefault="00E15C06" w14:paraId="6B014231" w14:textId="77777777">
      <w:pPr>
        <w:pStyle w:val="aff0"/>
        <w:pageBreakBefore/>
        <w:rPr>
          <w:rFonts w:ascii="Times New Roman" w:hAnsi="Times New Roman" w:cs="Times New Roman"/>
          <w:sz w:val="26"/>
          <w:szCs w:val="26"/>
        </w:rPr>
      </w:pPr>
      <w:r w:rsidRPr="00442584">
        <w:rPr>
          <w:rFonts w:ascii="Times New Roman" w:hAnsi="Times New Roman" w:cs="Times New Roman"/>
          <w:sz w:val="26"/>
          <w:szCs w:val="26"/>
        </w:rPr>
        <w:lastRenderedPageBreak/>
        <w:t>изменения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276"/>
        <w:gridCol w:w="1559"/>
        <w:gridCol w:w="1701"/>
        <w:gridCol w:w="5275"/>
      </w:tblGrid>
      <w:tr w:rsidRPr="00442584" w:rsidR="00E15C06" w:rsidTr="00F72120" w14:paraId="58702367" w14:textId="77777777">
        <w:trPr>
          <w:trHeight w:val="330"/>
        </w:trPr>
        <w:tc>
          <w:tcPr>
            <w:tcW w:w="1276" w:type="dxa"/>
            <w:tcBorders>
              <w:top w:val="double" w:color="000000" w:sz="6" w:space="0"/>
              <w:left w:val="double" w:color="000000" w:sz="6" w:space="0"/>
              <w:bottom w:val="single" w:color="000000" w:sz="8" w:space="0"/>
            </w:tcBorders>
            <w:shd w:val="clear" w:color="auto" w:fill="auto"/>
          </w:tcPr>
          <w:p w:rsidRPr="00442584" w:rsidR="00E15C06" w:rsidRDefault="00E15C06" w14:paraId="636ABF9C" w14:textId="77777777">
            <w:pPr>
              <w:pStyle w:val="afd"/>
              <w:rPr>
                <w:sz w:val="26"/>
                <w:szCs w:val="26"/>
              </w:rPr>
            </w:pPr>
            <w:r w:rsidRPr="00442584">
              <w:rPr>
                <w:sz w:val="26"/>
                <w:szCs w:val="26"/>
              </w:rPr>
              <w:t>Версия</w:t>
            </w:r>
          </w:p>
        </w:tc>
        <w:tc>
          <w:tcPr>
            <w:tcW w:w="1559" w:type="dxa"/>
            <w:tcBorders>
              <w:top w:val="double" w:color="000000" w:sz="6" w:space="0"/>
              <w:left w:val="single" w:color="000000" w:sz="8" w:space="0"/>
              <w:bottom w:val="single" w:color="000000" w:sz="8" w:space="0"/>
            </w:tcBorders>
            <w:shd w:val="clear" w:color="auto" w:fill="auto"/>
          </w:tcPr>
          <w:p w:rsidRPr="00442584" w:rsidR="00E15C06" w:rsidRDefault="00E15C06" w14:paraId="0DA63C48" w14:textId="77777777">
            <w:pPr>
              <w:pStyle w:val="afd"/>
              <w:rPr>
                <w:sz w:val="26"/>
                <w:szCs w:val="26"/>
              </w:rPr>
            </w:pPr>
            <w:r w:rsidRPr="00442584">
              <w:rPr>
                <w:sz w:val="26"/>
                <w:szCs w:val="26"/>
              </w:rPr>
              <w:t>Дата</w:t>
            </w:r>
          </w:p>
        </w:tc>
        <w:tc>
          <w:tcPr>
            <w:tcW w:w="1701" w:type="dxa"/>
            <w:tcBorders>
              <w:top w:val="double" w:color="000000" w:sz="6" w:space="0"/>
              <w:left w:val="single" w:color="000000" w:sz="8" w:space="0"/>
              <w:bottom w:val="single" w:color="000000" w:sz="8" w:space="0"/>
            </w:tcBorders>
            <w:shd w:val="clear" w:color="auto" w:fill="auto"/>
          </w:tcPr>
          <w:p w:rsidRPr="00442584" w:rsidR="00E15C06" w:rsidRDefault="00E15C06" w14:paraId="727D6CBC" w14:textId="77777777">
            <w:pPr>
              <w:pStyle w:val="afd"/>
              <w:rPr>
                <w:sz w:val="26"/>
                <w:szCs w:val="26"/>
              </w:rPr>
            </w:pPr>
            <w:r w:rsidRPr="00442584">
              <w:rPr>
                <w:sz w:val="26"/>
                <w:szCs w:val="26"/>
              </w:rPr>
              <w:t>Автор</w:t>
            </w:r>
          </w:p>
        </w:tc>
        <w:tc>
          <w:tcPr>
            <w:tcW w:w="5275" w:type="dxa"/>
            <w:tcBorders>
              <w:top w:val="double" w:color="000000" w:sz="6" w:space="0"/>
              <w:left w:val="single" w:color="000000" w:sz="8" w:space="0"/>
              <w:bottom w:val="single" w:color="000000" w:sz="8" w:space="0"/>
              <w:right w:val="double" w:color="000000" w:sz="6" w:space="0"/>
            </w:tcBorders>
            <w:shd w:val="clear" w:color="auto" w:fill="auto"/>
          </w:tcPr>
          <w:p w:rsidRPr="00442584" w:rsidR="00E15C06" w:rsidRDefault="00E15C06" w14:paraId="15BE866C" w14:textId="77777777">
            <w:pPr>
              <w:pStyle w:val="afd"/>
              <w:rPr>
                <w:sz w:val="26"/>
                <w:szCs w:val="26"/>
              </w:rPr>
            </w:pPr>
            <w:r w:rsidRPr="00442584">
              <w:rPr>
                <w:sz w:val="26"/>
                <w:szCs w:val="26"/>
              </w:rPr>
              <w:t>Изменения</w:t>
            </w:r>
          </w:p>
        </w:tc>
      </w:tr>
      <w:tr w:rsidRPr="00442584" w:rsidR="00E15C06" w:rsidTr="00F72120" w14:paraId="1299C43A" w14:textId="77777777">
        <w:trPr>
          <w:trHeight w:val="330"/>
        </w:trPr>
        <w:tc>
          <w:tcPr>
            <w:tcW w:w="1276" w:type="dxa"/>
            <w:tcBorders>
              <w:top w:val="single" w:color="000000" w:sz="8" w:space="0"/>
              <w:left w:val="double" w:color="000000" w:sz="6" w:space="0"/>
              <w:bottom w:val="single" w:color="000000" w:sz="8" w:space="0"/>
            </w:tcBorders>
            <w:shd w:val="clear" w:color="auto" w:fill="auto"/>
          </w:tcPr>
          <w:p w:rsidRPr="00442584" w:rsidR="00E15C06" w:rsidRDefault="00E15C06" w14:paraId="4DDBEF00" w14:textId="77777777">
            <w:pPr>
              <w:widowControl/>
              <w:snapToGrid w:val="0"/>
              <w:spacing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auto"/>
          </w:tcPr>
          <w:p w:rsidRPr="00442584" w:rsidR="00E15C06" w:rsidRDefault="00E15C06" w14:paraId="3461D779" w14:textId="77777777">
            <w:pPr>
              <w:widowControl/>
              <w:snapToGrid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auto"/>
          </w:tcPr>
          <w:p w:rsidRPr="00442584" w:rsidR="00E15C06" w:rsidRDefault="00E15C06" w14:paraId="3CF2D8B6" w14:textId="77777777">
            <w:pPr>
              <w:widowControl/>
              <w:snapToGrid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52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uble" w:color="000000" w:sz="6" w:space="0"/>
            </w:tcBorders>
            <w:shd w:val="clear" w:color="auto" w:fill="auto"/>
          </w:tcPr>
          <w:p w:rsidRPr="00442584" w:rsidR="00E15C06" w:rsidRDefault="00E15C06" w14:paraId="0FB78278" w14:textId="77777777">
            <w:pPr>
              <w:widowControl/>
              <w:snapToGrid w:val="0"/>
              <w:spacing w:line="240" w:lineRule="auto"/>
              <w:rPr>
                <w:sz w:val="26"/>
                <w:szCs w:val="26"/>
              </w:rPr>
            </w:pPr>
          </w:p>
        </w:tc>
      </w:tr>
      <w:tr w:rsidRPr="00442584" w:rsidR="00E15C06" w:rsidTr="00F72120" w14:paraId="1FC39945" w14:textId="77777777">
        <w:trPr>
          <w:trHeight w:val="330"/>
        </w:trPr>
        <w:tc>
          <w:tcPr>
            <w:tcW w:w="1276" w:type="dxa"/>
            <w:tcBorders>
              <w:top w:val="single" w:color="000000" w:sz="8" w:space="0"/>
              <w:left w:val="double" w:color="000000" w:sz="6" w:space="0"/>
              <w:bottom w:val="single" w:color="000000" w:sz="8" w:space="0"/>
            </w:tcBorders>
            <w:shd w:val="clear" w:color="auto" w:fill="auto"/>
          </w:tcPr>
          <w:p w:rsidRPr="00442584" w:rsidR="00E15C06" w:rsidRDefault="00E15C06" w14:paraId="0562CB0E" w14:textId="77777777">
            <w:pPr>
              <w:widowControl/>
              <w:snapToGrid w:val="0"/>
              <w:spacing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auto"/>
          </w:tcPr>
          <w:p w:rsidRPr="00442584" w:rsidR="00E15C06" w:rsidRDefault="00E15C06" w14:paraId="34CE0A41" w14:textId="77777777">
            <w:pPr>
              <w:widowControl/>
              <w:snapToGrid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auto"/>
          </w:tcPr>
          <w:p w:rsidRPr="00442584" w:rsidR="00E15C06" w:rsidRDefault="00E15C06" w14:paraId="62EBF3C5" w14:textId="77777777">
            <w:pPr>
              <w:widowControl/>
              <w:snapToGrid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52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uble" w:color="000000" w:sz="6" w:space="0"/>
            </w:tcBorders>
            <w:shd w:val="clear" w:color="auto" w:fill="auto"/>
          </w:tcPr>
          <w:p w:rsidRPr="00442584" w:rsidR="00E15C06" w:rsidRDefault="00E15C06" w14:paraId="6D98A12B" w14:textId="77777777">
            <w:pPr>
              <w:widowControl/>
              <w:snapToGrid w:val="0"/>
              <w:spacing w:line="240" w:lineRule="auto"/>
              <w:rPr>
                <w:sz w:val="26"/>
                <w:szCs w:val="26"/>
              </w:rPr>
            </w:pPr>
          </w:p>
        </w:tc>
      </w:tr>
      <w:tr w:rsidRPr="00442584" w:rsidR="00E15C06" w:rsidTr="00F72120" w14:paraId="2946DB82" w14:textId="77777777">
        <w:trPr>
          <w:trHeight w:val="315"/>
        </w:trPr>
        <w:tc>
          <w:tcPr>
            <w:tcW w:w="1276" w:type="dxa"/>
            <w:tcBorders>
              <w:top w:val="single" w:color="000000" w:sz="8" w:space="0"/>
              <w:left w:val="double" w:color="000000" w:sz="6" w:space="0"/>
              <w:bottom w:val="single" w:color="000000" w:sz="8" w:space="0"/>
            </w:tcBorders>
            <w:shd w:val="clear" w:color="auto" w:fill="auto"/>
          </w:tcPr>
          <w:p w:rsidRPr="00442584" w:rsidR="00E15C06" w:rsidRDefault="00E15C06" w14:paraId="5997CC1D" w14:textId="77777777">
            <w:pPr>
              <w:widowControl/>
              <w:snapToGrid w:val="0"/>
              <w:spacing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auto"/>
          </w:tcPr>
          <w:p w:rsidRPr="00442584" w:rsidR="00E15C06" w:rsidRDefault="00E15C06" w14:paraId="110FFD37" w14:textId="77777777">
            <w:pPr>
              <w:widowControl/>
              <w:snapToGrid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auto"/>
          </w:tcPr>
          <w:p w:rsidRPr="00442584" w:rsidR="00E15C06" w:rsidRDefault="00E15C06" w14:paraId="6B699379" w14:textId="77777777">
            <w:pPr>
              <w:widowControl/>
              <w:snapToGrid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52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uble" w:color="000000" w:sz="6" w:space="0"/>
            </w:tcBorders>
            <w:shd w:val="clear" w:color="auto" w:fill="auto"/>
          </w:tcPr>
          <w:p w:rsidRPr="00442584" w:rsidR="00E15C06" w:rsidRDefault="00E15C06" w14:paraId="3FE9F23F" w14:textId="77777777">
            <w:pPr>
              <w:widowControl/>
              <w:snapToGrid w:val="0"/>
              <w:spacing w:line="240" w:lineRule="auto"/>
              <w:rPr>
                <w:sz w:val="26"/>
                <w:szCs w:val="26"/>
              </w:rPr>
            </w:pPr>
          </w:p>
        </w:tc>
      </w:tr>
      <w:tr w:rsidRPr="00442584" w:rsidR="00E15C06" w:rsidTr="00F72120" w14:paraId="1F72F646" w14:textId="77777777">
        <w:trPr>
          <w:trHeight w:val="330"/>
        </w:trPr>
        <w:tc>
          <w:tcPr>
            <w:tcW w:w="1276" w:type="dxa"/>
            <w:tcBorders>
              <w:top w:val="single" w:color="000000" w:sz="8" w:space="0"/>
              <w:left w:val="double" w:color="000000" w:sz="6" w:space="0"/>
              <w:bottom w:val="single" w:color="000000" w:sz="8" w:space="0"/>
            </w:tcBorders>
            <w:shd w:val="clear" w:color="auto" w:fill="auto"/>
          </w:tcPr>
          <w:p w:rsidRPr="00442584" w:rsidR="00E15C06" w:rsidRDefault="00E15C06" w14:paraId="08CE6F91" w14:textId="77777777">
            <w:pPr>
              <w:widowControl/>
              <w:snapToGrid w:val="0"/>
              <w:spacing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auto"/>
          </w:tcPr>
          <w:p w:rsidRPr="00442584" w:rsidR="00E15C06" w:rsidRDefault="00E15C06" w14:paraId="61CDCEAD" w14:textId="77777777">
            <w:pPr>
              <w:widowControl/>
              <w:snapToGrid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auto"/>
          </w:tcPr>
          <w:p w:rsidRPr="00442584" w:rsidR="00E15C06" w:rsidRDefault="00E15C06" w14:paraId="6BB9E253" w14:textId="77777777">
            <w:pPr>
              <w:widowControl/>
              <w:snapToGrid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52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uble" w:color="000000" w:sz="6" w:space="0"/>
            </w:tcBorders>
            <w:shd w:val="clear" w:color="auto" w:fill="auto"/>
          </w:tcPr>
          <w:p w:rsidRPr="00442584" w:rsidR="00E15C06" w:rsidRDefault="00E15C06" w14:paraId="23DE523C" w14:textId="77777777">
            <w:pPr>
              <w:widowControl/>
              <w:snapToGrid w:val="0"/>
              <w:spacing w:line="240" w:lineRule="auto"/>
              <w:rPr>
                <w:sz w:val="26"/>
                <w:szCs w:val="26"/>
              </w:rPr>
            </w:pPr>
          </w:p>
        </w:tc>
      </w:tr>
      <w:tr w:rsidRPr="00442584" w:rsidR="00E15C06" w:rsidTr="00F72120" w14:paraId="52E56223" w14:textId="77777777">
        <w:trPr>
          <w:trHeight w:val="315"/>
        </w:trPr>
        <w:tc>
          <w:tcPr>
            <w:tcW w:w="1276" w:type="dxa"/>
            <w:tcBorders>
              <w:top w:val="single" w:color="000000" w:sz="8" w:space="0"/>
              <w:left w:val="double" w:color="000000" w:sz="6" w:space="0"/>
              <w:bottom w:val="single" w:color="000000" w:sz="8" w:space="0"/>
            </w:tcBorders>
            <w:shd w:val="clear" w:color="auto" w:fill="auto"/>
          </w:tcPr>
          <w:p w:rsidRPr="00442584" w:rsidR="00E15C06" w:rsidRDefault="00E15C06" w14:paraId="07547A01" w14:textId="77777777">
            <w:pPr>
              <w:widowControl/>
              <w:snapToGrid w:val="0"/>
              <w:spacing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auto"/>
          </w:tcPr>
          <w:p w:rsidRPr="00442584" w:rsidR="00E15C06" w:rsidRDefault="00E15C06" w14:paraId="5043CB0F" w14:textId="77777777">
            <w:pPr>
              <w:widowControl/>
              <w:snapToGrid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auto"/>
          </w:tcPr>
          <w:p w:rsidRPr="00442584" w:rsidR="00E15C06" w:rsidRDefault="00E15C06" w14:paraId="07459315" w14:textId="77777777">
            <w:pPr>
              <w:widowControl/>
              <w:snapToGrid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52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uble" w:color="000000" w:sz="6" w:space="0"/>
            </w:tcBorders>
            <w:shd w:val="clear" w:color="auto" w:fill="auto"/>
          </w:tcPr>
          <w:p w:rsidRPr="00442584" w:rsidR="00E15C06" w:rsidRDefault="00E15C06" w14:paraId="6537F28F" w14:textId="77777777">
            <w:pPr>
              <w:widowControl/>
              <w:snapToGrid w:val="0"/>
              <w:spacing w:line="240" w:lineRule="auto"/>
              <w:rPr>
                <w:sz w:val="26"/>
                <w:szCs w:val="26"/>
              </w:rPr>
            </w:pPr>
          </w:p>
        </w:tc>
      </w:tr>
      <w:tr w:rsidRPr="00442584" w:rsidR="00E15C06" w:rsidTr="00F72120" w14:paraId="6DFB9E20" w14:textId="77777777">
        <w:trPr>
          <w:trHeight w:val="315"/>
        </w:trPr>
        <w:tc>
          <w:tcPr>
            <w:tcW w:w="1276" w:type="dxa"/>
            <w:tcBorders>
              <w:top w:val="single" w:color="000000" w:sz="8" w:space="0"/>
              <w:left w:val="double" w:color="000000" w:sz="6" w:space="0"/>
              <w:bottom w:val="single" w:color="000000" w:sz="8" w:space="0"/>
            </w:tcBorders>
            <w:shd w:val="clear" w:color="auto" w:fill="auto"/>
          </w:tcPr>
          <w:p w:rsidRPr="00442584" w:rsidR="00E15C06" w:rsidRDefault="00E15C06" w14:paraId="70DF9E56" w14:textId="77777777">
            <w:pPr>
              <w:widowControl/>
              <w:snapToGrid w:val="0"/>
              <w:spacing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auto"/>
          </w:tcPr>
          <w:p w:rsidRPr="00442584" w:rsidR="00E15C06" w:rsidRDefault="00E15C06" w14:paraId="44E871BC" w14:textId="77777777">
            <w:pPr>
              <w:widowControl/>
              <w:snapToGrid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auto"/>
          </w:tcPr>
          <w:p w:rsidRPr="00442584" w:rsidR="00E15C06" w:rsidRDefault="00E15C06" w14:paraId="144A5D23" w14:textId="77777777">
            <w:pPr>
              <w:widowControl/>
              <w:snapToGrid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52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uble" w:color="000000" w:sz="6" w:space="0"/>
            </w:tcBorders>
            <w:shd w:val="clear" w:color="auto" w:fill="auto"/>
          </w:tcPr>
          <w:p w:rsidRPr="00442584" w:rsidR="00E15C06" w:rsidRDefault="00E15C06" w14:paraId="738610EB" w14:textId="77777777">
            <w:pPr>
              <w:widowControl/>
              <w:snapToGrid w:val="0"/>
              <w:spacing w:line="240" w:lineRule="auto"/>
              <w:rPr>
                <w:sz w:val="26"/>
                <w:szCs w:val="26"/>
              </w:rPr>
            </w:pPr>
          </w:p>
        </w:tc>
      </w:tr>
      <w:tr w:rsidRPr="00442584" w:rsidR="00E15C06" w:rsidTr="00F72120" w14:paraId="637805D2" w14:textId="77777777">
        <w:trPr>
          <w:trHeight w:val="330"/>
        </w:trPr>
        <w:tc>
          <w:tcPr>
            <w:tcW w:w="1276" w:type="dxa"/>
            <w:tcBorders>
              <w:top w:val="single" w:color="000000" w:sz="8" w:space="0"/>
              <w:left w:val="double" w:color="000000" w:sz="6" w:space="0"/>
              <w:bottom w:val="single" w:color="000000" w:sz="8" w:space="0"/>
            </w:tcBorders>
            <w:shd w:val="clear" w:color="auto" w:fill="auto"/>
          </w:tcPr>
          <w:p w:rsidRPr="00442584" w:rsidR="00E15C06" w:rsidRDefault="00E15C06" w14:paraId="463F29E8" w14:textId="77777777">
            <w:pPr>
              <w:widowControl/>
              <w:snapToGrid w:val="0"/>
              <w:spacing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auto"/>
          </w:tcPr>
          <w:p w:rsidRPr="00442584" w:rsidR="00E15C06" w:rsidRDefault="00E15C06" w14:paraId="3B7B4B86" w14:textId="77777777">
            <w:pPr>
              <w:widowControl/>
              <w:snapToGrid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auto"/>
          </w:tcPr>
          <w:p w:rsidRPr="00442584" w:rsidR="00E15C06" w:rsidRDefault="00E15C06" w14:paraId="3A0FF5F2" w14:textId="77777777">
            <w:pPr>
              <w:widowControl/>
              <w:snapToGrid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52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uble" w:color="000000" w:sz="6" w:space="0"/>
            </w:tcBorders>
            <w:shd w:val="clear" w:color="auto" w:fill="auto"/>
          </w:tcPr>
          <w:p w:rsidRPr="00442584" w:rsidR="00E15C06" w:rsidRDefault="00E15C06" w14:paraId="5630AD66" w14:textId="77777777">
            <w:pPr>
              <w:widowControl/>
              <w:snapToGrid w:val="0"/>
              <w:spacing w:line="240" w:lineRule="auto"/>
              <w:rPr>
                <w:sz w:val="26"/>
                <w:szCs w:val="26"/>
              </w:rPr>
            </w:pPr>
          </w:p>
        </w:tc>
      </w:tr>
      <w:tr w:rsidRPr="00442584" w:rsidR="00E15C06" w:rsidTr="00F72120" w14:paraId="61829076" w14:textId="77777777">
        <w:trPr>
          <w:trHeight w:val="330"/>
        </w:trPr>
        <w:tc>
          <w:tcPr>
            <w:tcW w:w="1276" w:type="dxa"/>
            <w:tcBorders>
              <w:top w:val="single" w:color="000000" w:sz="8" w:space="0"/>
              <w:left w:val="double" w:color="000000" w:sz="6" w:space="0"/>
              <w:bottom w:val="single" w:color="000000" w:sz="8" w:space="0"/>
            </w:tcBorders>
            <w:shd w:val="clear" w:color="auto" w:fill="auto"/>
          </w:tcPr>
          <w:p w:rsidRPr="00442584" w:rsidR="00E15C06" w:rsidRDefault="00E15C06" w14:paraId="2BA226A1" w14:textId="77777777">
            <w:pPr>
              <w:widowControl/>
              <w:snapToGrid w:val="0"/>
              <w:spacing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auto"/>
          </w:tcPr>
          <w:p w:rsidRPr="00442584" w:rsidR="00E15C06" w:rsidRDefault="00E15C06" w14:paraId="17AD93B2" w14:textId="77777777">
            <w:pPr>
              <w:widowControl/>
              <w:snapToGrid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auto"/>
          </w:tcPr>
          <w:p w:rsidRPr="00442584" w:rsidR="00E15C06" w:rsidRDefault="00E15C06" w14:paraId="0DE4B5B7" w14:textId="77777777">
            <w:pPr>
              <w:widowControl/>
              <w:snapToGrid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52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uble" w:color="000000" w:sz="6" w:space="0"/>
            </w:tcBorders>
            <w:shd w:val="clear" w:color="auto" w:fill="auto"/>
          </w:tcPr>
          <w:p w:rsidRPr="00442584" w:rsidR="00E15C06" w:rsidRDefault="00E15C06" w14:paraId="66204FF1" w14:textId="77777777">
            <w:pPr>
              <w:widowControl/>
              <w:snapToGrid w:val="0"/>
              <w:spacing w:line="240" w:lineRule="auto"/>
              <w:rPr>
                <w:sz w:val="26"/>
                <w:szCs w:val="26"/>
              </w:rPr>
            </w:pPr>
          </w:p>
        </w:tc>
      </w:tr>
      <w:tr w:rsidRPr="00442584" w:rsidR="00E15C06" w:rsidTr="00F72120" w14:paraId="2DBF0D7D" w14:textId="77777777">
        <w:trPr>
          <w:trHeight w:val="315"/>
        </w:trPr>
        <w:tc>
          <w:tcPr>
            <w:tcW w:w="1276" w:type="dxa"/>
            <w:tcBorders>
              <w:top w:val="single" w:color="000000" w:sz="8" w:space="0"/>
              <w:left w:val="double" w:color="000000" w:sz="6" w:space="0"/>
              <w:bottom w:val="single" w:color="000000" w:sz="8" w:space="0"/>
            </w:tcBorders>
            <w:shd w:val="clear" w:color="auto" w:fill="auto"/>
          </w:tcPr>
          <w:p w:rsidRPr="00442584" w:rsidR="00E15C06" w:rsidRDefault="00E15C06" w14:paraId="6B62F1B3" w14:textId="77777777">
            <w:pPr>
              <w:widowControl/>
              <w:snapToGrid w:val="0"/>
              <w:spacing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auto"/>
          </w:tcPr>
          <w:p w:rsidRPr="00442584" w:rsidR="00E15C06" w:rsidRDefault="00E15C06" w14:paraId="02F2C34E" w14:textId="77777777">
            <w:pPr>
              <w:widowControl/>
              <w:snapToGrid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auto"/>
          </w:tcPr>
          <w:p w:rsidRPr="00442584" w:rsidR="00E15C06" w:rsidRDefault="00E15C06" w14:paraId="680A4E5D" w14:textId="77777777">
            <w:pPr>
              <w:widowControl/>
              <w:snapToGrid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52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uble" w:color="000000" w:sz="6" w:space="0"/>
            </w:tcBorders>
            <w:shd w:val="clear" w:color="auto" w:fill="auto"/>
          </w:tcPr>
          <w:p w:rsidRPr="00442584" w:rsidR="00E15C06" w:rsidRDefault="00E15C06" w14:paraId="19219836" w14:textId="77777777">
            <w:pPr>
              <w:widowControl/>
              <w:snapToGrid w:val="0"/>
              <w:spacing w:line="240" w:lineRule="auto"/>
              <w:rPr>
                <w:sz w:val="26"/>
                <w:szCs w:val="26"/>
              </w:rPr>
            </w:pPr>
          </w:p>
        </w:tc>
      </w:tr>
      <w:tr w:rsidRPr="00442584" w:rsidR="00E15C06" w:rsidTr="00F72120" w14:paraId="296FEF7D" w14:textId="77777777">
        <w:trPr>
          <w:trHeight w:val="330"/>
        </w:trPr>
        <w:tc>
          <w:tcPr>
            <w:tcW w:w="1276" w:type="dxa"/>
            <w:tcBorders>
              <w:top w:val="single" w:color="000000" w:sz="8" w:space="0"/>
              <w:left w:val="double" w:color="000000" w:sz="6" w:space="0"/>
              <w:bottom w:val="double" w:color="000000" w:sz="6" w:space="0"/>
            </w:tcBorders>
            <w:shd w:val="clear" w:color="auto" w:fill="auto"/>
          </w:tcPr>
          <w:p w:rsidRPr="00442584" w:rsidR="00E15C06" w:rsidRDefault="00E15C06" w14:paraId="7194DBDC" w14:textId="77777777">
            <w:pPr>
              <w:widowControl/>
              <w:snapToGrid w:val="0"/>
              <w:spacing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double" w:color="000000" w:sz="6" w:space="0"/>
            </w:tcBorders>
            <w:shd w:val="clear" w:color="auto" w:fill="auto"/>
          </w:tcPr>
          <w:p w:rsidRPr="00442584" w:rsidR="00E15C06" w:rsidRDefault="00E15C06" w14:paraId="769D0D3C" w14:textId="77777777">
            <w:pPr>
              <w:widowControl/>
              <w:snapToGrid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color="000000" w:sz="8" w:space="0"/>
              <w:left w:val="single" w:color="000000" w:sz="8" w:space="0"/>
              <w:bottom w:val="double" w:color="000000" w:sz="6" w:space="0"/>
            </w:tcBorders>
            <w:shd w:val="clear" w:color="auto" w:fill="auto"/>
          </w:tcPr>
          <w:p w:rsidRPr="00442584" w:rsidR="00E15C06" w:rsidRDefault="00E15C06" w14:paraId="54CD245A" w14:textId="77777777">
            <w:pPr>
              <w:widowControl/>
              <w:snapToGrid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5275" w:type="dxa"/>
            <w:tcBorders>
              <w:top w:val="single" w:color="000000" w:sz="8" w:space="0"/>
              <w:left w:val="single" w:color="000000" w:sz="8" w:space="0"/>
              <w:bottom w:val="double" w:color="000000" w:sz="6" w:space="0"/>
              <w:right w:val="double" w:color="000000" w:sz="6" w:space="0"/>
            </w:tcBorders>
            <w:shd w:val="clear" w:color="auto" w:fill="auto"/>
          </w:tcPr>
          <w:p w:rsidRPr="00442584" w:rsidR="00E15C06" w:rsidRDefault="00E15C06" w14:paraId="1231BE67" w14:textId="77777777">
            <w:pPr>
              <w:widowControl/>
              <w:snapToGrid w:val="0"/>
              <w:spacing w:line="240" w:lineRule="auto"/>
              <w:rPr>
                <w:sz w:val="26"/>
                <w:szCs w:val="26"/>
              </w:rPr>
            </w:pPr>
          </w:p>
        </w:tc>
      </w:tr>
    </w:tbl>
    <w:p w:rsidRPr="00442584" w:rsidR="00E15C06" w:rsidRDefault="00E15C06" w14:paraId="36FEB5B0" w14:textId="77777777">
      <w:pPr>
        <w:pStyle w:val="aff2"/>
        <w:rPr>
          <w:color w:val="A6A6A6"/>
          <w:sz w:val="26"/>
          <w:szCs w:val="26"/>
        </w:rPr>
      </w:pPr>
    </w:p>
    <w:p w:rsidRPr="00442584" w:rsidR="00E15C06" w:rsidRDefault="00E15C06" w14:paraId="2AAD9CBB" w14:textId="77777777">
      <w:pPr>
        <w:pStyle w:val="aff0"/>
        <w:rPr>
          <w:rFonts w:ascii="Times New Roman" w:hAnsi="Times New Roman" w:cs="Times New Roman"/>
          <w:sz w:val="26"/>
          <w:szCs w:val="26"/>
        </w:rPr>
      </w:pPr>
      <w:r w:rsidRPr="00442584">
        <w:rPr>
          <w:rFonts w:ascii="Times New Roman" w:hAnsi="Times New Roman" w:cs="Times New Roman"/>
          <w:sz w:val="26"/>
          <w:szCs w:val="26"/>
        </w:rPr>
        <w:t>термины/СОКРАЩЕНИя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693"/>
        <w:gridCol w:w="7118"/>
      </w:tblGrid>
      <w:tr w:rsidRPr="00442584" w:rsidR="00E15C06" w:rsidTr="00F72120" w14:paraId="5A22DD15" w14:textId="77777777">
        <w:trPr>
          <w:trHeight w:val="330"/>
        </w:trPr>
        <w:tc>
          <w:tcPr>
            <w:tcW w:w="2693" w:type="dxa"/>
            <w:tcBorders>
              <w:top w:val="double" w:color="000000" w:sz="6" w:space="0"/>
              <w:left w:val="double" w:color="000000" w:sz="6" w:space="0"/>
              <w:bottom w:val="single" w:color="000000" w:sz="8" w:space="0"/>
            </w:tcBorders>
            <w:shd w:val="clear" w:color="auto" w:fill="auto"/>
          </w:tcPr>
          <w:p w:rsidRPr="00442584" w:rsidR="00E15C06" w:rsidRDefault="00E15C06" w14:paraId="235CE7FB" w14:textId="77777777">
            <w:pPr>
              <w:pStyle w:val="afd"/>
              <w:rPr>
                <w:sz w:val="26"/>
                <w:szCs w:val="26"/>
              </w:rPr>
            </w:pPr>
            <w:r w:rsidRPr="00442584">
              <w:rPr>
                <w:sz w:val="26"/>
                <w:szCs w:val="26"/>
              </w:rPr>
              <w:t>Термин/сокращение</w:t>
            </w:r>
          </w:p>
        </w:tc>
        <w:tc>
          <w:tcPr>
            <w:tcW w:w="7118" w:type="dxa"/>
            <w:tcBorders>
              <w:top w:val="double" w:color="000000" w:sz="6" w:space="0"/>
              <w:left w:val="single" w:color="000000" w:sz="8" w:space="0"/>
              <w:bottom w:val="single" w:color="000000" w:sz="8" w:space="0"/>
              <w:right w:val="double" w:color="000000" w:sz="6" w:space="0"/>
            </w:tcBorders>
            <w:shd w:val="clear" w:color="auto" w:fill="auto"/>
          </w:tcPr>
          <w:p w:rsidRPr="00442584" w:rsidR="00E15C06" w:rsidRDefault="00E15C06" w14:paraId="0D2E21EB" w14:textId="77777777">
            <w:pPr>
              <w:pStyle w:val="afd"/>
              <w:rPr>
                <w:sz w:val="26"/>
                <w:szCs w:val="26"/>
              </w:rPr>
            </w:pPr>
            <w:r w:rsidRPr="00442584">
              <w:rPr>
                <w:sz w:val="26"/>
                <w:szCs w:val="26"/>
              </w:rPr>
              <w:t>Описание</w:t>
            </w:r>
          </w:p>
        </w:tc>
      </w:tr>
      <w:tr w:rsidRPr="00442584" w:rsidR="00E15C06" w:rsidTr="00F72120" w14:paraId="4AB187A2" w14:textId="77777777">
        <w:trPr>
          <w:trHeight w:val="330"/>
        </w:trPr>
        <w:tc>
          <w:tcPr>
            <w:tcW w:w="2693" w:type="dxa"/>
            <w:tcBorders>
              <w:top w:val="single" w:color="000000" w:sz="8" w:space="0"/>
              <w:left w:val="double" w:color="000000" w:sz="6" w:space="0"/>
              <w:bottom w:val="single" w:color="000000" w:sz="8" w:space="0"/>
            </w:tcBorders>
            <w:shd w:val="clear" w:color="auto" w:fill="auto"/>
          </w:tcPr>
          <w:p w:rsidRPr="00442584" w:rsidR="00E15C06" w:rsidRDefault="00E15C06" w14:paraId="6E356EAF" w14:textId="77777777">
            <w:pPr>
              <w:widowControl/>
              <w:spacing w:line="240" w:lineRule="auto"/>
              <w:jc w:val="left"/>
              <w:rPr>
                <w:sz w:val="26"/>
                <w:szCs w:val="26"/>
              </w:rPr>
            </w:pPr>
            <w:r w:rsidRPr="00442584">
              <w:rPr>
                <w:sz w:val="26"/>
                <w:szCs w:val="26"/>
              </w:rPr>
              <w:t>СМЭВ</w:t>
            </w:r>
          </w:p>
        </w:tc>
        <w:tc>
          <w:tcPr>
            <w:tcW w:w="71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uble" w:color="000000" w:sz="6" w:space="0"/>
            </w:tcBorders>
            <w:shd w:val="clear" w:color="auto" w:fill="auto"/>
          </w:tcPr>
          <w:p w:rsidRPr="00442584" w:rsidR="00E15C06" w:rsidRDefault="00E15C06" w14:paraId="4B12AB97" w14:textId="77777777">
            <w:pPr>
              <w:widowControl/>
              <w:spacing w:line="240" w:lineRule="auto"/>
              <w:jc w:val="left"/>
              <w:rPr>
                <w:sz w:val="26"/>
                <w:szCs w:val="26"/>
              </w:rPr>
            </w:pPr>
            <w:r w:rsidRPr="00442584">
              <w:rPr>
                <w:sz w:val="26"/>
                <w:szCs w:val="26"/>
              </w:rPr>
              <w:t>Система межведомственного электронного взаимодействия</w:t>
            </w:r>
          </w:p>
        </w:tc>
      </w:tr>
      <w:tr w:rsidRPr="00442584" w:rsidR="00E15C06" w:rsidTr="00F72120" w14:paraId="74744E65" w14:textId="77777777">
        <w:trPr>
          <w:trHeight w:val="330"/>
        </w:trPr>
        <w:tc>
          <w:tcPr>
            <w:tcW w:w="2693" w:type="dxa"/>
            <w:tcBorders>
              <w:top w:val="single" w:color="000000" w:sz="8" w:space="0"/>
              <w:left w:val="double" w:color="000000" w:sz="6" w:space="0"/>
              <w:bottom w:val="single" w:color="000000" w:sz="8" w:space="0"/>
            </w:tcBorders>
            <w:shd w:val="clear" w:color="auto" w:fill="auto"/>
          </w:tcPr>
          <w:p w:rsidRPr="00442584" w:rsidR="00E15C06" w:rsidRDefault="00E15C06" w14:paraId="6E95EAFA" w14:textId="77777777">
            <w:pPr>
              <w:widowControl/>
              <w:spacing w:line="240" w:lineRule="auto"/>
              <w:jc w:val="left"/>
              <w:rPr>
                <w:sz w:val="26"/>
                <w:szCs w:val="26"/>
              </w:rPr>
            </w:pPr>
            <w:r w:rsidRPr="00442584">
              <w:rPr>
                <w:sz w:val="26"/>
                <w:szCs w:val="26"/>
              </w:rPr>
              <w:t>Поставщик</w:t>
            </w:r>
          </w:p>
        </w:tc>
        <w:tc>
          <w:tcPr>
            <w:tcW w:w="71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uble" w:color="000000" w:sz="6" w:space="0"/>
            </w:tcBorders>
            <w:shd w:val="clear" w:color="auto" w:fill="auto"/>
          </w:tcPr>
          <w:p w:rsidRPr="00442584" w:rsidR="00E15C06" w:rsidRDefault="00E15C06" w14:paraId="5410CB49" w14:textId="77777777">
            <w:pPr>
              <w:widowControl/>
              <w:spacing w:line="240" w:lineRule="auto"/>
              <w:jc w:val="left"/>
              <w:rPr>
                <w:sz w:val="26"/>
                <w:szCs w:val="26"/>
              </w:rPr>
            </w:pPr>
            <w:r w:rsidRPr="00442584">
              <w:rPr>
                <w:sz w:val="26"/>
                <w:szCs w:val="26"/>
              </w:rPr>
              <w:t>Организация-владелец электронного сервиса</w:t>
            </w:r>
          </w:p>
        </w:tc>
      </w:tr>
      <w:tr w:rsidRPr="00442584" w:rsidR="00E15C06" w:rsidTr="00F72120" w14:paraId="714C7CA4" w14:textId="77777777">
        <w:trPr>
          <w:trHeight w:val="315"/>
        </w:trPr>
        <w:tc>
          <w:tcPr>
            <w:tcW w:w="2693" w:type="dxa"/>
            <w:tcBorders>
              <w:top w:val="single" w:color="000000" w:sz="8" w:space="0"/>
              <w:left w:val="double" w:color="000000" w:sz="6" w:space="0"/>
              <w:bottom w:val="single" w:color="000000" w:sz="8" w:space="0"/>
            </w:tcBorders>
            <w:shd w:val="clear" w:color="auto" w:fill="auto"/>
          </w:tcPr>
          <w:p w:rsidRPr="00442584" w:rsidR="00E15C06" w:rsidRDefault="00E15C06" w14:paraId="2D50AA08" w14:textId="77777777">
            <w:pPr>
              <w:widowControl/>
              <w:spacing w:line="240" w:lineRule="auto"/>
              <w:jc w:val="left"/>
              <w:rPr>
                <w:sz w:val="26"/>
                <w:szCs w:val="26"/>
              </w:rPr>
            </w:pPr>
            <w:r w:rsidRPr="00442584">
              <w:rPr>
                <w:sz w:val="26"/>
                <w:szCs w:val="26"/>
                <w:lang w:val="en-US"/>
              </w:rPr>
              <w:t>WSDL</w:t>
            </w:r>
          </w:p>
        </w:tc>
        <w:tc>
          <w:tcPr>
            <w:tcW w:w="71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uble" w:color="000000" w:sz="6" w:space="0"/>
            </w:tcBorders>
            <w:shd w:val="clear" w:color="auto" w:fill="auto"/>
          </w:tcPr>
          <w:p w:rsidRPr="00442584" w:rsidR="00E15C06" w:rsidRDefault="00E15C06" w14:paraId="5174B554" w14:textId="77777777">
            <w:pPr>
              <w:widowControl/>
              <w:spacing w:line="240" w:lineRule="auto"/>
              <w:jc w:val="left"/>
              <w:rPr>
                <w:sz w:val="26"/>
                <w:szCs w:val="26"/>
                <w:lang w:val="en-US"/>
              </w:rPr>
            </w:pPr>
            <w:r w:rsidRPr="00442584">
              <w:rPr>
                <w:sz w:val="26"/>
                <w:szCs w:val="26"/>
                <w:lang w:val="en-US"/>
              </w:rPr>
              <w:t xml:space="preserve">Web Services Description Language — </w:t>
            </w:r>
            <w:r w:rsidRPr="00442584">
              <w:rPr>
                <w:sz w:val="26"/>
                <w:szCs w:val="26"/>
              </w:rPr>
              <w:t>язык</w:t>
            </w:r>
            <w:r w:rsidRPr="00442584">
              <w:rPr>
                <w:sz w:val="26"/>
                <w:szCs w:val="26"/>
                <w:lang w:val="en-US"/>
              </w:rPr>
              <w:t xml:space="preserve"> </w:t>
            </w:r>
            <w:r w:rsidRPr="00442584">
              <w:rPr>
                <w:sz w:val="26"/>
                <w:szCs w:val="26"/>
              </w:rPr>
              <w:t>описания</w:t>
            </w:r>
            <w:r w:rsidRPr="00442584">
              <w:rPr>
                <w:sz w:val="26"/>
                <w:szCs w:val="26"/>
                <w:lang w:val="en-US"/>
              </w:rPr>
              <w:t xml:space="preserve"> </w:t>
            </w:r>
            <w:r w:rsidR="00F72120">
              <w:rPr>
                <w:sz w:val="26"/>
                <w:szCs w:val="26"/>
                <w:lang w:val="en-US"/>
              </w:rPr>
              <w:br/>
            </w:r>
            <w:hyperlink w:history="1" r:id="rId7">
              <w:r w:rsidRPr="00442584">
                <w:rPr>
                  <w:rStyle w:val="ab"/>
                  <w:sz w:val="26"/>
                  <w:szCs w:val="26"/>
                </w:rPr>
                <w:t>веб</w:t>
              </w:r>
              <w:r w:rsidRPr="00442584">
                <w:rPr>
                  <w:rStyle w:val="ab"/>
                  <w:sz w:val="26"/>
                  <w:szCs w:val="26"/>
                  <w:lang w:val="en-US"/>
                </w:rPr>
                <w:t>-</w:t>
              </w:r>
              <w:r w:rsidRPr="00442584">
                <w:rPr>
                  <w:rStyle w:val="ab"/>
                  <w:sz w:val="26"/>
                  <w:szCs w:val="26"/>
                </w:rPr>
                <w:t>сервисов</w:t>
              </w:r>
            </w:hyperlink>
            <w:r w:rsidRPr="00442584">
              <w:rPr>
                <w:sz w:val="26"/>
                <w:szCs w:val="26"/>
                <w:lang w:val="en-US"/>
              </w:rPr>
              <w:t>.</w:t>
            </w:r>
          </w:p>
        </w:tc>
      </w:tr>
      <w:tr w:rsidRPr="00442584" w:rsidR="00E15C06" w:rsidTr="00F72120" w14:paraId="62F71149" w14:textId="77777777">
        <w:trPr>
          <w:trHeight w:val="330"/>
        </w:trPr>
        <w:tc>
          <w:tcPr>
            <w:tcW w:w="2693" w:type="dxa"/>
            <w:tcBorders>
              <w:top w:val="single" w:color="000000" w:sz="8" w:space="0"/>
              <w:left w:val="double" w:color="000000" w:sz="6" w:space="0"/>
              <w:bottom w:val="single" w:color="000000" w:sz="8" w:space="0"/>
            </w:tcBorders>
            <w:shd w:val="clear" w:color="auto" w:fill="auto"/>
          </w:tcPr>
          <w:p w:rsidRPr="00442584" w:rsidR="00E15C06" w:rsidRDefault="00E15C06" w14:paraId="217E7E76" w14:textId="77777777">
            <w:pPr>
              <w:widowControl/>
              <w:spacing w:line="240" w:lineRule="auto"/>
              <w:jc w:val="left"/>
              <w:rPr>
                <w:sz w:val="26"/>
                <w:szCs w:val="26"/>
              </w:rPr>
            </w:pPr>
            <w:r w:rsidRPr="00442584">
              <w:rPr>
                <w:sz w:val="26"/>
                <w:szCs w:val="26"/>
                <w:lang w:val="en-US"/>
              </w:rPr>
              <w:t>XSD</w:t>
            </w:r>
          </w:p>
        </w:tc>
        <w:tc>
          <w:tcPr>
            <w:tcW w:w="71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uble" w:color="000000" w:sz="6" w:space="0"/>
            </w:tcBorders>
            <w:shd w:val="clear" w:color="auto" w:fill="auto"/>
          </w:tcPr>
          <w:p w:rsidRPr="00442584" w:rsidR="00E15C06" w:rsidRDefault="00E15C06" w14:paraId="5D0749CD" w14:textId="77777777">
            <w:pPr>
              <w:widowControl/>
              <w:spacing w:line="240" w:lineRule="auto"/>
              <w:rPr>
                <w:sz w:val="26"/>
                <w:szCs w:val="26"/>
              </w:rPr>
            </w:pPr>
            <w:r w:rsidRPr="00442584">
              <w:rPr>
                <w:bCs/>
                <w:sz w:val="26"/>
                <w:szCs w:val="26"/>
                <w:lang w:val="en-US"/>
              </w:rPr>
              <w:t>X</w:t>
            </w:r>
            <w:r w:rsidRPr="00442584">
              <w:rPr>
                <w:sz w:val="26"/>
                <w:szCs w:val="26"/>
                <w:lang w:val="en-US"/>
              </w:rPr>
              <w:t>ML</w:t>
            </w:r>
            <w:r w:rsidRPr="00442584">
              <w:rPr>
                <w:sz w:val="26"/>
                <w:szCs w:val="26"/>
              </w:rPr>
              <w:t xml:space="preserve"> </w:t>
            </w:r>
            <w:r w:rsidRPr="00442584">
              <w:rPr>
                <w:bCs/>
                <w:sz w:val="26"/>
                <w:szCs w:val="26"/>
                <w:lang w:val="en-US"/>
              </w:rPr>
              <w:t>S</w:t>
            </w:r>
            <w:r w:rsidRPr="00442584">
              <w:rPr>
                <w:sz w:val="26"/>
                <w:szCs w:val="26"/>
                <w:lang w:val="en-US"/>
              </w:rPr>
              <w:t>chema</w:t>
            </w:r>
            <w:r w:rsidRPr="00442584">
              <w:rPr>
                <w:sz w:val="26"/>
                <w:szCs w:val="26"/>
              </w:rPr>
              <w:t xml:space="preserve"> </w:t>
            </w:r>
            <w:r w:rsidRPr="00442584">
              <w:rPr>
                <w:bCs/>
                <w:sz w:val="26"/>
                <w:szCs w:val="26"/>
                <w:lang w:val="en-US"/>
              </w:rPr>
              <w:t>d</w:t>
            </w:r>
            <w:r w:rsidRPr="00442584">
              <w:rPr>
                <w:sz w:val="26"/>
                <w:szCs w:val="26"/>
                <w:lang w:val="en-US"/>
              </w:rPr>
              <w:t>efinition</w:t>
            </w:r>
            <w:r w:rsidRPr="00442584">
              <w:rPr>
                <w:sz w:val="26"/>
                <w:szCs w:val="26"/>
              </w:rPr>
              <w:t xml:space="preserve"> - язык описания структуры XML документа.</w:t>
            </w:r>
          </w:p>
        </w:tc>
      </w:tr>
      <w:tr w:rsidRPr="00442584" w:rsidR="00E15C06" w:rsidTr="00F72120" w14:paraId="5B9CB04D" w14:textId="77777777">
        <w:trPr>
          <w:trHeight w:val="315"/>
        </w:trPr>
        <w:tc>
          <w:tcPr>
            <w:tcW w:w="2693" w:type="dxa"/>
            <w:tcBorders>
              <w:top w:val="single" w:color="000000" w:sz="8" w:space="0"/>
              <w:left w:val="double" w:color="000000" w:sz="6" w:space="0"/>
              <w:bottom w:val="single" w:color="000000" w:sz="8" w:space="0"/>
            </w:tcBorders>
            <w:shd w:val="clear" w:color="auto" w:fill="auto"/>
          </w:tcPr>
          <w:p w:rsidRPr="00442584" w:rsidR="00E15C06" w:rsidRDefault="00E15C06" w14:paraId="1769E97D" w14:textId="77777777">
            <w:pPr>
              <w:widowControl/>
              <w:spacing w:line="240" w:lineRule="auto"/>
              <w:jc w:val="left"/>
              <w:rPr>
                <w:sz w:val="26"/>
                <w:szCs w:val="26"/>
              </w:rPr>
            </w:pPr>
            <w:r w:rsidRPr="00442584">
              <w:rPr>
                <w:sz w:val="26"/>
                <w:szCs w:val="26"/>
                <w:lang w:val="en-US"/>
              </w:rPr>
              <w:t>SOAP</w:t>
            </w:r>
          </w:p>
        </w:tc>
        <w:tc>
          <w:tcPr>
            <w:tcW w:w="71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uble" w:color="000000" w:sz="6" w:space="0"/>
            </w:tcBorders>
            <w:shd w:val="clear" w:color="auto" w:fill="auto"/>
          </w:tcPr>
          <w:p w:rsidRPr="00442584" w:rsidR="00E15C06" w:rsidRDefault="00E15C06" w14:paraId="35327D1B" w14:textId="77777777">
            <w:pPr>
              <w:widowControl/>
              <w:spacing w:line="240" w:lineRule="auto"/>
              <w:rPr>
                <w:sz w:val="26"/>
                <w:szCs w:val="26"/>
              </w:rPr>
            </w:pPr>
            <w:r w:rsidRPr="00442584">
              <w:rPr>
                <w:iCs/>
                <w:sz w:val="26"/>
                <w:szCs w:val="26"/>
              </w:rPr>
              <w:t>Simple Object Access Protocol</w:t>
            </w:r>
            <w:r w:rsidRPr="00442584">
              <w:rPr>
                <w:sz w:val="26"/>
                <w:szCs w:val="26"/>
              </w:rPr>
              <w:t xml:space="preserve"> - протокол обмена структурированными сообщениями в распределённой вычислительной среде.</w:t>
            </w:r>
          </w:p>
        </w:tc>
      </w:tr>
      <w:tr w:rsidRPr="00442584" w:rsidR="00E15C06" w:rsidTr="00F72120" w14:paraId="36E1A799" w14:textId="77777777">
        <w:trPr>
          <w:trHeight w:val="315"/>
        </w:trPr>
        <w:tc>
          <w:tcPr>
            <w:tcW w:w="2693" w:type="dxa"/>
            <w:tcBorders>
              <w:top w:val="single" w:color="000000" w:sz="8" w:space="0"/>
              <w:left w:val="double" w:color="000000" w:sz="6" w:space="0"/>
              <w:bottom w:val="double" w:color="000000" w:sz="6" w:space="0"/>
            </w:tcBorders>
            <w:shd w:val="clear" w:color="auto" w:fill="auto"/>
          </w:tcPr>
          <w:p w:rsidRPr="00442584" w:rsidR="00E15C06" w:rsidRDefault="00E15C06" w14:paraId="6F2E7E82" w14:textId="77777777">
            <w:pPr>
              <w:widowControl/>
              <w:spacing w:line="240" w:lineRule="auto"/>
              <w:jc w:val="left"/>
              <w:rPr>
                <w:sz w:val="26"/>
                <w:szCs w:val="26"/>
              </w:rPr>
            </w:pPr>
            <w:r w:rsidRPr="00442584">
              <w:rPr>
                <w:sz w:val="26"/>
                <w:szCs w:val="26"/>
                <w:lang w:val="en-US"/>
              </w:rPr>
              <w:t>XML</w:t>
            </w:r>
          </w:p>
        </w:tc>
        <w:tc>
          <w:tcPr>
            <w:tcW w:w="7118" w:type="dxa"/>
            <w:tcBorders>
              <w:top w:val="single" w:color="000000" w:sz="8" w:space="0"/>
              <w:left w:val="single" w:color="000000" w:sz="8" w:space="0"/>
              <w:bottom w:val="double" w:color="000000" w:sz="6" w:space="0"/>
              <w:right w:val="double" w:color="000000" w:sz="6" w:space="0"/>
            </w:tcBorders>
            <w:shd w:val="clear" w:color="auto" w:fill="auto"/>
          </w:tcPr>
          <w:p w:rsidRPr="00442584" w:rsidR="00E15C06" w:rsidRDefault="00E15C06" w14:paraId="3DBA9A90" w14:textId="77777777">
            <w:pPr>
              <w:widowControl/>
              <w:spacing w:line="240" w:lineRule="auto"/>
              <w:rPr>
                <w:sz w:val="26"/>
                <w:szCs w:val="26"/>
                <w:lang w:val="en-US"/>
              </w:rPr>
            </w:pPr>
            <w:r w:rsidRPr="00442584">
              <w:rPr>
                <w:iCs/>
                <w:sz w:val="26"/>
                <w:szCs w:val="26"/>
                <w:lang w:val="en-US"/>
              </w:rPr>
              <w:t>eXtensible Markup Language</w:t>
            </w:r>
            <w:r w:rsidRPr="00442584">
              <w:rPr>
                <w:sz w:val="26"/>
                <w:szCs w:val="26"/>
                <w:lang w:val="en-US"/>
              </w:rPr>
              <w:t xml:space="preserve"> — </w:t>
            </w:r>
            <w:r w:rsidRPr="00442584">
              <w:rPr>
                <w:sz w:val="26"/>
                <w:szCs w:val="26"/>
              </w:rPr>
              <w:t>расширяемый</w:t>
            </w:r>
            <w:r w:rsidRPr="00442584">
              <w:rPr>
                <w:sz w:val="26"/>
                <w:szCs w:val="26"/>
                <w:lang w:val="en-US"/>
              </w:rPr>
              <w:t xml:space="preserve"> </w:t>
            </w:r>
            <w:r w:rsidRPr="00442584">
              <w:rPr>
                <w:sz w:val="26"/>
                <w:szCs w:val="26"/>
              </w:rPr>
              <w:t>язык</w:t>
            </w:r>
            <w:r w:rsidRPr="00442584">
              <w:rPr>
                <w:sz w:val="26"/>
                <w:szCs w:val="26"/>
                <w:lang w:val="en-US"/>
              </w:rPr>
              <w:t xml:space="preserve"> </w:t>
            </w:r>
            <w:r w:rsidRPr="00442584">
              <w:rPr>
                <w:sz w:val="26"/>
                <w:szCs w:val="26"/>
              </w:rPr>
              <w:t>разметки</w:t>
            </w:r>
            <w:r w:rsidRPr="00442584">
              <w:rPr>
                <w:sz w:val="26"/>
                <w:szCs w:val="26"/>
                <w:lang w:val="en-US"/>
              </w:rPr>
              <w:t>.</w:t>
            </w:r>
          </w:p>
        </w:tc>
      </w:tr>
    </w:tbl>
    <w:p w:rsidRPr="00F72120" w:rsidR="00E15C06" w:rsidP="00925724" w:rsidRDefault="00E15C06" w14:paraId="67DCF499" w14:textId="77777777">
      <w:pPr>
        <w:pStyle w:val="18"/>
        <w:pageBreakBefore/>
        <w:spacing w:before="0" w:after="120"/>
        <w:ind w:left="0" w:firstLine="567"/>
        <w:rPr>
          <w:sz w:val="26"/>
          <w:szCs w:val="26"/>
        </w:rPr>
      </w:pPr>
      <w:bookmarkStart w:name="_Toc59763994" w:id="0"/>
      <w:r w:rsidRPr="00F72120">
        <w:rPr>
          <w:sz w:val="26"/>
          <w:szCs w:val="26"/>
        </w:rPr>
        <w:lastRenderedPageBreak/>
        <w:t>Общие сведения</w:t>
      </w:r>
      <w:bookmarkEnd w:id="0"/>
    </w:p>
    <w:p w:rsidRPr="00F72120" w:rsidR="00E15C06" w:rsidP="00925724" w:rsidRDefault="71562079" w14:paraId="7CCC804D" w14:textId="26AD9FAB">
      <w:pPr>
        <w:pStyle w:val="23"/>
        <w:numPr>
          <w:ilvl w:val="1"/>
          <w:numId w:val="9"/>
        </w:numPr>
        <w:spacing w:before="0" w:after="0" w:line="240" w:lineRule="auto"/>
        <w:ind w:left="0" w:firstLine="567"/>
        <w:rPr>
          <w:sz w:val="26"/>
          <w:szCs w:val="26"/>
        </w:rPr>
      </w:pPr>
      <w:bookmarkStart w:name="_Toc59763995" w:id="1"/>
      <w:r w:rsidRPr="71562079">
        <w:rPr>
          <w:sz w:val="26"/>
          <w:szCs w:val="26"/>
        </w:rPr>
        <w:t>Руководящие документы</w:t>
      </w:r>
      <w:bookmarkEnd w:id="1"/>
    </w:p>
    <w:p w:rsidRPr="00F72120" w:rsidR="00E15C06" w:rsidP="002B5690" w:rsidRDefault="00E15C06" w14:paraId="07EBF5C4" w14:textId="77777777">
      <w:pPr>
        <w:pStyle w:val="aff2"/>
        <w:spacing w:line="240" w:lineRule="auto"/>
        <w:ind w:firstLine="567"/>
        <w:rPr>
          <w:sz w:val="26"/>
          <w:szCs w:val="26"/>
        </w:rPr>
      </w:pPr>
      <w:r w:rsidRPr="00F72120">
        <w:rPr>
          <w:sz w:val="26"/>
          <w:szCs w:val="26"/>
        </w:rPr>
        <w:t>Основанием для разработки данного документа является требование п. 48 Приказа Министерства связи и массовых коммуникаций Российской Федерации от 27 декабря 2010 г. № 190 «Об утверждении технических требований к взаимодействию информационных систем в единой системе межведомственного электронного взаимодействия» в</w:t>
      </w:r>
      <w:r w:rsidR="002B5690">
        <w:rPr>
          <w:sz w:val="26"/>
          <w:szCs w:val="26"/>
          <w:lang w:val="ru-RU"/>
        </w:rPr>
        <w:t> </w:t>
      </w:r>
      <w:r w:rsidRPr="00F72120">
        <w:rPr>
          <w:sz w:val="26"/>
          <w:szCs w:val="26"/>
        </w:rPr>
        <w:t xml:space="preserve">соответствии с которым, для подключения информационной системы к системе </w:t>
      </w:r>
      <w:bookmarkStart w:name="l103" w:id="2"/>
      <w:bookmarkEnd w:id="2"/>
      <w:r w:rsidRPr="00F72120">
        <w:rPr>
          <w:sz w:val="26"/>
          <w:szCs w:val="26"/>
        </w:rPr>
        <w:t>межведомственного электронного взаимодействия Поставщик предоставляет Оператору СМЭВ следующие документы:</w:t>
      </w:r>
    </w:p>
    <w:p w:rsidRPr="00F72120" w:rsidR="00E15C06" w:rsidP="002B5690" w:rsidRDefault="00E15C06" w14:paraId="498BC6A3" w14:textId="77777777">
      <w:pPr>
        <w:pStyle w:val="1"/>
        <w:numPr>
          <w:ilvl w:val="0"/>
          <w:numId w:val="0"/>
        </w:numPr>
        <w:spacing w:after="0" w:line="240" w:lineRule="auto"/>
        <w:ind w:firstLine="567"/>
        <w:jc w:val="both"/>
        <w:rPr>
          <w:sz w:val="26"/>
          <w:szCs w:val="26"/>
        </w:rPr>
      </w:pPr>
      <w:r w:rsidRPr="00F72120">
        <w:rPr>
          <w:sz w:val="26"/>
          <w:szCs w:val="26"/>
        </w:rPr>
        <w:t>паспорт электронного сервиса, регистрируемого в системе взаимодействия;</w:t>
      </w:r>
      <w:bookmarkStart w:name="l104" w:id="3"/>
      <w:bookmarkEnd w:id="3"/>
    </w:p>
    <w:p w:rsidRPr="00F72120" w:rsidR="00E15C06" w:rsidP="002B5690" w:rsidRDefault="00E15C06" w14:paraId="39187366" w14:textId="77777777">
      <w:pPr>
        <w:pStyle w:val="1"/>
        <w:numPr>
          <w:ilvl w:val="0"/>
          <w:numId w:val="0"/>
        </w:numPr>
        <w:spacing w:after="0" w:line="240" w:lineRule="auto"/>
        <w:ind w:firstLine="567"/>
        <w:jc w:val="both"/>
        <w:rPr>
          <w:sz w:val="26"/>
          <w:szCs w:val="26"/>
        </w:rPr>
      </w:pPr>
      <w:r w:rsidRPr="00F72120">
        <w:rPr>
          <w:sz w:val="26"/>
          <w:szCs w:val="26"/>
        </w:rPr>
        <w:t>методику испытаний электронного сервиса, регистрируемого в системе взаимодействия, включая контрольный пример обращения к электронному сервису;</w:t>
      </w:r>
    </w:p>
    <w:p w:rsidRPr="00F72120" w:rsidR="00E15C06" w:rsidP="002B5690" w:rsidRDefault="00E15C06" w14:paraId="3B9859EE" w14:textId="77777777">
      <w:pPr>
        <w:pStyle w:val="1"/>
        <w:numPr>
          <w:ilvl w:val="0"/>
          <w:numId w:val="0"/>
        </w:numPr>
        <w:spacing w:after="0" w:line="240" w:lineRule="auto"/>
        <w:ind w:firstLine="567"/>
        <w:jc w:val="both"/>
        <w:rPr>
          <w:sz w:val="26"/>
          <w:szCs w:val="26"/>
        </w:rPr>
      </w:pPr>
      <w:r w:rsidRPr="00F72120">
        <w:rPr>
          <w:sz w:val="26"/>
          <w:szCs w:val="26"/>
        </w:rPr>
        <w:t>руководство пользователя электронного сервиса, регистрируемого в системе взаимодействия.</w:t>
      </w:r>
    </w:p>
    <w:p w:rsidRPr="00F72120" w:rsidR="00E15C06" w:rsidP="002B5690" w:rsidRDefault="00E15C06" w14:paraId="68591A91" w14:textId="77777777">
      <w:pPr>
        <w:pStyle w:val="aff2"/>
        <w:spacing w:line="240" w:lineRule="auto"/>
        <w:ind w:firstLine="567"/>
        <w:rPr>
          <w:sz w:val="26"/>
          <w:szCs w:val="26"/>
        </w:rPr>
      </w:pPr>
      <w:r w:rsidRPr="00F72120">
        <w:rPr>
          <w:sz w:val="26"/>
          <w:szCs w:val="26"/>
        </w:rPr>
        <w:t>Основанием для создания и использования электронного сервиса являются перечисленные ниже документы.</w:t>
      </w:r>
    </w:p>
    <w:p w:rsidRPr="00F72120" w:rsidR="00E15C06" w:rsidP="002B5690" w:rsidRDefault="00E15C06" w14:paraId="066647FD" w14:textId="77777777">
      <w:pPr>
        <w:pStyle w:val="aff3"/>
        <w:spacing w:before="0" w:line="240" w:lineRule="auto"/>
        <w:ind w:firstLine="567"/>
        <w:rPr>
          <w:sz w:val="26"/>
          <w:szCs w:val="26"/>
        </w:rPr>
      </w:pPr>
      <w:r w:rsidRPr="00F72120">
        <w:rPr>
          <w:sz w:val="26"/>
          <w:szCs w:val="26"/>
        </w:rPr>
        <w:t>Нормативно-правовые документы:</w:t>
      </w:r>
    </w:p>
    <w:p w:rsidR="009F5899" w:rsidP="009F5899" w:rsidRDefault="00E15C06" w14:paraId="1954EE34" w14:textId="77777777">
      <w:pPr>
        <w:pStyle w:val="1"/>
        <w:numPr>
          <w:ilvl w:val="0"/>
          <w:numId w:val="15"/>
        </w:numPr>
        <w:spacing w:after="0" w:line="240" w:lineRule="auto"/>
        <w:ind w:left="0" w:firstLine="567"/>
        <w:jc w:val="both"/>
        <w:rPr>
          <w:sz w:val="26"/>
          <w:szCs w:val="26"/>
        </w:rPr>
      </w:pPr>
      <w:r w:rsidRPr="002B5690">
        <w:rPr>
          <w:sz w:val="26"/>
          <w:szCs w:val="26"/>
        </w:rPr>
        <w:t>Постановление Правительства Российской Федерации от 8 сентября 2010 г. №</w:t>
      </w:r>
      <w:r w:rsidR="009F5899">
        <w:rPr>
          <w:lang w:val="ru-RU"/>
        </w:rPr>
        <w:t> </w:t>
      </w:r>
      <w:r w:rsidRPr="002B5690">
        <w:rPr>
          <w:sz w:val="26"/>
          <w:szCs w:val="26"/>
        </w:rPr>
        <w:t>697 «О единой системе межведомственного электронного взаимодействия»;</w:t>
      </w:r>
    </w:p>
    <w:p w:rsidR="009F5899" w:rsidP="009F5899" w:rsidRDefault="00E15C06" w14:paraId="6DE9D812" w14:textId="77777777">
      <w:pPr>
        <w:pStyle w:val="1"/>
        <w:numPr>
          <w:ilvl w:val="0"/>
          <w:numId w:val="15"/>
        </w:numPr>
        <w:spacing w:after="0" w:line="240" w:lineRule="auto"/>
        <w:ind w:left="0" w:firstLine="567"/>
        <w:jc w:val="both"/>
        <w:rPr>
          <w:sz w:val="26"/>
          <w:szCs w:val="26"/>
        </w:rPr>
      </w:pPr>
      <w:r w:rsidRPr="009F5899">
        <w:rPr>
          <w:sz w:val="26"/>
          <w:szCs w:val="26"/>
        </w:rPr>
        <w:t>Приказ Министерства связи и массовых коммуникаций Российской Федерации от 27 декабря 2010 г. № 190 «Об утверждении технических требований к взаимодействию информационных систем в единой системе межведомственного электронного взаимодействия».</w:t>
      </w:r>
    </w:p>
    <w:p w:rsidRPr="009F5899" w:rsidR="00E15C06" w:rsidP="009F5899" w:rsidRDefault="00E15C06" w14:paraId="30007C7B" w14:textId="77777777">
      <w:pPr>
        <w:pStyle w:val="1"/>
        <w:numPr>
          <w:ilvl w:val="0"/>
          <w:numId w:val="15"/>
        </w:numPr>
        <w:spacing w:after="0" w:line="240" w:lineRule="auto"/>
        <w:ind w:left="0" w:firstLine="567"/>
        <w:jc w:val="both"/>
        <w:rPr>
          <w:sz w:val="26"/>
          <w:szCs w:val="26"/>
        </w:rPr>
      </w:pPr>
      <w:r w:rsidRPr="009F5899">
        <w:rPr>
          <w:sz w:val="26"/>
          <w:szCs w:val="26"/>
        </w:rPr>
        <w:t>Жилищный Кодекс Российской Федерации (ст. 60)</w:t>
      </w:r>
      <w:r w:rsidR="009F5899">
        <w:rPr>
          <w:sz w:val="26"/>
          <w:szCs w:val="26"/>
          <w:lang w:val="ru-RU"/>
        </w:rPr>
        <w:t>.</w:t>
      </w:r>
    </w:p>
    <w:p w:rsidRPr="00F72120" w:rsidR="00E15C06" w:rsidP="009F5899" w:rsidRDefault="00E15C06" w14:paraId="43736A25" w14:textId="77777777">
      <w:pPr>
        <w:pStyle w:val="aff3"/>
        <w:spacing w:before="0" w:line="240" w:lineRule="auto"/>
        <w:ind w:firstLine="567"/>
        <w:rPr>
          <w:sz w:val="26"/>
          <w:szCs w:val="26"/>
        </w:rPr>
      </w:pPr>
      <w:r w:rsidRPr="00F72120">
        <w:rPr>
          <w:sz w:val="26"/>
          <w:szCs w:val="26"/>
        </w:rPr>
        <w:t>Технологические стандарты:</w:t>
      </w:r>
    </w:p>
    <w:p w:rsidRPr="009F5899" w:rsidR="00E15C06" w:rsidP="009F5899" w:rsidRDefault="00E15C06" w14:paraId="6E79F841" w14:textId="77777777">
      <w:pPr>
        <w:pStyle w:val="afffb"/>
        <w:numPr>
          <w:ilvl w:val="0"/>
          <w:numId w:val="0"/>
        </w:numPr>
        <w:spacing w:after="0" w:line="240" w:lineRule="auto"/>
        <w:ind w:firstLine="567"/>
        <w:jc w:val="both"/>
        <w:rPr>
          <w:sz w:val="26"/>
          <w:szCs w:val="26"/>
          <w:lang w:val="ru-RU"/>
        </w:rPr>
      </w:pPr>
      <w:r w:rsidRPr="00F72120">
        <w:rPr>
          <w:color w:val="auto"/>
          <w:sz w:val="26"/>
          <w:szCs w:val="26"/>
        </w:rPr>
        <w:t>Регламент организации взаимодействия информационных систем с использованием Системы межведомственного взаимодействия Санкт-Петербурга</w:t>
      </w:r>
      <w:r w:rsidR="009F5899">
        <w:rPr>
          <w:color w:val="auto"/>
          <w:sz w:val="26"/>
          <w:szCs w:val="26"/>
          <w:lang w:val="ru-RU"/>
        </w:rPr>
        <w:t>.</w:t>
      </w:r>
    </w:p>
    <w:p w:rsidRPr="00F72120" w:rsidR="00E15C06" w:rsidP="009F5899" w:rsidRDefault="00E15C06" w14:paraId="3915BCFB" w14:textId="77777777">
      <w:pPr>
        <w:pStyle w:val="23"/>
        <w:numPr>
          <w:ilvl w:val="1"/>
          <w:numId w:val="9"/>
        </w:numPr>
        <w:spacing w:before="120" w:after="120" w:line="240" w:lineRule="auto"/>
        <w:ind w:left="0" w:firstLine="567"/>
        <w:rPr>
          <w:sz w:val="26"/>
          <w:szCs w:val="26"/>
        </w:rPr>
      </w:pPr>
      <w:bookmarkStart w:name="_Toc59763996" w:id="4"/>
      <w:r w:rsidRPr="00F72120">
        <w:rPr>
          <w:sz w:val="26"/>
          <w:szCs w:val="26"/>
        </w:rPr>
        <w:t>Описание электронного сервиса</w:t>
      </w:r>
      <w:bookmarkEnd w:id="4"/>
    </w:p>
    <w:tbl>
      <w:tblPr>
        <w:tblW w:w="10324" w:type="dxa"/>
        <w:tblInd w:w="-10" w:type="dxa"/>
        <w:tblLayout w:type="fixed"/>
        <w:tblLook w:val="0000" w:firstRow="0" w:lastRow="0" w:firstColumn="0" w:lastColumn="0" w:noHBand="0" w:noVBand="0"/>
      </w:tblPr>
      <w:tblGrid>
        <w:gridCol w:w="2187"/>
        <w:gridCol w:w="8137"/>
      </w:tblGrid>
      <w:tr w:rsidRPr="00F72120" w:rsidR="00E15C06" w:rsidTr="037D3044" w14:paraId="439A50AD" w14:textId="77777777">
        <w:tc>
          <w:tcPr>
            <w:tcW w:w="218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</w:tcPr>
          <w:p w:rsidRPr="00F72120" w:rsidR="00E15C06" w:rsidRDefault="00E15C06" w14:paraId="0EAF0177" w14:textId="77777777">
            <w:pPr>
              <w:pStyle w:val="aff2"/>
              <w:ind w:firstLine="0"/>
              <w:rPr>
                <w:sz w:val="26"/>
                <w:szCs w:val="26"/>
              </w:rPr>
            </w:pPr>
            <w:r w:rsidRPr="00F72120">
              <w:rPr>
                <w:b/>
                <w:sz w:val="26"/>
                <w:szCs w:val="26"/>
                <w:lang w:val="ru-RU" w:eastAsia="ru-RU"/>
              </w:rPr>
              <w:t>Наименование:</w:t>
            </w:r>
          </w:p>
        </w:tc>
        <w:tc>
          <w:tcPr>
            <w:tcW w:w="813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 w:rsidRPr="00F72120" w:rsidR="00E15C06" w:rsidP="009F5899" w:rsidRDefault="037D3044" w14:paraId="337B5AE9" w14:textId="4BD0C055">
            <w:pPr>
              <w:pStyle w:val="aff2"/>
              <w:spacing w:line="240" w:lineRule="auto"/>
              <w:ind w:firstLine="0"/>
              <w:rPr>
                <w:sz w:val="26"/>
                <w:szCs w:val="26"/>
              </w:rPr>
            </w:pPr>
            <w:r w:rsidRPr="037D3044">
              <w:rPr>
                <w:sz w:val="26"/>
                <w:szCs w:val="26"/>
              </w:rPr>
              <w:t>Прием сведений о наличии задолженностей за ЖКУ</w:t>
            </w:r>
          </w:p>
        </w:tc>
      </w:tr>
      <w:tr w:rsidRPr="00F72120" w:rsidR="00E15C06" w:rsidTr="037D3044" w14:paraId="2E7479FB" w14:textId="77777777">
        <w:tc>
          <w:tcPr>
            <w:tcW w:w="218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</w:tcPr>
          <w:p w:rsidRPr="00F72120" w:rsidR="00E15C06" w:rsidRDefault="00E15C06" w14:paraId="23E1A224" w14:textId="77777777">
            <w:pPr>
              <w:pStyle w:val="aff2"/>
              <w:ind w:firstLine="0"/>
              <w:rPr>
                <w:sz w:val="26"/>
                <w:szCs w:val="26"/>
              </w:rPr>
            </w:pPr>
            <w:r w:rsidRPr="00F72120">
              <w:rPr>
                <w:b/>
                <w:sz w:val="26"/>
                <w:szCs w:val="26"/>
                <w:lang w:val="ru-RU" w:eastAsia="ru-RU"/>
              </w:rPr>
              <w:t>Назначение:</w:t>
            </w:r>
          </w:p>
        </w:tc>
        <w:tc>
          <w:tcPr>
            <w:tcW w:w="813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</w:tcPr>
          <w:p w:rsidRPr="00F72120" w:rsidR="00E15C06" w:rsidP="037D3044" w:rsidRDefault="037D3044" w14:paraId="0C4C7708" w14:textId="57172EA9">
            <w:pPr>
              <w:pStyle w:val="1"/>
              <w:numPr>
                <w:ilvl w:val="0"/>
                <w:numId w:val="0"/>
              </w:numPr>
              <w:rPr>
                <w:sz w:val="26"/>
                <w:szCs w:val="26"/>
              </w:rPr>
            </w:pPr>
            <w:r w:rsidRPr="037D3044">
              <w:rPr>
                <w:sz w:val="26"/>
                <w:szCs w:val="26"/>
              </w:rPr>
              <w:t>Сервис предназначен для приема сведений о наличии задолженностей за ЖКУ</w:t>
            </w:r>
          </w:p>
        </w:tc>
      </w:tr>
      <w:tr w:rsidRPr="00F72120" w:rsidR="00E15C06" w:rsidTr="037D3044" w14:paraId="758171EF" w14:textId="77777777">
        <w:tc>
          <w:tcPr>
            <w:tcW w:w="218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</w:tcPr>
          <w:p w:rsidRPr="00F72120" w:rsidR="00E15C06" w:rsidRDefault="00E15C06" w14:paraId="3217CC6B" w14:textId="77777777">
            <w:pPr>
              <w:pStyle w:val="aff2"/>
              <w:ind w:firstLine="0"/>
              <w:rPr>
                <w:sz w:val="26"/>
                <w:szCs w:val="26"/>
              </w:rPr>
            </w:pPr>
            <w:r w:rsidRPr="00F72120">
              <w:rPr>
                <w:b/>
                <w:sz w:val="26"/>
                <w:szCs w:val="26"/>
                <w:lang w:val="ru-RU" w:eastAsia="ru-RU"/>
              </w:rPr>
              <w:t>Поставщик:</w:t>
            </w:r>
          </w:p>
        </w:tc>
        <w:tc>
          <w:tcPr>
            <w:tcW w:w="813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 w:rsidRPr="00F72120" w:rsidR="00E15C06" w:rsidRDefault="00E15C06" w14:paraId="2699136A" w14:textId="77777777">
            <w:pPr>
              <w:pStyle w:val="aff2"/>
              <w:ind w:firstLine="0"/>
              <w:rPr>
                <w:sz w:val="26"/>
                <w:szCs w:val="26"/>
              </w:rPr>
            </w:pPr>
            <w:r w:rsidRPr="009F5899">
              <w:rPr>
                <w:sz w:val="26"/>
                <w:szCs w:val="26"/>
                <w:lang w:val="ru-RU"/>
              </w:rPr>
              <w:t>Жилищный комитет Санкт-Петербурга</w:t>
            </w:r>
          </w:p>
        </w:tc>
      </w:tr>
      <w:tr w:rsidRPr="00F72120" w:rsidR="00E15C06" w:rsidTr="037D3044" w14:paraId="61B217E6" w14:textId="77777777">
        <w:tc>
          <w:tcPr>
            <w:tcW w:w="218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</w:tcPr>
          <w:p w:rsidRPr="00F72120" w:rsidR="00E15C06" w:rsidRDefault="00E15C06" w14:paraId="175966A2" w14:textId="77777777">
            <w:pPr>
              <w:pStyle w:val="aff2"/>
              <w:keepNext/>
              <w:keepLines/>
              <w:ind w:firstLine="0"/>
              <w:rPr>
                <w:sz w:val="26"/>
                <w:szCs w:val="26"/>
              </w:rPr>
            </w:pPr>
            <w:r w:rsidRPr="00F72120">
              <w:rPr>
                <w:b/>
                <w:sz w:val="26"/>
                <w:szCs w:val="26"/>
                <w:lang w:val="ru-RU" w:eastAsia="ru-RU"/>
              </w:rPr>
              <w:t>Область применения:</w:t>
            </w:r>
          </w:p>
        </w:tc>
        <w:tc>
          <w:tcPr>
            <w:tcW w:w="813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 w:rsidRPr="00F72120" w:rsidR="00E15C06" w:rsidRDefault="00E15C06" w14:paraId="30FD4F62" w14:textId="77777777">
            <w:pPr>
              <w:pStyle w:val="aff2"/>
              <w:keepNext/>
              <w:keepLines/>
              <w:ind w:firstLine="0"/>
              <w:rPr>
                <w:sz w:val="26"/>
                <w:szCs w:val="26"/>
              </w:rPr>
            </w:pPr>
            <w:r w:rsidRPr="00F72120">
              <w:rPr>
                <w:sz w:val="26"/>
                <w:szCs w:val="26"/>
                <w:lang w:val="ru-RU" w:eastAsia="ru-RU"/>
              </w:rPr>
              <w:t>Межведомственное взаимодействие</w:t>
            </w:r>
          </w:p>
        </w:tc>
      </w:tr>
    </w:tbl>
    <w:p w:rsidRPr="00F72120" w:rsidR="00E15C06" w:rsidP="009F5899" w:rsidRDefault="00E15C06" w14:paraId="2DEF29D5" w14:textId="77777777">
      <w:pPr>
        <w:pStyle w:val="23"/>
        <w:numPr>
          <w:ilvl w:val="1"/>
          <w:numId w:val="9"/>
        </w:numPr>
        <w:spacing w:before="120" w:after="120" w:line="240" w:lineRule="auto"/>
        <w:ind w:left="0" w:firstLine="567"/>
        <w:rPr>
          <w:sz w:val="26"/>
          <w:szCs w:val="26"/>
        </w:rPr>
      </w:pPr>
      <w:bookmarkStart w:name="_Toc59763997" w:id="5"/>
      <w:r w:rsidRPr="00F72120">
        <w:rPr>
          <w:sz w:val="26"/>
          <w:szCs w:val="26"/>
        </w:rPr>
        <w:t>Операции (методы) электронного сервиса</w:t>
      </w:r>
      <w:bookmarkEnd w:id="5"/>
    </w:p>
    <w:p w:rsidRPr="00F04259" w:rsidR="00E15C06" w:rsidP="009F5899" w:rsidRDefault="037D3044" w14:paraId="28C59B56" w14:textId="3FAACD6B">
      <w:pPr>
        <w:pStyle w:val="1"/>
        <w:numPr>
          <w:ilvl w:val="0"/>
          <w:numId w:val="0"/>
        </w:numPr>
        <w:spacing w:after="0" w:line="240" w:lineRule="auto"/>
        <w:ind w:firstLine="567"/>
        <w:jc w:val="both"/>
        <w:rPr>
          <w:sz w:val="26"/>
          <w:szCs w:val="26"/>
        </w:rPr>
      </w:pPr>
      <w:r w:rsidRPr="037D3044">
        <w:rPr>
          <w:sz w:val="26"/>
          <w:szCs w:val="26"/>
        </w:rPr>
        <w:t>Электронный сервис для приема сведений о наличии задолженностей за ЖКУ обеспечивает обмен данными между всеми уполномоченными органами государственной власти.</w:t>
      </w:r>
    </w:p>
    <w:p w:rsidRPr="00F04259" w:rsidR="00E15C06" w:rsidP="037D3044" w:rsidRDefault="037D3044" w14:paraId="28547003" w14:textId="51CCE248">
      <w:pPr>
        <w:pStyle w:val="1"/>
        <w:numPr>
          <w:ilvl w:val="0"/>
          <w:numId w:val="0"/>
        </w:numPr>
        <w:spacing w:after="120" w:line="240" w:lineRule="auto"/>
        <w:rPr>
          <w:sz w:val="26"/>
          <w:szCs w:val="26"/>
        </w:rPr>
      </w:pPr>
      <w:r w:rsidRPr="037D3044">
        <w:rPr>
          <w:sz w:val="26"/>
          <w:szCs w:val="26"/>
        </w:rPr>
        <w:t xml:space="preserve">        Электронный сервис включает метод, обеспечивающий приема сведений о наличии задолженностей за ЖКУ в синхронном режиме.</w:t>
      </w:r>
    </w:p>
    <w:tbl>
      <w:tblPr>
        <w:tblW w:w="0" w:type="auto"/>
        <w:tblInd w:w="-10" w:type="dxa"/>
        <w:tblLayout w:type="fixed"/>
        <w:tblLook w:val="0000" w:firstRow="0" w:lastRow="0" w:firstColumn="0" w:lastColumn="0" w:noHBand="0" w:noVBand="0"/>
      </w:tblPr>
      <w:tblGrid>
        <w:gridCol w:w="5210"/>
        <w:gridCol w:w="5231"/>
      </w:tblGrid>
      <w:tr w:rsidRPr="008C7AF5" w:rsidR="00E15C06" w:rsidTr="4D135348" w14:paraId="5196B084" w14:textId="77777777">
        <w:tc>
          <w:tcPr>
            <w:tcW w:w="52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</w:tcPr>
          <w:p w:rsidRPr="008C7AF5" w:rsidR="00E15C06" w:rsidRDefault="00E15C06" w14:paraId="0475C8D1" w14:textId="77777777">
            <w:pPr>
              <w:pStyle w:val="aff2"/>
              <w:ind w:firstLine="0"/>
              <w:rPr>
                <w:sz w:val="26"/>
                <w:szCs w:val="26"/>
              </w:rPr>
            </w:pPr>
            <w:r w:rsidRPr="008C7AF5">
              <w:rPr>
                <w:b/>
                <w:sz w:val="26"/>
                <w:szCs w:val="26"/>
                <w:lang w:val="ru-RU" w:eastAsia="ru-RU"/>
              </w:rPr>
              <w:t>Метод</w:t>
            </w:r>
          </w:p>
        </w:tc>
        <w:tc>
          <w:tcPr>
            <w:tcW w:w="523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 w:rsidRPr="008C7AF5" w:rsidR="00E15C06" w:rsidRDefault="00E15C06" w14:paraId="6F9F3509" w14:textId="77777777">
            <w:pPr>
              <w:pStyle w:val="aff2"/>
              <w:ind w:firstLine="0"/>
              <w:rPr>
                <w:sz w:val="26"/>
                <w:szCs w:val="26"/>
              </w:rPr>
            </w:pPr>
            <w:r w:rsidRPr="008C7AF5">
              <w:rPr>
                <w:b/>
                <w:sz w:val="26"/>
                <w:szCs w:val="26"/>
                <w:lang w:val="ru-RU" w:eastAsia="ru-RU"/>
              </w:rPr>
              <w:t>Назначение</w:t>
            </w:r>
          </w:p>
        </w:tc>
      </w:tr>
      <w:tr w:rsidRPr="008C7AF5" w:rsidR="00E15C06" w:rsidTr="4D135348" w14:paraId="232A03BA" w14:textId="77777777">
        <w:tc>
          <w:tcPr>
            <w:tcW w:w="52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</w:tcPr>
          <w:p w:rsidRPr="008C7AF5" w:rsidR="00E15C06" w:rsidP="037D3044" w:rsidRDefault="037D3044" w14:paraId="303E7FA1" w14:textId="3F5BFE3C">
            <w:pPr>
              <w:widowControl/>
              <w:autoSpaceDE w:val="0"/>
              <w:spacing w:line="240" w:lineRule="auto"/>
              <w:jc w:val="left"/>
              <w:textAlignment w:val="auto"/>
              <w:rPr>
                <w:sz w:val="26"/>
                <w:szCs w:val="26"/>
              </w:rPr>
            </w:pPr>
            <w:r w:rsidRPr="037D3044">
              <w:rPr>
                <w:i/>
                <w:iCs/>
                <w:sz w:val="26"/>
                <w:szCs w:val="26"/>
              </w:rPr>
              <w:t xml:space="preserve">Код: </w:t>
            </w:r>
            <w:r w:rsidRPr="037D3044">
              <w:rPr>
                <w:sz w:val="22"/>
                <w:szCs w:val="22"/>
              </w:rPr>
              <w:t>Получение сведений о наличии задолженности за ЖКУ</w:t>
            </w:r>
          </w:p>
          <w:p w:rsidRPr="008C7AF5" w:rsidR="00E15C06" w:rsidRDefault="4D135348" w14:paraId="626884EC" w14:textId="6B353317">
            <w:pPr>
              <w:pStyle w:val="aff2"/>
              <w:ind w:firstLine="0"/>
              <w:rPr>
                <w:sz w:val="26"/>
                <w:szCs w:val="26"/>
              </w:rPr>
            </w:pPr>
            <w:r w:rsidRPr="4D135348">
              <w:rPr>
                <w:i/>
                <w:iCs/>
                <w:sz w:val="26"/>
                <w:szCs w:val="26"/>
                <w:lang w:val="ru-RU" w:eastAsia="ru-RU"/>
              </w:rPr>
              <w:t>Наименование: Запрос для приема информации о наличии задолженности</w:t>
            </w:r>
          </w:p>
        </w:tc>
        <w:tc>
          <w:tcPr>
            <w:tcW w:w="523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 w:rsidRPr="008C7AF5" w:rsidR="00E15C06" w:rsidP="4D135348" w:rsidRDefault="4D135348" w14:paraId="10AE71A0" w14:textId="43CB28EF">
            <w:pPr>
              <w:pStyle w:val="aff2"/>
              <w:ind w:firstLine="0"/>
              <w:rPr>
                <w:sz w:val="26"/>
                <w:szCs w:val="26"/>
                <w:lang w:val="en-US" w:eastAsia="ru-RU"/>
              </w:rPr>
            </w:pPr>
            <w:r w:rsidRPr="4D135348">
              <w:rPr>
                <w:sz w:val="26"/>
                <w:szCs w:val="26"/>
                <w:lang w:val="ru-RU" w:eastAsia="ru-RU"/>
              </w:rPr>
              <w:t xml:space="preserve">Принимает электронное сообщение в формате </w:t>
            </w:r>
            <w:r w:rsidRPr="4D135348">
              <w:rPr>
                <w:sz w:val="26"/>
                <w:szCs w:val="26"/>
                <w:lang w:val="en-US" w:eastAsia="ru-RU"/>
              </w:rPr>
              <w:t>XML</w:t>
            </w:r>
            <w:r w:rsidRPr="4D135348">
              <w:rPr>
                <w:sz w:val="26"/>
                <w:szCs w:val="26"/>
                <w:lang w:val="ru-RU" w:eastAsia="ru-RU"/>
              </w:rPr>
              <w:t xml:space="preserve"> с параметрами запроса и </w:t>
            </w:r>
            <w:r w:rsidRPr="4D135348">
              <w:rPr>
                <w:sz w:val="26"/>
                <w:szCs w:val="26"/>
                <w:lang w:val="ru-RU" w:eastAsia="ru-RU"/>
              </w:rPr>
              <w:lastRenderedPageBreak/>
              <w:t xml:space="preserve">возвращает электронное сообщение в формате </w:t>
            </w:r>
            <w:r w:rsidRPr="4D135348">
              <w:rPr>
                <w:sz w:val="26"/>
                <w:szCs w:val="26"/>
                <w:lang w:val="en-US" w:eastAsia="ru-RU"/>
              </w:rPr>
              <w:t>XML с кодом ответа и результатом.</w:t>
            </w:r>
          </w:p>
        </w:tc>
      </w:tr>
    </w:tbl>
    <w:p w:rsidRPr="00F72120" w:rsidR="00E15C06" w:rsidP="008C7AF5" w:rsidRDefault="00E15C06" w14:paraId="1850FCF4" w14:textId="77777777">
      <w:pPr>
        <w:pStyle w:val="23"/>
        <w:numPr>
          <w:ilvl w:val="1"/>
          <w:numId w:val="9"/>
        </w:numPr>
        <w:spacing w:before="120" w:after="0" w:line="240" w:lineRule="auto"/>
        <w:ind w:left="0" w:firstLine="567"/>
        <w:rPr>
          <w:sz w:val="26"/>
          <w:szCs w:val="26"/>
        </w:rPr>
      </w:pPr>
      <w:bookmarkStart w:name="_Toc59763998" w:id="6"/>
      <w:r w:rsidRPr="00F72120">
        <w:rPr>
          <w:sz w:val="26"/>
          <w:szCs w:val="26"/>
        </w:rPr>
        <w:lastRenderedPageBreak/>
        <w:t>Сценарии использования</w:t>
      </w:r>
      <w:bookmarkEnd w:id="6"/>
    </w:p>
    <w:p w:rsidRPr="00F72120" w:rsidR="00E15C06" w:rsidP="008C7AF5" w:rsidRDefault="00E15C06" w14:paraId="4001C5D7" w14:textId="77777777">
      <w:pPr>
        <w:pStyle w:val="aff2"/>
        <w:spacing w:line="240" w:lineRule="auto"/>
        <w:ind w:firstLine="567"/>
        <w:rPr>
          <w:sz w:val="26"/>
          <w:szCs w:val="26"/>
        </w:rPr>
      </w:pPr>
      <w:r w:rsidRPr="00F72120">
        <w:rPr>
          <w:sz w:val="26"/>
          <w:szCs w:val="26"/>
        </w:rPr>
        <w:t xml:space="preserve">Сервис работает в </w:t>
      </w:r>
      <w:r w:rsidRPr="00F72120">
        <w:rPr>
          <w:sz w:val="26"/>
          <w:szCs w:val="26"/>
          <w:lang w:val="ru-RU" w:eastAsia="ru-RU"/>
        </w:rPr>
        <w:t>синхронном</w:t>
      </w:r>
      <w:r w:rsidRPr="00F72120">
        <w:rPr>
          <w:sz w:val="26"/>
          <w:szCs w:val="26"/>
        </w:rPr>
        <w:t xml:space="preserve"> режиме согласно методическим рекомендациям СМЭВ. </w:t>
      </w:r>
    </w:p>
    <w:p w:rsidRPr="00F72120" w:rsidR="00E15C06" w:rsidP="008C7AF5" w:rsidRDefault="00E15C06" w14:paraId="5251833F" w14:textId="77777777">
      <w:pPr>
        <w:pStyle w:val="aff2"/>
        <w:spacing w:line="240" w:lineRule="auto"/>
        <w:ind w:firstLine="567"/>
        <w:rPr>
          <w:sz w:val="26"/>
          <w:szCs w:val="26"/>
        </w:rPr>
      </w:pPr>
      <w:bookmarkStart w:name="OLE_LINK5" w:id="7"/>
      <w:bookmarkStart w:name="OLE_LINK6" w:id="8"/>
      <w:r w:rsidRPr="00F72120">
        <w:rPr>
          <w:sz w:val="26"/>
          <w:szCs w:val="26"/>
        </w:rPr>
        <w:t>Информационная система потребителя</w:t>
      </w:r>
      <w:bookmarkEnd w:id="7"/>
      <w:bookmarkEnd w:id="8"/>
      <w:r w:rsidRPr="00F72120">
        <w:rPr>
          <w:sz w:val="26"/>
          <w:szCs w:val="26"/>
        </w:rPr>
        <w:t xml:space="preserve"> может:</w:t>
      </w:r>
    </w:p>
    <w:p w:rsidRPr="008C7AF5" w:rsidR="00E15C06" w:rsidP="008C7AF5" w:rsidRDefault="008C7AF5" w14:paraId="3EB6F03F" w14:textId="77777777">
      <w:pPr>
        <w:pStyle w:val="aff2"/>
        <w:spacing w:line="240" w:lineRule="auto"/>
        <w:ind w:left="567" w:firstLine="0"/>
        <w:rPr>
          <w:sz w:val="26"/>
          <w:szCs w:val="26"/>
          <w:lang w:val="ru-RU"/>
        </w:rPr>
      </w:pPr>
      <w:r>
        <w:rPr>
          <w:sz w:val="26"/>
          <w:szCs w:val="26"/>
        </w:rPr>
        <w:t>отправить запрос</w:t>
      </w:r>
      <w:r>
        <w:rPr>
          <w:sz w:val="26"/>
          <w:szCs w:val="26"/>
          <w:lang w:val="ru-RU"/>
        </w:rPr>
        <w:t>;</w:t>
      </w:r>
    </w:p>
    <w:p w:rsidRPr="00F72120" w:rsidR="00E15C06" w:rsidP="008C7AF5" w:rsidRDefault="00E15C06" w14:paraId="0B5D40E1" w14:textId="77777777">
      <w:pPr>
        <w:pStyle w:val="aff2"/>
        <w:spacing w:line="240" w:lineRule="auto"/>
        <w:ind w:left="567" w:firstLine="0"/>
        <w:rPr>
          <w:sz w:val="26"/>
          <w:szCs w:val="26"/>
        </w:rPr>
      </w:pPr>
      <w:r w:rsidRPr="00F72120">
        <w:rPr>
          <w:sz w:val="26"/>
          <w:szCs w:val="26"/>
        </w:rPr>
        <w:t xml:space="preserve">получить сообщение </w:t>
      </w:r>
      <w:r w:rsidRPr="00F72120">
        <w:rPr>
          <w:sz w:val="26"/>
          <w:szCs w:val="26"/>
          <w:lang w:val="ru-RU"/>
        </w:rPr>
        <w:t>с</w:t>
      </w:r>
      <w:r w:rsidRPr="00F72120">
        <w:rPr>
          <w:sz w:val="26"/>
          <w:szCs w:val="26"/>
        </w:rPr>
        <w:t xml:space="preserve"> результат</w:t>
      </w:r>
      <w:r w:rsidRPr="00F72120">
        <w:rPr>
          <w:sz w:val="26"/>
          <w:szCs w:val="26"/>
          <w:lang w:val="ru-RU"/>
        </w:rPr>
        <w:t>ом обработки запроса</w:t>
      </w:r>
      <w:r w:rsidRPr="00F72120">
        <w:rPr>
          <w:sz w:val="26"/>
          <w:szCs w:val="26"/>
        </w:rPr>
        <w:t>.</w:t>
      </w:r>
    </w:p>
    <w:p w:rsidRPr="00F72120" w:rsidR="00E15C06" w:rsidP="00F04259" w:rsidRDefault="00E15C06" w14:paraId="16C6C622" w14:textId="77777777">
      <w:pPr>
        <w:pStyle w:val="23"/>
        <w:numPr>
          <w:ilvl w:val="1"/>
          <w:numId w:val="9"/>
        </w:numPr>
        <w:spacing w:before="120" w:after="120" w:line="240" w:lineRule="auto"/>
        <w:ind w:left="0" w:firstLine="567"/>
        <w:rPr>
          <w:sz w:val="26"/>
          <w:szCs w:val="26"/>
        </w:rPr>
      </w:pPr>
      <w:bookmarkStart w:name="_Toc59763999" w:id="9"/>
      <w:r w:rsidRPr="00F72120">
        <w:rPr>
          <w:sz w:val="26"/>
          <w:szCs w:val="26"/>
        </w:rPr>
        <w:t>Схема взаимодействия</w:t>
      </w:r>
      <w:bookmarkEnd w:id="9"/>
    </w:p>
    <w:p w:rsidRPr="00F72120" w:rsidR="00E15C06" w:rsidP="008C7AF5" w:rsidRDefault="00E15C06" w14:paraId="1E5F19C7" w14:textId="77777777">
      <w:pPr>
        <w:pStyle w:val="aff2"/>
        <w:spacing w:line="240" w:lineRule="auto"/>
        <w:ind w:firstLine="567"/>
        <w:rPr>
          <w:sz w:val="26"/>
          <w:szCs w:val="26"/>
        </w:rPr>
      </w:pPr>
      <w:r w:rsidRPr="00F72120">
        <w:rPr>
          <w:sz w:val="26"/>
          <w:szCs w:val="26"/>
        </w:rPr>
        <w:t xml:space="preserve">Схема взаимодействия приведена </w:t>
      </w:r>
      <w:r w:rsidRPr="00F72120">
        <w:rPr>
          <w:sz w:val="26"/>
          <w:szCs w:val="26"/>
          <w:lang w:val="ru-RU"/>
        </w:rPr>
        <w:t>в Приложении 1.</w:t>
      </w:r>
    </w:p>
    <w:p w:rsidRPr="00F72120" w:rsidR="00E15C06" w:rsidRDefault="00E15C06" w14:paraId="30D7AA69" w14:textId="77777777">
      <w:pPr>
        <w:pStyle w:val="aff2"/>
        <w:ind w:firstLine="0"/>
        <w:rPr>
          <w:sz w:val="26"/>
          <w:szCs w:val="26"/>
          <w:highlight w:val="yellow"/>
          <w:lang w:val="ru-RU"/>
        </w:rPr>
      </w:pPr>
    </w:p>
    <w:p w:rsidRPr="00F72120" w:rsidR="00E15C06" w:rsidP="71562079" w:rsidRDefault="024CC88F" w14:paraId="36D0514E" w14:textId="6AEBA1B0">
      <w:pPr>
        <w:pStyle w:val="18"/>
        <w:pageBreakBefore/>
        <w:numPr>
          <w:ilvl w:val="0"/>
          <w:numId w:val="0"/>
        </w:numPr>
        <w:spacing w:before="0" w:after="120"/>
        <w:rPr>
          <w:sz w:val="26"/>
          <w:szCs w:val="26"/>
        </w:rPr>
      </w:pPr>
      <w:bookmarkStart w:name="_Toc59764000" w:id="10"/>
      <w:r w:rsidRPr="024CC88F">
        <w:rPr>
          <w:sz w:val="26"/>
          <w:szCs w:val="26"/>
        </w:rPr>
        <w:lastRenderedPageBreak/>
        <w:t>Руководство пользователя</w:t>
      </w:r>
      <w:bookmarkEnd w:id="10"/>
    </w:p>
    <w:p w:rsidRPr="00F72120" w:rsidR="00E15C06" w:rsidP="008C7AF5" w:rsidRDefault="71562079" w14:paraId="00E59C5D" w14:textId="6BA672C8">
      <w:pPr>
        <w:pStyle w:val="23"/>
        <w:numPr>
          <w:ilvl w:val="1"/>
          <w:numId w:val="9"/>
        </w:numPr>
        <w:spacing w:before="0" w:after="0" w:line="240" w:lineRule="auto"/>
        <w:ind w:left="0" w:firstLine="567"/>
        <w:rPr>
          <w:sz w:val="26"/>
          <w:szCs w:val="26"/>
        </w:rPr>
      </w:pPr>
      <w:bookmarkStart w:name="_Toc59764001" w:id="11"/>
      <w:r w:rsidRPr="71562079">
        <w:rPr>
          <w:sz w:val="26"/>
          <w:szCs w:val="26"/>
        </w:rPr>
        <w:t>Операция «Прием информации о задолженности»</w:t>
      </w:r>
      <w:bookmarkEnd w:id="11"/>
    </w:p>
    <w:p w:rsidRPr="00F72120" w:rsidR="00E15C06" w:rsidP="00BB52F3" w:rsidRDefault="00E15C06" w14:paraId="161EEF6F" w14:textId="77777777">
      <w:pPr>
        <w:pStyle w:val="23"/>
        <w:numPr>
          <w:ilvl w:val="2"/>
          <w:numId w:val="9"/>
        </w:numPr>
        <w:spacing w:before="0" w:after="120" w:line="240" w:lineRule="auto"/>
        <w:ind w:firstLine="567"/>
        <w:rPr>
          <w:sz w:val="26"/>
          <w:szCs w:val="26"/>
        </w:rPr>
      </w:pPr>
      <w:bookmarkStart w:name="_Toc59764002" w:id="12"/>
      <w:r w:rsidRPr="00F72120">
        <w:rPr>
          <w:sz w:val="26"/>
          <w:szCs w:val="26"/>
        </w:rPr>
        <w:t>Общие сведения</w:t>
      </w:r>
      <w:bookmarkEnd w:id="12"/>
    </w:p>
    <w:tbl>
      <w:tblPr>
        <w:tblW w:w="0" w:type="auto"/>
        <w:tblInd w:w="-10" w:type="dxa"/>
        <w:tblLayout w:type="fixed"/>
        <w:tblLook w:val="0000" w:firstRow="0" w:lastRow="0" w:firstColumn="0" w:lastColumn="0" w:noHBand="0" w:noVBand="0"/>
      </w:tblPr>
      <w:tblGrid>
        <w:gridCol w:w="2943"/>
        <w:gridCol w:w="7498"/>
      </w:tblGrid>
      <w:tr w:rsidRPr="00F72120" w:rsidR="00E15C06" w:rsidTr="4D135348" w14:paraId="2DEECF08" w14:textId="77777777">
        <w:tc>
          <w:tcPr>
            <w:tcW w:w="294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</w:tcPr>
          <w:p w:rsidRPr="008C7AF5" w:rsidR="00E15C06" w:rsidRDefault="00E15C06" w14:paraId="7BCB7DE2" w14:textId="77777777">
            <w:pPr>
              <w:rPr>
                <w:sz w:val="26"/>
                <w:szCs w:val="26"/>
              </w:rPr>
            </w:pPr>
            <w:r w:rsidRPr="008C7AF5">
              <w:rPr>
                <w:b/>
                <w:sz w:val="26"/>
                <w:szCs w:val="26"/>
              </w:rPr>
              <w:t>Код операции:</w:t>
            </w:r>
          </w:p>
        </w:tc>
        <w:tc>
          <w:tcPr>
            <w:tcW w:w="749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 w:rsidRPr="008C7AF5" w:rsidR="00E15C06" w:rsidP="037D3044" w:rsidRDefault="024CC88F" w14:paraId="27BA77CB" w14:textId="00BC9D03">
            <w:r w:rsidRPr="024CC88F">
              <w:rPr>
                <w:rFonts w:ascii="Consolas" w:hAnsi="Consolas" w:eastAsia="Consolas" w:cs="Consolas"/>
                <w:color w:val="72737A"/>
                <w:sz w:val="26"/>
                <w:szCs w:val="26"/>
                <w:lang w:val="en-US"/>
              </w:rPr>
              <w:t>getDebtsInfo</w:t>
            </w:r>
          </w:p>
        </w:tc>
      </w:tr>
      <w:tr w:rsidRPr="00F72120" w:rsidR="00E15C06" w:rsidTr="4D135348" w14:paraId="343A312B" w14:textId="77777777">
        <w:tc>
          <w:tcPr>
            <w:tcW w:w="294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</w:tcPr>
          <w:p w:rsidRPr="008C7AF5" w:rsidR="00E15C06" w:rsidRDefault="00E15C06" w14:paraId="4C4797F4" w14:textId="77777777">
            <w:pPr>
              <w:rPr>
                <w:sz w:val="26"/>
                <w:szCs w:val="26"/>
              </w:rPr>
            </w:pPr>
            <w:r w:rsidRPr="008C7AF5">
              <w:rPr>
                <w:b/>
                <w:sz w:val="26"/>
                <w:szCs w:val="26"/>
              </w:rPr>
              <w:t>Наименование операции:</w:t>
            </w:r>
          </w:p>
        </w:tc>
        <w:tc>
          <w:tcPr>
            <w:tcW w:w="749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 w:rsidRPr="008C7AF5" w:rsidR="00E15C06" w:rsidP="037D3044" w:rsidRDefault="024CC88F" w14:paraId="2D9FAF91" w14:textId="5DE11FF3">
            <w:pPr>
              <w:rPr>
                <w:sz w:val="22"/>
                <w:szCs w:val="22"/>
              </w:rPr>
            </w:pPr>
            <w:r w:rsidRPr="024CC88F">
              <w:rPr>
                <w:sz w:val="22"/>
                <w:szCs w:val="22"/>
              </w:rPr>
              <w:t>Получение сведений о наличии задолженности за ЖКУ</w:t>
            </w:r>
          </w:p>
        </w:tc>
      </w:tr>
      <w:tr w:rsidRPr="00F72120" w:rsidR="00E15C06" w:rsidTr="4D135348" w14:paraId="411EFF50" w14:textId="77777777">
        <w:tc>
          <w:tcPr>
            <w:tcW w:w="294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</w:tcPr>
          <w:p w:rsidRPr="008C7AF5" w:rsidR="00E15C06" w:rsidRDefault="00E15C06" w14:paraId="15DBF0B8" w14:textId="77777777">
            <w:pPr>
              <w:rPr>
                <w:sz w:val="26"/>
                <w:szCs w:val="26"/>
              </w:rPr>
            </w:pPr>
            <w:r w:rsidRPr="008C7AF5">
              <w:rPr>
                <w:b/>
                <w:sz w:val="26"/>
                <w:szCs w:val="26"/>
              </w:rPr>
              <w:t>Назначение операции:</w:t>
            </w:r>
          </w:p>
        </w:tc>
        <w:tc>
          <w:tcPr>
            <w:tcW w:w="749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 w:rsidRPr="008C7AF5" w:rsidR="00E15C06" w:rsidRDefault="4D135348" w14:paraId="25D64D9E" w14:textId="6EBEFDBB">
            <w:pPr>
              <w:rPr>
                <w:sz w:val="26"/>
                <w:szCs w:val="26"/>
              </w:rPr>
            </w:pPr>
            <w:r w:rsidRPr="4D135348">
              <w:rPr>
                <w:sz w:val="26"/>
                <w:szCs w:val="26"/>
              </w:rPr>
              <w:t>Принимает запрос в формате XML и возвращает ответ в формате XML</w:t>
            </w:r>
          </w:p>
        </w:tc>
      </w:tr>
    </w:tbl>
    <w:p w:rsidRPr="00F72120" w:rsidR="00E15C06" w:rsidP="00BB52F3" w:rsidRDefault="00E15C06" w14:paraId="57D8367C" w14:textId="77777777">
      <w:pPr>
        <w:pStyle w:val="23"/>
        <w:numPr>
          <w:ilvl w:val="2"/>
          <w:numId w:val="9"/>
        </w:numPr>
        <w:spacing w:before="120" w:after="120" w:line="240" w:lineRule="auto"/>
        <w:ind w:firstLine="567"/>
        <w:rPr>
          <w:sz w:val="26"/>
          <w:szCs w:val="26"/>
        </w:rPr>
      </w:pPr>
      <w:bookmarkStart w:name="_Toc59764003" w:id="13"/>
      <w:r w:rsidRPr="00F72120">
        <w:rPr>
          <w:sz w:val="26"/>
          <w:szCs w:val="26"/>
        </w:rPr>
        <w:t>Описание</w:t>
      </w:r>
      <w:r w:rsidRPr="008C7AF5">
        <w:rPr>
          <w:sz w:val="26"/>
          <w:szCs w:val="26"/>
        </w:rPr>
        <w:t xml:space="preserve"> основных</w:t>
      </w:r>
      <w:r w:rsidRPr="00F72120">
        <w:rPr>
          <w:sz w:val="26"/>
          <w:szCs w:val="26"/>
        </w:rPr>
        <w:t xml:space="preserve"> входных параметров</w:t>
      </w:r>
      <w:bookmarkEnd w:id="13"/>
    </w:p>
    <w:p w:rsidRPr="00F72120" w:rsidR="00E15C06" w:rsidP="00D93ED8" w:rsidRDefault="00E15C06" w14:paraId="1AA11C69" w14:textId="77777777">
      <w:pPr>
        <w:pStyle w:val="aff2"/>
        <w:ind w:firstLine="567"/>
        <w:rPr>
          <w:sz w:val="26"/>
          <w:szCs w:val="26"/>
        </w:rPr>
      </w:pPr>
      <w:r w:rsidRPr="00F72120">
        <w:rPr>
          <w:b/>
          <w:sz w:val="26"/>
          <w:szCs w:val="26"/>
          <w:lang w:val="ru-RU"/>
        </w:rPr>
        <w:t>Входные данные:</w:t>
      </w:r>
    </w:p>
    <w:tbl>
      <w:tblPr>
        <w:tblW w:w="10324" w:type="dxa"/>
        <w:tblInd w:w="-10" w:type="dxa"/>
        <w:tblLayout w:type="fixed"/>
        <w:tblLook w:val="0000" w:firstRow="0" w:lastRow="0" w:firstColumn="0" w:lastColumn="0" w:noHBand="0" w:noVBand="0"/>
      </w:tblPr>
      <w:tblGrid>
        <w:gridCol w:w="555"/>
        <w:gridCol w:w="2202"/>
        <w:gridCol w:w="2445"/>
        <w:gridCol w:w="1011"/>
        <w:gridCol w:w="2127"/>
        <w:gridCol w:w="1984"/>
      </w:tblGrid>
      <w:tr w:rsidRPr="00F72120" w:rsidR="00E15C06" w:rsidTr="2115D7A8" w14:paraId="38288776" w14:textId="77777777">
        <w:trPr>
          <w:cantSplit/>
          <w:tblHeader/>
        </w:trPr>
        <w:tc>
          <w:tcPr>
            <w:tcW w:w="55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Pr="00F72120" w:rsidR="00E15C06" w:rsidRDefault="00E15C06" w14:paraId="427D9C9B" w14:textId="77777777">
            <w:pPr>
              <w:pStyle w:val="afd"/>
              <w:rPr>
                <w:sz w:val="26"/>
                <w:szCs w:val="26"/>
              </w:rPr>
            </w:pPr>
            <w:r w:rsidRPr="00F72120">
              <w:rPr>
                <w:sz w:val="26"/>
                <w:szCs w:val="26"/>
              </w:rPr>
              <w:t>№</w:t>
            </w:r>
          </w:p>
        </w:tc>
        <w:tc>
          <w:tcPr>
            <w:tcW w:w="220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Pr="00F72120" w:rsidR="00E15C06" w:rsidRDefault="00E15C06" w14:paraId="1138214C" w14:textId="77777777">
            <w:pPr>
              <w:pStyle w:val="afd"/>
              <w:rPr>
                <w:sz w:val="26"/>
                <w:szCs w:val="26"/>
              </w:rPr>
            </w:pPr>
            <w:r w:rsidRPr="00F72120">
              <w:rPr>
                <w:sz w:val="26"/>
                <w:szCs w:val="26"/>
              </w:rPr>
              <w:t xml:space="preserve">Код параметра </w:t>
            </w:r>
          </w:p>
        </w:tc>
        <w:tc>
          <w:tcPr>
            <w:tcW w:w="244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Pr="00F72120" w:rsidR="00E15C06" w:rsidRDefault="00EB3174" w14:paraId="13F03654" w14:textId="77777777">
            <w:pPr>
              <w:pStyle w:val="afd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Описание параметра</w:t>
            </w:r>
          </w:p>
        </w:tc>
        <w:tc>
          <w:tcPr>
            <w:tcW w:w="101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Pr="00F72120" w:rsidR="00E15C06" w:rsidP="00EB3174" w:rsidRDefault="00E15C06" w14:paraId="449AA5D3" w14:textId="77777777">
            <w:pPr>
              <w:pStyle w:val="afd"/>
              <w:rPr>
                <w:sz w:val="26"/>
                <w:szCs w:val="26"/>
              </w:rPr>
            </w:pPr>
            <w:r w:rsidRPr="00F72120">
              <w:rPr>
                <w:sz w:val="26"/>
                <w:szCs w:val="26"/>
              </w:rPr>
              <w:t>Обязательность</w:t>
            </w:r>
          </w:p>
        </w:tc>
        <w:tc>
          <w:tcPr>
            <w:tcW w:w="212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Pr="00F72120" w:rsidR="00E15C06" w:rsidP="00EB3174" w:rsidRDefault="00E15C06" w14:paraId="73E1F3D1" w14:textId="77777777">
            <w:pPr>
              <w:pStyle w:val="afd"/>
              <w:rPr>
                <w:sz w:val="26"/>
                <w:szCs w:val="26"/>
              </w:rPr>
            </w:pPr>
            <w:r w:rsidRPr="00F72120">
              <w:rPr>
                <w:sz w:val="26"/>
                <w:szCs w:val="26"/>
              </w:rPr>
              <w:t>Способ заполнения/Тип</w:t>
            </w:r>
          </w:p>
        </w:tc>
        <w:tc>
          <w:tcPr>
            <w:tcW w:w="198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Pr="00F72120" w:rsidR="00E15C06" w:rsidRDefault="00E15C06" w14:paraId="61A5E8B8" w14:textId="77777777">
            <w:pPr>
              <w:pStyle w:val="afd"/>
              <w:rPr>
                <w:sz w:val="26"/>
                <w:szCs w:val="26"/>
              </w:rPr>
            </w:pPr>
            <w:r w:rsidRPr="00F72120">
              <w:rPr>
                <w:sz w:val="26"/>
                <w:szCs w:val="26"/>
              </w:rPr>
              <w:t xml:space="preserve">Комментарий </w:t>
            </w:r>
          </w:p>
        </w:tc>
      </w:tr>
      <w:tr w:rsidRPr="00F72120" w:rsidR="00E15C06" w:rsidTr="2115D7A8" w14:paraId="6CCD1107" w14:textId="77777777">
        <w:trPr>
          <w:cantSplit/>
        </w:trPr>
        <w:tc>
          <w:tcPr>
            <w:tcW w:w="55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Pr="00F72120" w:rsidR="00E15C06" w:rsidP="005A188A" w:rsidRDefault="00E15C06" w14:paraId="649841BE" w14:textId="77777777">
            <w:pPr>
              <w:widowControl/>
              <w:spacing w:line="240" w:lineRule="auto"/>
              <w:jc w:val="center"/>
              <w:textAlignment w:val="auto"/>
              <w:rPr>
                <w:sz w:val="26"/>
                <w:szCs w:val="26"/>
              </w:rPr>
            </w:pPr>
            <w:r w:rsidRPr="00F72120">
              <w:rPr>
                <w:i/>
                <w:sz w:val="26"/>
                <w:szCs w:val="26"/>
                <w:lang w:val="en-US"/>
              </w:rPr>
              <w:t>1</w:t>
            </w:r>
          </w:p>
        </w:tc>
        <w:tc>
          <w:tcPr>
            <w:tcW w:w="220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Pr="00F72120" w:rsidR="00E15C06" w:rsidP="037D3044" w:rsidRDefault="024CC88F" w14:paraId="68D27BB9" w14:textId="6F815B1A">
            <w:pPr>
              <w:spacing w:line="240" w:lineRule="auto"/>
            </w:pPr>
            <w:r w:rsidRPr="024CC88F">
              <w:rPr>
                <w:rFonts w:ascii="Consolas" w:hAnsi="Consolas" w:eastAsia="Consolas" w:cs="Consolas"/>
                <w:color w:val="6A8759"/>
                <w:lang w:val="en-US"/>
              </w:rPr>
              <w:t>last_name</w:t>
            </w:r>
          </w:p>
        </w:tc>
        <w:tc>
          <w:tcPr>
            <w:tcW w:w="244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Pr="00F72120" w:rsidR="00E15C06" w:rsidP="037D3044" w:rsidRDefault="037D3044" w14:paraId="212E26A7" w14:textId="4233DCC1">
            <w:pPr>
              <w:pStyle w:val="afff5"/>
              <w:spacing w:line="240" w:lineRule="auto"/>
              <w:ind w:left="0"/>
              <w:jc w:val="left"/>
            </w:pPr>
            <w:r w:rsidRPr="037D3044">
              <w:rPr>
                <w:i/>
                <w:iCs/>
                <w:sz w:val="26"/>
                <w:szCs w:val="26"/>
              </w:rPr>
              <w:t>Фамилия</w:t>
            </w:r>
          </w:p>
        </w:tc>
        <w:tc>
          <w:tcPr>
            <w:tcW w:w="101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Pr="00F72120" w:rsidR="00E15C06" w:rsidP="005A188A" w:rsidRDefault="00E15C06" w14:paraId="1D9616CD" w14:textId="77777777">
            <w:pPr>
              <w:pStyle w:val="afff5"/>
              <w:spacing w:line="240" w:lineRule="auto"/>
              <w:ind w:left="0"/>
              <w:jc w:val="center"/>
              <w:rPr>
                <w:sz w:val="26"/>
                <w:szCs w:val="26"/>
              </w:rPr>
            </w:pPr>
            <w:r w:rsidRPr="00F72120">
              <w:rPr>
                <w:i/>
                <w:sz w:val="26"/>
                <w:szCs w:val="26"/>
              </w:rPr>
              <w:t>+</w:t>
            </w:r>
          </w:p>
        </w:tc>
        <w:tc>
          <w:tcPr>
            <w:tcW w:w="212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Pr="00EB3174" w:rsidR="00E15C06" w:rsidP="005A188A" w:rsidRDefault="00E15C06" w14:paraId="79ACDDAF" w14:textId="77777777">
            <w:pPr>
              <w:pStyle w:val="1b"/>
              <w:numPr>
                <w:ilvl w:val="0"/>
                <w:numId w:val="0"/>
              </w:numPr>
              <w:spacing w:line="240" w:lineRule="auto"/>
              <w:ind w:left="56"/>
              <w:jc w:val="left"/>
              <w:rPr>
                <w:sz w:val="26"/>
                <w:szCs w:val="26"/>
              </w:rPr>
            </w:pPr>
            <w:r w:rsidRPr="00F72120">
              <w:rPr>
                <w:i/>
                <w:sz w:val="26"/>
                <w:szCs w:val="26"/>
                <w:lang w:val="ru-RU" w:eastAsia="ru-RU"/>
              </w:rPr>
              <w:t>xs: string</w:t>
            </w:r>
          </w:p>
        </w:tc>
        <w:tc>
          <w:tcPr>
            <w:tcW w:w="198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Pr="00F72120" w:rsidR="00E15C06" w:rsidP="005A188A" w:rsidRDefault="00E15C06" w14:paraId="7196D064" w14:textId="77777777">
            <w:pPr>
              <w:pStyle w:val="1b"/>
              <w:numPr>
                <w:ilvl w:val="0"/>
                <w:numId w:val="0"/>
              </w:numPr>
              <w:snapToGrid w:val="0"/>
              <w:spacing w:line="240" w:lineRule="auto"/>
              <w:ind w:left="56"/>
              <w:jc w:val="left"/>
              <w:rPr>
                <w:i/>
                <w:sz w:val="26"/>
                <w:szCs w:val="26"/>
                <w:lang w:val="ru-RU" w:eastAsia="ru-RU"/>
              </w:rPr>
            </w:pPr>
          </w:p>
        </w:tc>
      </w:tr>
      <w:tr w:rsidR="037D3044" w:rsidTr="2115D7A8" w14:paraId="209B81C6" w14:textId="77777777">
        <w:trPr>
          <w:cantSplit/>
        </w:trPr>
        <w:tc>
          <w:tcPr>
            <w:tcW w:w="55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37D3044" w:rsidP="037D3044" w:rsidRDefault="024CC88F" w14:paraId="325284D7" w14:textId="73AAA917">
            <w:pPr>
              <w:spacing w:line="240" w:lineRule="auto"/>
              <w:jc w:val="center"/>
              <w:rPr>
                <w:i/>
                <w:iCs/>
                <w:sz w:val="26"/>
                <w:szCs w:val="26"/>
                <w:lang w:val="en-US"/>
              </w:rPr>
            </w:pPr>
            <w:r w:rsidRPr="024CC88F">
              <w:rPr>
                <w:i/>
                <w:iCs/>
                <w:sz w:val="26"/>
                <w:szCs w:val="26"/>
                <w:lang w:val="en-US"/>
              </w:rPr>
              <w:t>2</w:t>
            </w:r>
          </w:p>
        </w:tc>
        <w:tc>
          <w:tcPr>
            <w:tcW w:w="220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37D3044" w:rsidP="037D3044" w:rsidRDefault="024CC88F" w14:paraId="7FEB01B0" w14:textId="59AFA401">
            <w:r w:rsidRPr="024CC88F">
              <w:rPr>
                <w:rFonts w:ascii="Consolas" w:hAnsi="Consolas" w:eastAsia="Consolas" w:cs="Consolas"/>
                <w:color w:val="6A8759"/>
                <w:lang w:val="en-US"/>
              </w:rPr>
              <w:t>first_name</w:t>
            </w:r>
          </w:p>
        </w:tc>
        <w:tc>
          <w:tcPr>
            <w:tcW w:w="244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37D3044" w:rsidP="037D3044" w:rsidRDefault="024CC88F" w14:paraId="2F8C5178" w14:textId="3965EC0A">
            <w:pPr>
              <w:pStyle w:val="afff5"/>
              <w:spacing w:line="240" w:lineRule="auto"/>
              <w:ind w:left="0"/>
              <w:jc w:val="left"/>
              <w:rPr>
                <w:i/>
                <w:iCs/>
                <w:sz w:val="26"/>
                <w:szCs w:val="26"/>
              </w:rPr>
            </w:pPr>
            <w:r w:rsidRPr="024CC88F">
              <w:rPr>
                <w:i/>
                <w:iCs/>
                <w:sz w:val="26"/>
                <w:szCs w:val="26"/>
              </w:rPr>
              <w:t>Имя</w:t>
            </w:r>
          </w:p>
        </w:tc>
        <w:tc>
          <w:tcPr>
            <w:tcW w:w="101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37D3044" w:rsidP="4D135348" w:rsidRDefault="4D135348" w14:paraId="59CA6A45" w14:textId="039173EF">
            <w:pPr>
              <w:pStyle w:val="afff5"/>
              <w:spacing w:line="240" w:lineRule="auto"/>
              <w:ind w:left="0"/>
              <w:jc w:val="center"/>
            </w:pPr>
            <w:r w:rsidRPr="4D135348">
              <w:rPr>
                <w:i/>
                <w:iCs/>
                <w:sz w:val="26"/>
                <w:szCs w:val="26"/>
              </w:rPr>
              <w:t>-</w:t>
            </w:r>
          </w:p>
        </w:tc>
        <w:tc>
          <w:tcPr>
            <w:tcW w:w="212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37D3044" w:rsidP="037D3044" w:rsidRDefault="037D3044" w14:paraId="0204412C" w14:textId="724A7F01">
            <w:pPr>
              <w:pStyle w:val="1b"/>
              <w:numPr>
                <w:ilvl w:val="0"/>
                <w:numId w:val="0"/>
              </w:numPr>
              <w:spacing w:line="240" w:lineRule="auto"/>
              <w:jc w:val="left"/>
              <w:rPr>
                <w:sz w:val="26"/>
                <w:szCs w:val="26"/>
              </w:rPr>
            </w:pPr>
            <w:r w:rsidRPr="037D3044">
              <w:rPr>
                <w:i/>
                <w:iCs/>
                <w:sz w:val="26"/>
                <w:szCs w:val="26"/>
                <w:lang w:val="ru-RU" w:eastAsia="ru-RU"/>
              </w:rPr>
              <w:t>xs: string</w:t>
            </w:r>
          </w:p>
        </w:tc>
        <w:tc>
          <w:tcPr>
            <w:tcW w:w="198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37D3044" w:rsidP="037D3044" w:rsidRDefault="037D3044" w14:paraId="778A3380" w14:textId="5A8B95AD">
            <w:pPr>
              <w:pStyle w:val="1b"/>
              <w:numPr>
                <w:ilvl w:val="0"/>
                <w:numId w:val="0"/>
              </w:numPr>
              <w:spacing w:line="240" w:lineRule="auto"/>
              <w:jc w:val="left"/>
              <w:rPr>
                <w:i/>
                <w:iCs/>
                <w:sz w:val="26"/>
                <w:szCs w:val="26"/>
                <w:lang w:val="ru-RU" w:eastAsia="ru-RU"/>
              </w:rPr>
            </w:pPr>
          </w:p>
        </w:tc>
      </w:tr>
      <w:tr w:rsidR="037D3044" w:rsidTr="2115D7A8" w14:paraId="19804E64" w14:textId="77777777">
        <w:trPr>
          <w:cantSplit/>
        </w:trPr>
        <w:tc>
          <w:tcPr>
            <w:tcW w:w="55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37D3044" w:rsidP="037D3044" w:rsidRDefault="024CC88F" w14:paraId="5747FEE7" w14:textId="1D1AB94D">
            <w:pPr>
              <w:spacing w:line="240" w:lineRule="auto"/>
              <w:jc w:val="center"/>
              <w:rPr>
                <w:i/>
                <w:iCs/>
                <w:sz w:val="26"/>
                <w:szCs w:val="26"/>
                <w:lang w:val="en-US"/>
              </w:rPr>
            </w:pPr>
            <w:r w:rsidRPr="024CC88F">
              <w:rPr>
                <w:i/>
                <w:iCs/>
                <w:sz w:val="26"/>
                <w:szCs w:val="26"/>
                <w:lang w:val="en-US"/>
              </w:rPr>
              <w:t>3</w:t>
            </w:r>
          </w:p>
        </w:tc>
        <w:tc>
          <w:tcPr>
            <w:tcW w:w="220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37D3044" w:rsidP="037D3044" w:rsidRDefault="024CC88F" w14:paraId="3A2C7C18" w14:textId="45F5F9C9">
            <w:pPr>
              <w:pStyle w:val="afff5"/>
              <w:spacing w:line="240" w:lineRule="auto"/>
              <w:ind w:left="0"/>
              <w:jc w:val="left"/>
            </w:pPr>
            <w:r w:rsidRPr="024CC88F">
              <w:rPr>
                <w:rFonts w:ascii="Consolas" w:hAnsi="Consolas" w:eastAsia="Consolas" w:cs="Consolas"/>
                <w:color w:val="6A8759"/>
                <w:lang w:val="en-US"/>
              </w:rPr>
              <w:t>second_name</w:t>
            </w:r>
          </w:p>
        </w:tc>
        <w:tc>
          <w:tcPr>
            <w:tcW w:w="244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37D3044" w:rsidP="037D3044" w:rsidRDefault="024CC88F" w14:paraId="4FABBFF1" w14:textId="4EE08F6E">
            <w:pPr>
              <w:pStyle w:val="afff5"/>
              <w:spacing w:line="240" w:lineRule="auto"/>
              <w:ind w:left="0"/>
              <w:jc w:val="left"/>
              <w:rPr>
                <w:i/>
                <w:iCs/>
                <w:sz w:val="26"/>
                <w:szCs w:val="26"/>
              </w:rPr>
            </w:pPr>
            <w:r w:rsidRPr="024CC88F">
              <w:rPr>
                <w:i/>
                <w:iCs/>
                <w:sz w:val="26"/>
                <w:szCs w:val="26"/>
              </w:rPr>
              <w:t>Отчествоо</w:t>
            </w:r>
          </w:p>
        </w:tc>
        <w:tc>
          <w:tcPr>
            <w:tcW w:w="101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37D3044" w:rsidP="4D135348" w:rsidRDefault="4D135348" w14:paraId="7245EF67" w14:textId="18D6803E">
            <w:pPr>
              <w:pStyle w:val="afff5"/>
              <w:spacing w:line="240" w:lineRule="auto"/>
              <w:ind w:left="0"/>
              <w:jc w:val="center"/>
              <w:rPr>
                <w:i/>
                <w:iCs/>
                <w:sz w:val="26"/>
                <w:szCs w:val="26"/>
              </w:rPr>
            </w:pPr>
            <w:r w:rsidRPr="4D135348">
              <w:rPr>
                <w:i/>
                <w:iCs/>
                <w:sz w:val="26"/>
                <w:szCs w:val="26"/>
              </w:rPr>
              <w:t>-</w:t>
            </w:r>
          </w:p>
        </w:tc>
        <w:tc>
          <w:tcPr>
            <w:tcW w:w="212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37D3044" w:rsidP="037D3044" w:rsidRDefault="037D3044" w14:paraId="6CD0DCE0" w14:textId="74A69105">
            <w:pPr>
              <w:pStyle w:val="1b"/>
              <w:numPr>
                <w:ilvl w:val="0"/>
                <w:numId w:val="0"/>
              </w:numPr>
              <w:spacing w:line="240" w:lineRule="auto"/>
              <w:jc w:val="left"/>
              <w:rPr>
                <w:sz w:val="26"/>
                <w:szCs w:val="26"/>
              </w:rPr>
            </w:pPr>
            <w:r w:rsidRPr="037D3044">
              <w:rPr>
                <w:i/>
                <w:iCs/>
                <w:sz w:val="26"/>
                <w:szCs w:val="26"/>
                <w:lang w:val="ru-RU" w:eastAsia="ru-RU"/>
              </w:rPr>
              <w:t>xs: string</w:t>
            </w:r>
          </w:p>
        </w:tc>
        <w:tc>
          <w:tcPr>
            <w:tcW w:w="198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37D3044" w:rsidP="037D3044" w:rsidRDefault="037D3044" w14:paraId="2FB6CF61" w14:textId="569EE322">
            <w:pPr>
              <w:pStyle w:val="1b"/>
              <w:numPr>
                <w:ilvl w:val="0"/>
                <w:numId w:val="0"/>
              </w:numPr>
              <w:spacing w:line="240" w:lineRule="auto"/>
              <w:jc w:val="left"/>
              <w:rPr>
                <w:i/>
                <w:iCs/>
                <w:sz w:val="26"/>
                <w:szCs w:val="26"/>
                <w:lang w:val="ru-RU" w:eastAsia="ru-RU"/>
              </w:rPr>
            </w:pPr>
          </w:p>
        </w:tc>
      </w:tr>
      <w:tr w:rsidR="037D3044" w:rsidTr="2115D7A8" w14:paraId="754AF89A" w14:textId="77777777">
        <w:trPr>
          <w:cantSplit/>
        </w:trPr>
        <w:tc>
          <w:tcPr>
            <w:tcW w:w="55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37D3044" w:rsidP="037D3044" w:rsidRDefault="024CC88F" w14:paraId="1C172765" w14:textId="2D9DFD11">
            <w:pPr>
              <w:spacing w:line="240" w:lineRule="auto"/>
              <w:jc w:val="center"/>
              <w:rPr>
                <w:i/>
                <w:iCs/>
                <w:sz w:val="26"/>
                <w:szCs w:val="26"/>
                <w:lang w:val="en-US"/>
              </w:rPr>
            </w:pPr>
            <w:r w:rsidRPr="024CC88F">
              <w:rPr>
                <w:i/>
                <w:iCs/>
                <w:sz w:val="26"/>
                <w:szCs w:val="26"/>
                <w:lang w:val="en-US"/>
              </w:rPr>
              <w:t>4</w:t>
            </w:r>
          </w:p>
        </w:tc>
        <w:tc>
          <w:tcPr>
            <w:tcW w:w="220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37D3044" w:rsidP="037D3044" w:rsidRDefault="024CC88F" w14:paraId="06E6D8D5" w14:textId="0C973A73">
            <w:pPr>
              <w:pStyle w:val="afff5"/>
              <w:spacing w:line="240" w:lineRule="auto"/>
              <w:ind w:left="0"/>
              <w:jc w:val="left"/>
            </w:pPr>
            <w:r w:rsidRPr="024CC88F">
              <w:rPr>
                <w:rFonts w:ascii="Consolas" w:hAnsi="Consolas" w:eastAsia="Consolas" w:cs="Consolas"/>
                <w:color w:val="6A8759"/>
                <w:lang w:val="en-US"/>
              </w:rPr>
              <w:t>street_code</w:t>
            </w:r>
          </w:p>
        </w:tc>
        <w:tc>
          <w:tcPr>
            <w:tcW w:w="244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37D3044" w:rsidP="037D3044" w:rsidRDefault="024CC88F" w14:paraId="2FDADD4E" w14:textId="731AC9ED">
            <w:pPr>
              <w:pStyle w:val="afff5"/>
              <w:spacing w:line="240" w:lineRule="auto"/>
              <w:ind w:left="0"/>
              <w:jc w:val="left"/>
              <w:rPr>
                <w:i/>
                <w:iCs/>
                <w:sz w:val="26"/>
                <w:szCs w:val="26"/>
              </w:rPr>
            </w:pPr>
            <w:r w:rsidRPr="024CC88F">
              <w:rPr>
                <w:i/>
                <w:iCs/>
                <w:sz w:val="26"/>
                <w:szCs w:val="26"/>
              </w:rPr>
              <w:t>Код улицы</w:t>
            </w:r>
          </w:p>
        </w:tc>
        <w:tc>
          <w:tcPr>
            <w:tcW w:w="101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37D3044" w:rsidP="4D135348" w:rsidRDefault="4D135348" w14:paraId="3FF7F1F4" w14:textId="01487FAB">
            <w:pPr>
              <w:pStyle w:val="afff5"/>
              <w:spacing w:line="240" w:lineRule="auto"/>
              <w:ind w:left="0"/>
              <w:jc w:val="center"/>
              <w:rPr>
                <w:i/>
                <w:iCs/>
                <w:sz w:val="26"/>
                <w:szCs w:val="26"/>
              </w:rPr>
            </w:pPr>
            <w:r w:rsidRPr="4D135348">
              <w:rPr>
                <w:i/>
                <w:iCs/>
                <w:sz w:val="26"/>
                <w:szCs w:val="26"/>
              </w:rPr>
              <w:t>-</w:t>
            </w:r>
          </w:p>
        </w:tc>
        <w:tc>
          <w:tcPr>
            <w:tcW w:w="212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37D3044" w:rsidP="037D3044" w:rsidRDefault="4D135348" w14:paraId="70A55166" w14:textId="42036CA2">
            <w:pPr>
              <w:pStyle w:val="1b"/>
              <w:numPr>
                <w:ilvl w:val="0"/>
                <w:numId w:val="0"/>
              </w:numPr>
              <w:spacing w:line="240" w:lineRule="auto"/>
              <w:jc w:val="left"/>
              <w:rPr>
                <w:sz w:val="26"/>
                <w:szCs w:val="26"/>
              </w:rPr>
            </w:pPr>
            <w:r w:rsidRPr="4D135348">
              <w:rPr>
                <w:i/>
                <w:iCs/>
                <w:sz w:val="26"/>
                <w:szCs w:val="26"/>
                <w:lang w:val="ru-RU" w:eastAsia="ru-RU"/>
              </w:rPr>
              <w:t>xs: in</w:t>
            </w:r>
            <w:r w:rsidRPr="4D135348">
              <w:rPr>
                <w:sz w:val="26"/>
                <w:szCs w:val="26"/>
              </w:rPr>
              <w:t>teger</w:t>
            </w:r>
          </w:p>
        </w:tc>
        <w:tc>
          <w:tcPr>
            <w:tcW w:w="198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37D3044" w:rsidP="037D3044" w:rsidRDefault="5D5C3610" w14:paraId="6DF55EAC" w14:textId="20CDC409">
            <w:pPr>
              <w:pStyle w:val="1b"/>
              <w:numPr>
                <w:numId w:val="0"/>
              </w:numPr>
              <w:spacing w:line="240" w:lineRule="auto"/>
              <w:jc w:val="left"/>
            </w:pPr>
            <w:r w:rsidRPr="2115D7A8" w:rsidR="2115D7A8">
              <w:rPr>
                <w:rFonts w:ascii="Calibri" w:hAnsi="Calibri" w:eastAsia="Calibri" w:cs="Calibri"/>
                <w:sz w:val="20"/>
                <w:szCs w:val="20"/>
                <w:lang w:val="ru-RU"/>
              </w:rPr>
              <w:t>По кодификатору префиксов КЗРиЗ СПб</w:t>
            </w:r>
          </w:p>
        </w:tc>
      </w:tr>
      <w:tr w:rsidR="037D3044" w:rsidTr="2115D7A8" w14:paraId="31B16C97" w14:textId="77777777">
        <w:trPr>
          <w:cantSplit/>
        </w:trPr>
        <w:tc>
          <w:tcPr>
            <w:tcW w:w="55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37D3044" w:rsidP="037D3044" w:rsidRDefault="024CC88F" w14:paraId="6EBBD1E5" w14:textId="1C402818">
            <w:pPr>
              <w:spacing w:line="240" w:lineRule="auto"/>
              <w:jc w:val="center"/>
              <w:rPr>
                <w:i/>
                <w:iCs/>
                <w:sz w:val="26"/>
                <w:szCs w:val="26"/>
                <w:lang w:val="en-US"/>
              </w:rPr>
            </w:pPr>
            <w:r w:rsidRPr="024CC88F">
              <w:rPr>
                <w:i/>
                <w:iCs/>
                <w:sz w:val="26"/>
                <w:szCs w:val="26"/>
                <w:lang w:val="en-US"/>
              </w:rPr>
              <w:t>5</w:t>
            </w:r>
          </w:p>
        </w:tc>
        <w:tc>
          <w:tcPr>
            <w:tcW w:w="220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37D3044" w:rsidP="037D3044" w:rsidRDefault="024CC88F" w14:paraId="0481C542" w14:textId="1FA4E1AE">
            <w:pPr>
              <w:pStyle w:val="afff5"/>
              <w:spacing w:line="240" w:lineRule="auto"/>
              <w:ind w:left="0"/>
              <w:jc w:val="left"/>
            </w:pPr>
            <w:r w:rsidRPr="024CC88F">
              <w:rPr>
                <w:rFonts w:ascii="Consolas" w:hAnsi="Consolas" w:eastAsia="Consolas" w:cs="Consolas"/>
                <w:color w:val="6A8759"/>
                <w:lang w:val="en-US"/>
              </w:rPr>
              <w:t>street_name</w:t>
            </w:r>
          </w:p>
        </w:tc>
        <w:tc>
          <w:tcPr>
            <w:tcW w:w="244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37D3044" w:rsidP="037D3044" w:rsidRDefault="024CC88F" w14:paraId="50D1F4AA" w14:textId="40AD89AE">
            <w:pPr>
              <w:pStyle w:val="afff5"/>
              <w:spacing w:line="240" w:lineRule="auto"/>
              <w:ind w:left="0"/>
              <w:jc w:val="left"/>
              <w:rPr>
                <w:i/>
                <w:iCs/>
                <w:sz w:val="26"/>
                <w:szCs w:val="26"/>
              </w:rPr>
            </w:pPr>
            <w:r w:rsidRPr="024CC88F">
              <w:rPr>
                <w:i/>
                <w:iCs/>
                <w:sz w:val="26"/>
                <w:szCs w:val="26"/>
              </w:rPr>
              <w:t>Название улицы</w:t>
            </w:r>
          </w:p>
        </w:tc>
        <w:tc>
          <w:tcPr>
            <w:tcW w:w="101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37D3044" w:rsidP="4D135348" w:rsidRDefault="4D135348" w14:paraId="0A6B2295" w14:textId="6692A80E">
            <w:pPr>
              <w:pStyle w:val="afff5"/>
              <w:spacing w:line="240" w:lineRule="auto"/>
              <w:ind w:left="0"/>
              <w:jc w:val="center"/>
            </w:pPr>
            <w:r w:rsidRPr="4D135348">
              <w:rPr>
                <w:i/>
                <w:iCs/>
                <w:sz w:val="26"/>
                <w:szCs w:val="26"/>
              </w:rPr>
              <w:t>-</w:t>
            </w:r>
          </w:p>
        </w:tc>
        <w:tc>
          <w:tcPr>
            <w:tcW w:w="212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37D3044" w:rsidP="037D3044" w:rsidRDefault="037D3044" w14:paraId="497D729E" w14:textId="033F749A">
            <w:pPr>
              <w:pStyle w:val="1b"/>
              <w:numPr>
                <w:ilvl w:val="0"/>
                <w:numId w:val="0"/>
              </w:numPr>
              <w:spacing w:line="240" w:lineRule="auto"/>
              <w:jc w:val="left"/>
              <w:rPr>
                <w:sz w:val="26"/>
                <w:szCs w:val="26"/>
              </w:rPr>
            </w:pPr>
            <w:r w:rsidRPr="037D3044">
              <w:rPr>
                <w:i/>
                <w:iCs/>
                <w:sz w:val="26"/>
                <w:szCs w:val="26"/>
                <w:lang w:val="ru-RU" w:eastAsia="ru-RU"/>
              </w:rPr>
              <w:t>xs: string</w:t>
            </w:r>
          </w:p>
        </w:tc>
        <w:tc>
          <w:tcPr>
            <w:tcW w:w="198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37D3044" w:rsidP="037D3044" w:rsidRDefault="037D3044" w14:paraId="1B2858B9" w14:textId="34532EBA">
            <w:pPr>
              <w:pStyle w:val="1b"/>
              <w:numPr>
                <w:ilvl w:val="0"/>
                <w:numId w:val="0"/>
              </w:numPr>
              <w:spacing w:line="240" w:lineRule="auto"/>
              <w:jc w:val="left"/>
              <w:rPr>
                <w:i/>
                <w:iCs/>
                <w:sz w:val="26"/>
                <w:szCs w:val="26"/>
                <w:lang w:val="ru-RU" w:eastAsia="ru-RU"/>
              </w:rPr>
            </w:pPr>
          </w:p>
        </w:tc>
      </w:tr>
      <w:tr w:rsidR="037D3044" w:rsidTr="2115D7A8" w14:paraId="4A3995ED" w14:textId="77777777">
        <w:trPr>
          <w:cantSplit/>
        </w:trPr>
        <w:tc>
          <w:tcPr>
            <w:tcW w:w="55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37D3044" w:rsidP="037D3044" w:rsidRDefault="024CC88F" w14:paraId="1659CA33" w14:textId="08AF3C98">
            <w:pPr>
              <w:spacing w:line="240" w:lineRule="auto"/>
              <w:jc w:val="center"/>
              <w:rPr>
                <w:i/>
                <w:iCs/>
                <w:sz w:val="26"/>
                <w:szCs w:val="26"/>
                <w:lang w:val="en-US"/>
              </w:rPr>
            </w:pPr>
            <w:r w:rsidRPr="024CC88F">
              <w:rPr>
                <w:i/>
                <w:iCs/>
                <w:sz w:val="26"/>
                <w:szCs w:val="26"/>
                <w:lang w:val="en-US"/>
              </w:rPr>
              <w:t>6</w:t>
            </w:r>
          </w:p>
        </w:tc>
        <w:tc>
          <w:tcPr>
            <w:tcW w:w="220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37D3044" w:rsidP="037D3044" w:rsidRDefault="024CC88F" w14:paraId="2ECA0447" w14:textId="70B37383">
            <w:pPr>
              <w:pStyle w:val="afff5"/>
              <w:spacing w:line="240" w:lineRule="auto"/>
              <w:ind w:left="0"/>
              <w:jc w:val="left"/>
            </w:pPr>
            <w:r w:rsidRPr="024CC88F">
              <w:rPr>
                <w:rFonts w:ascii="Consolas" w:hAnsi="Consolas" w:eastAsia="Consolas" w:cs="Consolas"/>
                <w:color w:val="6A8759"/>
                <w:lang w:val="en-US"/>
              </w:rPr>
              <w:t>personal_account</w:t>
            </w:r>
          </w:p>
        </w:tc>
        <w:tc>
          <w:tcPr>
            <w:tcW w:w="244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37D3044" w:rsidP="009C08B2" w:rsidRDefault="009C08B2" w14:paraId="08AFB404" w14:textId="564C6730">
            <w:pPr>
              <w:pStyle w:val="afff5"/>
              <w:spacing w:line="240" w:lineRule="auto"/>
              <w:ind w:left="0"/>
              <w:jc w:val="left"/>
              <w:rPr>
                <w:i/>
                <w:iCs/>
                <w:sz w:val="26"/>
                <w:szCs w:val="26"/>
              </w:rPr>
            </w:pPr>
            <w:r w:rsidRPr="009C08B2">
              <w:rPr>
                <w:i/>
                <w:iCs/>
                <w:sz w:val="26"/>
                <w:szCs w:val="26"/>
              </w:rPr>
              <w:t>Лицевой счет</w:t>
            </w:r>
          </w:p>
        </w:tc>
        <w:tc>
          <w:tcPr>
            <w:tcW w:w="101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37D3044" w:rsidP="4D135348" w:rsidRDefault="4D135348" w14:paraId="74C856D6" w14:textId="0A6DFDC3">
            <w:pPr>
              <w:pStyle w:val="afff5"/>
              <w:spacing w:line="240" w:lineRule="auto"/>
              <w:ind w:left="0"/>
              <w:jc w:val="center"/>
            </w:pPr>
            <w:r w:rsidRPr="4D135348">
              <w:rPr>
                <w:i/>
                <w:iCs/>
                <w:sz w:val="26"/>
                <w:szCs w:val="26"/>
              </w:rPr>
              <w:t>+</w:t>
            </w:r>
          </w:p>
        </w:tc>
        <w:tc>
          <w:tcPr>
            <w:tcW w:w="212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37D3044" w:rsidP="037D3044" w:rsidRDefault="037D3044" w14:paraId="1023B6AC" w14:textId="1F15B80E">
            <w:pPr>
              <w:pStyle w:val="1b"/>
              <w:numPr>
                <w:ilvl w:val="0"/>
                <w:numId w:val="0"/>
              </w:numPr>
              <w:spacing w:line="240" w:lineRule="auto"/>
              <w:jc w:val="left"/>
              <w:rPr>
                <w:sz w:val="26"/>
                <w:szCs w:val="26"/>
              </w:rPr>
            </w:pPr>
            <w:r w:rsidRPr="037D3044">
              <w:rPr>
                <w:i/>
                <w:iCs/>
                <w:sz w:val="26"/>
                <w:szCs w:val="26"/>
                <w:lang w:val="ru-RU" w:eastAsia="ru-RU"/>
              </w:rPr>
              <w:t>xs: string</w:t>
            </w:r>
          </w:p>
        </w:tc>
        <w:tc>
          <w:tcPr>
            <w:tcW w:w="198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37D3044" w:rsidP="037D3044" w:rsidRDefault="037D3044" w14:paraId="23BAE0C1" w14:textId="5D88190E">
            <w:pPr>
              <w:pStyle w:val="1b"/>
              <w:numPr>
                <w:ilvl w:val="0"/>
                <w:numId w:val="0"/>
              </w:numPr>
              <w:spacing w:line="240" w:lineRule="auto"/>
              <w:jc w:val="left"/>
              <w:rPr>
                <w:i/>
                <w:iCs/>
                <w:sz w:val="26"/>
                <w:szCs w:val="26"/>
                <w:lang w:val="ru-RU" w:eastAsia="ru-RU"/>
              </w:rPr>
            </w:pPr>
          </w:p>
        </w:tc>
      </w:tr>
      <w:tr w:rsidR="037D3044" w:rsidTr="2115D7A8" w14:paraId="1CDBA3E6" w14:textId="77777777">
        <w:trPr>
          <w:cantSplit/>
          <w:trHeight w:val="570"/>
        </w:trPr>
        <w:tc>
          <w:tcPr>
            <w:tcW w:w="55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37D3044" w:rsidP="037D3044" w:rsidRDefault="024CC88F" w14:paraId="5B5C84F2" w14:textId="5A9DE4C3">
            <w:pPr>
              <w:spacing w:line="240" w:lineRule="auto"/>
              <w:jc w:val="center"/>
              <w:rPr>
                <w:i/>
                <w:iCs/>
                <w:sz w:val="26"/>
                <w:szCs w:val="26"/>
                <w:lang w:val="en-US"/>
              </w:rPr>
            </w:pPr>
            <w:r w:rsidRPr="024CC88F">
              <w:rPr>
                <w:i/>
                <w:iCs/>
                <w:sz w:val="26"/>
                <w:szCs w:val="26"/>
                <w:lang w:val="en-US"/>
              </w:rPr>
              <w:t>7</w:t>
            </w:r>
          </w:p>
        </w:tc>
        <w:tc>
          <w:tcPr>
            <w:tcW w:w="220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37D3044" w:rsidP="037D3044" w:rsidRDefault="024CC88F" w14:paraId="2D0D5F97" w14:textId="04091E6D">
            <w:pPr>
              <w:pStyle w:val="afff5"/>
              <w:spacing w:line="240" w:lineRule="auto"/>
              <w:ind w:left="0"/>
              <w:jc w:val="left"/>
            </w:pPr>
            <w:r w:rsidRPr="024CC88F">
              <w:rPr>
                <w:rFonts w:ascii="Consolas" w:hAnsi="Consolas" w:eastAsia="Consolas" w:cs="Consolas"/>
                <w:color w:val="6A8759"/>
                <w:lang w:val="en-US"/>
              </w:rPr>
              <w:t>house</w:t>
            </w:r>
          </w:p>
        </w:tc>
        <w:tc>
          <w:tcPr>
            <w:tcW w:w="244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37D3044" w:rsidP="037D3044" w:rsidRDefault="024CC88F" w14:paraId="240B8C29" w14:textId="4390FA97">
            <w:pPr>
              <w:pStyle w:val="afff5"/>
              <w:spacing w:line="240" w:lineRule="auto"/>
              <w:ind w:left="0"/>
              <w:jc w:val="left"/>
              <w:rPr>
                <w:i/>
                <w:iCs/>
                <w:sz w:val="26"/>
                <w:szCs w:val="26"/>
              </w:rPr>
            </w:pPr>
            <w:r w:rsidRPr="024CC88F">
              <w:rPr>
                <w:i/>
                <w:iCs/>
                <w:sz w:val="26"/>
                <w:szCs w:val="26"/>
              </w:rPr>
              <w:t>Номер дома</w:t>
            </w:r>
          </w:p>
        </w:tc>
        <w:tc>
          <w:tcPr>
            <w:tcW w:w="101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37D3044" w:rsidP="037D3044" w:rsidRDefault="024CC88F" w14:paraId="10CCF264" w14:textId="7AB86009">
            <w:pPr>
              <w:pStyle w:val="afff5"/>
              <w:spacing w:line="240" w:lineRule="auto"/>
              <w:ind w:left="0"/>
              <w:jc w:val="center"/>
              <w:rPr>
                <w:i/>
                <w:iCs/>
                <w:sz w:val="26"/>
                <w:szCs w:val="26"/>
              </w:rPr>
            </w:pPr>
            <w:r w:rsidRPr="024CC88F">
              <w:rPr>
                <w:i/>
                <w:iCs/>
                <w:sz w:val="26"/>
                <w:szCs w:val="26"/>
              </w:rPr>
              <w:t>+</w:t>
            </w:r>
          </w:p>
        </w:tc>
        <w:tc>
          <w:tcPr>
            <w:tcW w:w="212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37D3044" w:rsidP="037D3044" w:rsidRDefault="037D3044" w14:paraId="360648DB" w14:textId="70F90003">
            <w:pPr>
              <w:pStyle w:val="1b"/>
              <w:numPr>
                <w:ilvl w:val="0"/>
                <w:numId w:val="0"/>
              </w:numPr>
              <w:spacing w:line="240" w:lineRule="auto"/>
              <w:jc w:val="left"/>
              <w:rPr>
                <w:sz w:val="26"/>
                <w:szCs w:val="26"/>
              </w:rPr>
            </w:pPr>
            <w:r w:rsidRPr="037D3044">
              <w:rPr>
                <w:i/>
                <w:iCs/>
                <w:sz w:val="26"/>
                <w:szCs w:val="26"/>
                <w:lang w:val="ru-RU" w:eastAsia="ru-RU"/>
              </w:rPr>
              <w:t>xs: string</w:t>
            </w:r>
          </w:p>
        </w:tc>
        <w:tc>
          <w:tcPr>
            <w:tcW w:w="198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37D3044" w:rsidP="037D3044" w:rsidRDefault="037D3044" w14:paraId="71BCC71F" w14:textId="1BBB0AA3">
            <w:pPr>
              <w:pStyle w:val="1b"/>
              <w:numPr>
                <w:ilvl w:val="0"/>
                <w:numId w:val="0"/>
              </w:numPr>
              <w:spacing w:line="240" w:lineRule="auto"/>
              <w:jc w:val="left"/>
              <w:rPr>
                <w:i/>
                <w:iCs/>
                <w:sz w:val="26"/>
                <w:szCs w:val="26"/>
                <w:lang w:val="ru-RU" w:eastAsia="ru-RU"/>
              </w:rPr>
            </w:pPr>
          </w:p>
        </w:tc>
      </w:tr>
      <w:tr w:rsidR="4D135348" w:rsidTr="2115D7A8" w14:paraId="1A184EF6" w14:textId="77777777">
        <w:trPr>
          <w:cantSplit/>
        </w:trPr>
        <w:tc>
          <w:tcPr>
            <w:tcW w:w="55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4D135348" w:rsidP="4D135348" w:rsidRDefault="5D5C3610" w14:paraId="5E4F8411" w14:textId="5FA4B730">
            <w:pPr>
              <w:spacing w:line="240" w:lineRule="auto"/>
              <w:jc w:val="center"/>
              <w:rPr>
                <w:i/>
                <w:iCs/>
                <w:sz w:val="26"/>
                <w:szCs w:val="26"/>
                <w:lang w:val="en-US"/>
              </w:rPr>
            </w:pPr>
            <w:r w:rsidRPr="2115D7A8" w:rsidR="2115D7A8">
              <w:rPr>
                <w:i w:val="1"/>
                <w:iCs w:val="1"/>
                <w:sz w:val="26"/>
                <w:szCs w:val="26"/>
                <w:lang w:val="en-US"/>
              </w:rPr>
              <w:t>8</w:t>
            </w:r>
          </w:p>
        </w:tc>
        <w:tc>
          <w:tcPr>
            <w:tcW w:w="220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4D135348" w:rsidP="4D135348" w:rsidRDefault="5D5C3610" w14:paraId="6B70D402" w14:textId="555A35E9">
            <w:pPr>
              <w:pStyle w:val="afff5"/>
              <w:spacing w:line="240" w:lineRule="auto"/>
              <w:ind w:left="0"/>
              <w:jc w:val="left"/>
              <w:rPr>
                <w:rFonts w:ascii="Consolas" w:hAnsi="Consolas" w:eastAsia="Consolas" w:cs="Consolas"/>
                <w:color w:val="6A8759"/>
                <w:lang w:val="en-US"/>
              </w:rPr>
            </w:pPr>
            <w:r w:rsidRPr="2115D7A8" w:rsidR="2115D7A8">
              <w:rPr>
                <w:rFonts w:ascii="Consolas" w:hAnsi="Consolas" w:eastAsia="Consolas" w:cs="Consolas"/>
                <w:color w:val="6A8759"/>
                <w:lang w:val="en-US"/>
              </w:rPr>
              <w:t>block</w:t>
            </w:r>
          </w:p>
        </w:tc>
        <w:tc>
          <w:tcPr>
            <w:tcW w:w="244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4D135348" w:rsidP="4D135348" w:rsidRDefault="5D5C3610" w14:paraId="7C902320" w14:textId="61B62AE0">
            <w:pPr>
              <w:pStyle w:val="afff5"/>
              <w:spacing w:line="240" w:lineRule="auto"/>
              <w:ind w:left="0"/>
              <w:jc w:val="left"/>
              <w:rPr>
                <w:i/>
                <w:iCs/>
                <w:sz w:val="26"/>
                <w:szCs w:val="26"/>
              </w:rPr>
            </w:pPr>
            <w:r w:rsidRPr="2115D7A8" w:rsidR="2115D7A8">
              <w:rPr>
                <w:i w:val="1"/>
                <w:iCs w:val="1"/>
                <w:sz w:val="26"/>
                <w:szCs w:val="26"/>
              </w:rPr>
              <w:t>Корпус</w:t>
            </w:r>
          </w:p>
        </w:tc>
        <w:tc>
          <w:tcPr>
            <w:tcW w:w="101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4D135348" w:rsidP="4D135348" w:rsidRDefault="5D5C3610" w14:paraId="18D80A9F" w14:textId="449B2ED9">
            <w:pPr>
              <w:pStyle w:val="afff5"/>
              <w:spacing w:line="240" w:lineRule="auto"/>
              <w:ind w:left="0"/>
              <w:jc w:val="center"/>
              <w:rPr>
                <w:i/>
                <w:iCs/>
                <w:sz w:val="26"/>
                <w:szCs w:val="26"/>
              </w:rPr>
            </w:pPr>
            <w:r w:rsidRPr="2115D7A8" w:rsidR="2115D7A8">
              <w:rPr>
                <w:i w:val="1"/>
                <w:iCs w:val="1"/>
                <w:sz w:val="26"/>
                <w:szCs w:val="26"/>
              </w:rPr>
              <w:t>-</w:t>
            </w:r>
          </w:p>
        </w:tc>
        <w:tc>
          <w:tcPr>
            <w:tcW w:w="212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4D135348" w:rsidP="4D135348" w:rsidRDefault="4D135348" w14:paraId="21E60619" w14:textId="70F90003">
            <w:pPr>
              <w:pStyle w:val="1b"/>
              <w:numPr>
                <w:ilvl w:val="0"/>
                <w:numId w:val="0"/>
              </w:numPr>
              <w:spacing w:line="240" w:lineRule="auto"/>
              <w:jc w:val="left"/>
              <w:rPr>
                <w:sz w:val="26"/>
                <w:szCs w:val="26"/>
              </w:rPr>
            </w:pPr>
            <w:r w:rsidRPr="4D135348">
              <w:rPr>
                <w:i/>
                <w:iCs/>
                <w:sz w:val="26"/>
                <w:szCs w:val="26"/>
                <w:lang w:val="ru-RU" w:eastAsia="ru-RU"/>
              </w:rPr>
              <w:t>xs: string</w:t>
            </w:r>
          </w:p>
          <w:p w:rsidR="4D135348" w:rsidP="4D135348" w:rsidRDefault="4D135348" w14:paraId="3F45B130" w14:textId="160F2857">
            <w:pPr>
              <w:pStyle w:val="1b"/>
              <w:numPr>
                <w:numId w:val="0"/>
              </w:numPr>
              <w:spacing w:line="240" w:lineRule="auto"/>
              <w:jc w:val="left"/>
              <w:rPr>
                <w:i/>
                <w:iCs/>
                <w:sz w:val="26"/>
                <w:szCs w:val="26"/>
                <w:lang w:val="ru-RU" w:eastAsia="ru-RU"/>
              </w:rPr>
            </w:pPr>
          </w:p>
        </w:tc>
        <w:tc>
          <w:tcPr>
            <w:tcW w:w="198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4D135348" w:rsidP="4D135348" w:rsidRDefault="4D135348" w14:paraId="4871FB79" w14:textId="351A120C">
            <w:pPr>
              <w:pStyle w:val="1b"/>
              <w:numPr>
                <w:numId w:val="0"/>
              </w:numPr>
              <w:spacing w:line="240" w:lineRule="auto"/>
              <w:jc w:val="left"/>
              <w:rPr>
                <w:i/>
                <w:iCs/>
                <w:sz w:val="26"/>
                <w:szCs w:val="26"/>
                <w:lang w:val="ru-RU" w:eastAsia="ru-RU"/>
              </w:rPr>
            </w:pPr>
          </w:p>
        </w:tc>
      </w:tr>
      <w:tr w:rsidR="037D3044" w:rsidTr="2115D7A8" w14:paraId="79834FAB" w14:textId="77777777">
        <w:trPr>
          <w:cantSplit/>
        </w:trPr>
        <w:tc>
          <w:tcPr>
            <w:tcW w:w="55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37D3044" w:rsidP="4D135348" w:rsidRDefault="4D135348" w14:paraId="69DB8645" w14:textId="34167819">
            <w:pPr>
              <w:spacing w:line="240" w:lineRule="auto"/>
              <w:jc w:val="center"/>
            </w:pPr>
            <w:r w:rsidRPr="4D135348">
              <w:rPr>
                <w:i/>
                <w:iCs/>
                <w:sz w:val="26"/>
                <w:szCs w:val="26"/>
                <w:lang w:val="en-US"/>
              </w:rPr>
              <w:t>9</w:t>
            </w:r>
          </w:p>
        </w:tc>
        <w:tc>
          <w:tcPr>
            <w:tcW w:w="220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37D3044" w:rsidP="037D3044" w:rsidRDefault="024CC88F" w14:paraId="1331F829" w14:textId="42410981">
            <w:pPr>
              <w:pStyle w:val="afff5"/>
              <w:spacing w:line="240" w:lineRule="auto"/>
              <w:ind w:left="0"/>
              <w:jc w:val="left"/>
            </w:pPr>
            <w:r w:rsidRPr="024CC88F">
              <w:rPr>
                <w:rFonts w:ascii="Consolas" w:hAnsi="Consolas" w:eastAsia="Consolas" w:cs="Consolas"/>
                <w:color w:val="6A8759"/>
                <w:lang w:val="en-US"/>
              </w:rPr>
              <w:t>flat</w:t>
            </w:r>
          </w:p>
        </w:tc>
        <w:tc>
          <w:tcPr>
            <w:tcW w:w="244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37D3044" w:rsidP="037D3044" w:rsidRDefault="024CC88F" w14:paraId="60822AA4" w14:textId="09632FFA">
            <w:pPr>
              <w:pStyle w:val="afff5"/>
              <w:spacing w:line="240" w:lineRule="auto"/>
              <w:ind w:left="0"/>
              <w:jc w:val="left"/>
              <w:rPr>
                <w:i/>
                <w:iCs/>
                <w:sz w:val="26"/>
                <w:szCs w:val="26"/>
              </w:rPr>
            </w:pPr>
            <w:r w:rsidRPr="024CC88F">
              <w:rPr>
                <w:i/>
                <w:iCs/>
                <w:sz w:val="26"/>
                <w:szCs w:val="26"/>
              </w:rPr>
              <w:t>Номер квартиры</w:t>
            </w:r>
          </w:p>
        </w:tc>
        <w:tc>
          <w:tcPr>
            <w:tcW w:w="101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37D3044" w:rsidP="037D3044" w:rsidRDefault="024CC88F" w14:paraId="120222D4" w14:textId="1FCEFCA6">
            <w:pPr>
              <w:pStyle w:val="afff5"/>
              <w:spacing w:line="240" w:lineRule="auto"/>
              <w:ind w:left="0"/>
              <w:jc w:val="center"/>
              <w:rPr>
                <w:i/>
                <w:iCs/>
                <w:sz w:val="26"/>
                <w:szCs w:val="26"/>
              </w:rPr>
            </w:pPr>
            <w:r w:rsidRPr="024CC88F">
              <w:rPr>
                <w:i/>
                <w:iCs/>
                <w:sz w:val="26"/>
                <w:szCs w:val="26"/>
              </w:rPr>
              <w:t>+</w:t>
            </w:r>
          </w:p>
        </w:tc>
        <w:tc>
          <w:tcPr>
            <w:tcW w:w="212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37D3044" w:rsidP="037D3044" w:rsidRDefault="037D3044" w14:paraId="561E73CA" w14:textId="2696DF78">
            <w:pPr>
              <w:pStyle w:val="1b"/>
              <w:numPr>
                <w:ilvl w:val="0"/>
                <w:numId w:val="0"/>
              </w:numPr>
              <w:spacing w:line="240" w:lineRule="auto"/>
              <w:jc w:val="left"/>
              <w:rPr>
                <w:sz w:val="26"/>
                <w:szCs w:val="26"/>
              </w:rPr>
            </w:pPr>
            <w:r w:rsidRPr="037D3044">
              <w:rPr>
                <w:i/>
                <w:iCs/>
                <w:sz w:val="26"/>
                <w:szCs w:val="26"/>
                <w:lang w:val="ru-RU" w:eastAsia="ru-RU"/>
              </w:rPr>
              <w:t>xs: string</w:t>
            </w:r>
          </w:p>
        </w:tc>
        <w:tc>
          <w:tcPr>
            <w:tcW w:w="198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37D3044" w:rsidP="037D3044" w:rsidRDefault="037D3044" w14:paraId="21D8A0CA" w14:textId="157E8A42">
            <w:pPr>
              <w:pStyle w:val="1b"/>
              <w:numPr>
                <w:ilvl w:val="0"/>
                <w:numId w:val="0"/>
              </w:numPr>
              <w:spacing w:line="240" w:lineRule="auto"/>
              <w:jc w:val="left"/>
              <w:rPr>
                <w:i/>
                <w:iCs/>
                <w:sz w:val="26"/>
                <w:szCs w:val="26"/>
                <w:lang w:val="ru-RU" w:eastAsia="ru-RU"/>
              </w:rPr>
            </w:pPr>
          </w:p>
        </w:tc>
      </w:tr>
      <w:tr w:rsidR="037D3044" w:rsidTr="2115D7A8" w14:paraId="1A3C15AC" w14:textId="77777777">
        <w:trPr>
          <w:cantSplit/>
        </w:trPr>
        <w:tc>
          <w:tcPr>
            <w:tcW w:w="55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37D3044" w:rsidP="4D135348" w:rsidRDefault="4D135348" w14:paraId="401F1818" w14:textId="0C10E2E0">
            <w:pPr>
              <w:spacing w:line="240" w:lineRule="auto"/>
              <w:jc w:val="center"/>
              <w:rPr>
                <w:i/>
                <w:iCs/>
                <w:sz w:val="26"/>
                <w:szCs w:val="26"/>
                <w:lang w:val="en-US"/>
              </w:rPr>
            </w:pPr>
            <w:r w:rsidRPr="4D135348">
              <w:rPr>
                <w:i/>
                <w:iCs/>
                <w:sz w:val="26"/>
                <w:szCs w:val="26"/>
                <w:lang w:val="en-US"/>
              </w:rPr>
              <w:t>10</w:t>
            </w:r>
          </w:p>
        </w:tc>
        <w:tc>
          <w:tcPr>
            <w:tcW w:w="220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37D3044" w:rsidP="037D3044" w:rsidRDefault="024CC88F" w14:paraId="104D9F54" w14:textId="05243626">
            <w:pPr>
              <w:pStyle w:val="afff5"/>
              <w:spacing w:line="240" w:lineRule="auto"/>
              <w:ind w:left="0"/>
              <w:jc w:val="left"/>
            </w:pPr>
            <w:r w:rsidRPr="024CC88F">
              <w:rPr>
                <w:rFonts w:ascii="Consolas" w:hAnsi="Consolas" w:eastAsia="Consolas" w:cs="Consolas"/>
                <w:color w:val="6A8759"/>
                <w:lang w:val="en-US"/>
              </w:rPr>
              <w:t>debt_summ</w:t>
            </w:r>
          </w:p>
        </w:tc>
        <w:tc>
          <w:tcPr>
            <w:tcW w:w="244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37D3044" w:rsidP="037D3044" w:rsidRDefault="024CC88F" w14:paraId="4CEF64F1" w14:textId="745BF055">
            <w:pPr>
              <w:pStyle w:val="afff5"/>
              <w:spacing w:line="240" w:lineRule="auto"/>
              <w:ind w:left="0"/>
              <w:jc w:val="left"/>
              <w:rPr>
                <w:i/>
                <w:iCs/>
                <w:sz w:val="26"/>
                <w:szCs w:val="26"/>
              </w:rPr>
            </w:pPr>
            <w:r w:rsidRPr="024CC88F">
              <w:rPr>
                <w:i/>
                <w:iCs/>
                <w:sz w:val="26"/>
                <w:szCs w:val="26"/>
              </w:rPr>
              <w:t>Сумма долга</w:t>
            </w:r>
          </w:p>
        </w:tc>
        <w:tc>
          <w:tcPr>
            <w:tcW w:w="101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37D3044" w:rsidP="037D3044" w:rsidRDefault="037D3044" w14:paraId="47D6B597" w14:textId="733925FB">
            <w:pPr>
              <w:pStyle w:val="afff5"/>
              <w:spacing w:line="240" w:lineRule="auto"/>
              <w:ind w:left="0"/>
              <w:jc w:val="center"/>
            </w:pPr>
            <w:r w:rsidRPr="037D3044">
              <w:rPr>
                <w:i/>
                <w:iCs/>
                <w:sz w:val="26"/>
                <w:szCs w:val="26"/>
              </w:rPr>
              <w:t>+</w:t>
            </w:r>
          </w:p>
        </w:tc>
        <w:tc>
          <w:tcPr>
            <w:tcW w:w="212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37D3044" w:rsidP="037D3044" w:rsidRDefault="037D3044" w14:paraId="0520E3C7" w14:textId="521B62D3">
            <w:pPr>
              <w:pStyle w:val="1b"/>
              <w:numPr>
                <w:ilvl w:val="0"/>
                <w:numId w:val="0"/>
              </w:numPr>
              <w:spacing w:line="240" w:lineRule="auto"/>
              <w:jc w:val="left"/>
              <w:rPr>
                <w:sz w:val="26"/>
                <w:szCs w:val="26"/>
              </w:rPr>
            </w:pPr>
            <w:r w:rsidRPr="037D3044">
              <w:rPr>
                <w:i/>
                <w:iCs/>
                <w:sz w:val="26"/>
                <w:szCs w:val="26"/>
                <w:lang w:val="ru-RU" w:eastAsia="ru-RU"/>
              </w:rPr>
              <w:t>xs: double</w:t>
            </w:r>
          </w:p>
        </w:tc>
        <w:tc>
          <w:tcPr>
            <w:tcW w:w="198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37D3044" w:rsidP="037D3044" w:rsidRDefault="037D3044" w14:paraId="7B68F749" w14:textId="642A0BC3">
            <w:pPr>
              <w:pStyle w:val="1b"/>
              <w:numPr>
                <w:ilvl w:val="0"/>
                <w:numId w:val="0"/>
              </w:numPr>
              <w:spacing w:line="240" w:lineRule="auto"/>
              <w:jc w:val="left"/>
              <w:rPr>
                <w:i/>
                <w:iCs/>
                <w:sz w:val="26"/>
                <w:szCs w:val="26"/>
                <w:lang w:val="ru-RU" w:eastAsia="ru-RU"/>
              </w:rPr>
            </w:pPr>
          </w:p>
        </w:tc>
      </w:tr>
      <w:tr w:rsidR="037D3044" w:rsidTr="2115D7A8" w14:paraId="1B7B6C3A" w14:textId="77777777">
        <w:trPr>
          <w:cantSplit/>
        </w:trPr>
        <w:tc>
          <w:tcPr>
            <w:tcW w:w="55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37D3044" w:rsidP="4D135348" w:rsidRDefault="4D135348" w14:paraId="7D508FD5" w14:textId="5CDAB25C">
            <w:pPr>
              <w:spacing w:line="240" w:lineRule="auto"/>
              <w:jc w:val="center"/>
              <w:rPr>
                <w:i/>
                <w:iCs/>
                <w:sz w:val="26"/>
                <w:szCs w:val="26"/>
                <w:lang w:val="en-US"/>
              </w:rPr>
            </w:pPr>
            <w:r w:rsidRPr="4D135348">
              <w:rPr>
                <w:i/>
                <w:iCs/>
                <w:sz w:val="26"/>
                <w:szCs w:val="26"/>
                <w:lang w:val="en-US"/>
              </w:rPr>
              <w:t>11</w:t>
            </w:r>
          </w:p>
        </w:tc>
        <w:tc>
          <w:tcPr>
            <w:tcW w:w="220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37D3044" w:rsidP="037D3044" w:rsidRDefault="024CC88F" w14:paraId="4DB9AF90" w14:textId="1DF4E388">
            <w:pPr>
              <w:pStyle w:val="afff5"/>
              <w:spacing w:line="240" w:lineRule="auto"/>
              <w:ind w:left="0"/>
              <w:jc w:val="left"/>
            </w:pPr>
            <w:r w:rsidRPr="024CC88F">
              <w:rPr>
                <w:rFonts w:ascii="Consolas" w:hAnsi="Consolas" w:eastAsia="Consolas" w:cs="Consolas"/>
                <w:color w:val="6A8759"/>
                <w:lang w:val="en-US"/>
              </w:rPr>
              <w:t>debt_period</w:t>
            </w:r>
          </w:p>
        </w:tc>
        <w:tc>
          <w:tcPr>
            <w:tcW w:w="244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37D3044" w:rsidP="037D3044" w:rsidRDefault="024CC88F" w14:paraId="16C026ED" w14:textId="522C0C2C">
            <w:pPr>
              <w:pStyle w:val="afff5"/>
              <w:spacing w:line="240" w:lineRule="auto"/>
              <w:ind w:left="0"/>
              <w:jc w:val="left"/>
              <w:rPr>
                <w:i/>
                <w:iCs/>
                <w:sz w:val="26"/>
                <w:szCs w:val="26"/>
              </w:rPr>
            </w:pPr>
            <w:r w:rsidRPr="024CC88F">
              <w:rPr>
                <w:i/>
                <w:iCs/>
                <w:sz w:val="26"/>
                <w:szCs w:val="26"/>
              </w:rPr>
              <w:t>Период задолженности</w:t>
            </w:r>
          </w:p>
        </w:tc>
        <w:tc>
          <w:tcPr>
            <w:tcW w:w="101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37D3044" w:rsidP="037D3044" w:rsidRDefault="024CC88F" w14:paraId="213F8B40" w14:textId="54CA97DF">
            <w:pPr>
              <w:pStyle w:val="afff5"/>
              <w:spacing w:line="240" w:lineRule="auto"/>
              <w:ind w:left="0"/>
              <w:jc w:val="center"/>
              <w:rPr>
                <w:i/>
                <w:iCs/>
                <w:sz w:val="26"/>
                <w:szCs w:val="26"/>
              </w:rPr>
            </w:pPr>
            <w:r w:rsidRPr="024CC88F">
              <w:rPr>
                <w:i/>
                <w:iCs/>
                <w:sz w:val="26"/>
                <w:szCs w:val="26"/>
              </w:rPr>
              <w:t>+</w:t>
            </w:r>
          </w:p>
        </w:tc>
        <w:tc>
          <w:tcPr>
            <w:tcW w:w="212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37D3044" w:rsidP="037D3044" w:rsidRDefault="037D3044" w14:paraId="17298AF4" w14:textId="5AEFA3DA">
            <w:pPr>
              <w:pStyle w:val="1b"/>
              <w:numPr>
                <w:ilvl w:val="0"/>
                <w:numId w:val="0"/>
              </w:numPr>
              <w:spacing w:line="240" w:lineRule="auto"/>
              <w:jc w:val="left"/>
              <w:rPr>
                <w:sz w:val="26"/>
                <w:szCs w:val="26"/>
              </w:rPr>
            </w:pPr>
            <w:r w:rsidRPr="037D3044">
              <w:rPr>
                <w:i/>
                <w:iCs/>
                <w:sz w:val="26"/>
                <w:szCs w:val="26"/>
                <w:lang w:val="ru-RU" w:eastAsia="ru-RU"/>
              </w:rPr>
              <w:t>xs: in</w:t>
            </w:r>
            <w:r w:rsidRPr="037D3044">
              <w:rPr>
                <w:sz w:val="26"/>
                <w:szCs w:val="26"/>
              </w:rPr>
              <w:t>teger</w:t>
            </w:r>
          </w:p>
        </w:tc>
        <w:tc>
          <w:tcPr>
            <w:tcW w:w="198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37D3044" w:rsidP="037D3044" w:rsidRDefault="037D3044" w14:paraId="0EECB249" w14:textId="164E5B5A">
            <w:pPr>
              <w:pStyle w:val="1b"/>
              <w:numPr>
                <w:ilvl w:val="0"/>
                <w:numId w:val="0"/>
              </w:numPr>
              <w:spacing w:line="240" w:lineRule="auto"/>
              <w:jc w:val="left"/>
              <w:rPr>
                <w:i/>
                <w:iCs/>
                <w:sz w:val="26"/>
                <w:szCs w:val="26"/>
                <w:lang w:val="ru-RU" w:eastAsia="ru-RU"/>
              </w:rPr>
            </w:pPr>
          </w:p>
        </w:tc>
      </w:tr>
      <w:tr w:rsidR="4D135348" w:rsidTr="2115D7A8" w14:paraId="6FB9CD11" w14:textId="77777777">
        <w:trPr>
          <w:cantSplit/>
        </w:trPr>
        <w:tc>
          <w:tcPr>
            <w:tcW w:w="55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4D135348" w:rsidP="4D135348" w:rsidRDefault="5D5C3610" w14:paraId="451FA1B9" w14:textId="614228EE">
            <w:pPr>
              <w:spacing w:line="240" w:lineRule="auto"/>
              <w:jc w:val="center"/>
              <w:rPr>
                <w:i/>
                <w:iCs/>
                <w:sz w:val="26"/>
                <w:szCs w:val="26"/>
                <w:lang w:val="en-US"/>
              </w:rPr>
            </w:pPr>
            <w:r w:rsidRPr="2115D7A8" w:rsidR="2115D7A8">
              <w:rPr>
                <w:i w:val="1"/>
                <w:iCs w:val="1"/>
                <w:sz w:val="26"/>
                <w:szCs w:val="26"/>
                <w:lang w:val="en-US"/>
              </w:rPr>
              <w:t>12</w:t>
            </w:r>
          </w:p>
        </w:tc>
        <w:tc>
          <w:tcPr>
            <w:tcW w:w="220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4D135348" w:rsidP="4D135348" w:rsidRDefault="4D135348" w14:paraId="2AB92560" w14:textId="473CED8B">
            <w:pPr>
              <w:pStyle w:val="afff5"/>
              <w:spacing w:line="240" w:lineRule="auto"/>
              <w:ind w:left="0"/>
              <w:jc w:val="left"/>
              <w:rPr>
                <w:rFonts w:ascii="Consolas" w:hAnsi="Consolas" w:eastAsia="Consolas" w:cs="Consolas"/>
                <w:color w:val="6A8759"/>
                <w:lang w:val="en-US"/>
              </w:rPr>
            </w:pPr>
            <w:r w:rsidRPr="4D135348">
              <w:rPr>
                <w:rFonts w:ascii="Consolas" w:hAnsi="Consolas" w:eastAsia="Consolas" w:cs="Consolas"/>
                <w:color w:val="6A8759"/>
                <w:lang w:val="en-US"/>
              </w:rPr>
              <w:t>org_name</w:t>
            </w:r>
          </w:p>
        </w:tc>
        <w:tc>
          <w:tcPr>
            <w:tcW w:w="244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4D135348" w:rsidP="4D135348" w:rsidRDefault="4D135348" w14:paraId="12DE1223" w14:textId="75DC815A">
            <w:pPr>
              <w:spacing w:after="200" w:line="240" w:lineRule="auto"/>
              <w:rPr>
                <w:rFonts w:ascii="Times New Roman Полужирный" w:hAnsi="Times New Roman Полужирный" w:eastAsia="Times New Roman Полужирный" w:cs="Times New Roman Полужирный"/>
                <w:i/>
                <w:iCs/>
                <w:sz w:val="26"/>
                <w:szCs w:val="26"/>
              </w:rPr>
            </w:pPr>
            <w:r w:rsidRPr="4D135348">
              <w:rPr>
                <w:rFonts w:ascii="Times New Roman Полужирный" w:hAnsi="Times New Roman Полужирный" w:eastAsia="Times New Roman Полужирный" w:cs="Times New Roman Полужирный"/>
                <w:i/>
                <w:iCs/>
                <w:sz w:val="26"/>
                <w:szCs w:val="26"/>
              </w:rPr>
              <w:t>Организация, к которой относится задолженность</w:t>
            </w:r>
          </w:p>
          <w:p w:rsidR="4D135348" w:rsidP="4D135348" w:rsidRDefault="4D135348" w14:paraId="63B53EC0" w14:textId="51D397AA">
            <w:pPr>
              <w:pStyle w:val="afff5"/>
              <w:spacing w:line="240" w:lineRule="auto"/>
              <w:jc w:val="left"/>
              <w:rPr>
                <w:i/>
                <w:iCs/>
                <w:sz w:val="26"/>
                <w:szCs w:val="26"/>
              </w:rPr>
            </w:pPr>
          </w:p>
        </w:tc>
        <w:tc>
          <w:tcPr>
            <w:tcW w:w="101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4D135348" w:rsidP="4D135348" w:rsidRDefault="4D135348" w14:paraId="07777CB8" w14:textId="4DF05AD2">
            <w:pPr>
              <w:pStyle w:val="afff5"/>
              <w:spacing w:line="240" w:lineRule="auto"/>
              <w:ind w:left="0"/>
              <w:jc w:val="center"/>
            </w:pPr>
            <w:r w:rsidRPr="4D135348">
              <w:rPr>
                <w:i/>
                <w:iCs/>
                <w:sz w:val="26"/>
                <w:szCs w:val="26"/>
              </w:rPr>
              <w:t>-</w:t>
            </w:r>
          </w:p>
        </w:tc>
        <w:tc>
          <w:tcPr>
            <w:tcW w:w="212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4D135348" w:rsidP="4D135348" w:rsidRDefault="4D135348" w14:paraId="08EEDF01" w14:textId="7CD3E7F3">
            <w:pPr>
              <w:pStyle w:val="1b"/>
              <w:numPr>
                <w:ilvl w:val="0"/>
                <w:numId w:val="0"/>
              </w:numPr>
              <w:spacing w:line="240" w:lineRule="auto"/>
              <w:jc w:val="left"/>
              <w:rPr>
                <w:sz w:val="26"/>
                <w:szCs w:val="26"/>
              </w:rPr>
            </w:pPr>
            <w:r w:rsidRPr="4D135348">
              <w:rPr>
                <w:i/>
                <w:iCs/>
                <w:sz w:val="26"/>
                <w:szCs w:val="26"/>
                <w:lang w:val="ru-RU" w:eastAsia="ru-RU"/>
              </w:rPr>
              <w:t>xs: string</w:t>
            </w:r>
          </w:p>
        </w:tc>
        <w:tc>
          <w:tcPr>
            <w:tcW w:w="198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4D135348" w:rsidP="5D5C3610" w:rsidRDefault="4D135348" w14:paraId="29F48EA8" w14:textId="727AFA64">
            <w:pPr>
              <w:pStyle w:val="1b"/>
              <w:numPr>
                <w:numId w:val="0"/>
              </w:numPr>
              <w:spacing w:line="240" w:lineRule="auto"/>
              <w:jc w:val="left"/>
              <w:rPr>
                <w:i/>
                <w:iCs/>
                <w:sz w:val="26"/>
                <w:szCs w:val="26"/>
                <w:lang w:val="ru-RU" w:eastAsia="ru-RU"/>
              </w:rPr>
            </w:pPr>
          </w:p>
          <w:p w:rsidR="4D135348" w:rsidP="5D5C3610" w:rsidRDefault="4D135348" w14:paraId="693727E6" w14:textId="4483CA2B">
            <w:pPr>
              <w:pStyle w:val="1b"/>
              <w:numPr>
                <w:numId w:val="0"/>
              </w:numPr>
              <w:spacing w:line="240" w:lineRule="auto"/>
              <w:jc w:val="left"/>
              <w:rPr>
                <w:i/>
                <w:iCs/>
                <w:sz w:val="26"/>
                <w:szCs w:val="26"/>
                <w:lang w:val="ru-RU" w:eastAsia="ru-RU"/>
              </w:rPr>
            </w:pPr>
          </w:p>
        </w:tc>
      </w:tr>
    </w:tbl>
    <w:p w:rsidRPr="00F72120" w:rsidR="00E15C06" w:rsidP="00BB52F3" w:rsidRDefault="00E15C06" w14:paraId="567DF114" w14:textId="77777777">
      <w:pPr>
        <w:pStyle w:val="23"/>
        <w:numPr>
          <w:ilvl w:val="2"/>
          <w:numId w:val="9"/>
        </w:numPr>
        <w:spacing w:before="120" w:after="120" w:line="240" w:lineRule="auto"/>
        <w:ind w:firstLine="567"/>
        <w:rPr>
          <w:sz w:val="26"/>
          <w:szCs w:val="26"/>
        </w:rPr>
      </w:pPr>
      <w:bookmarkStart w:name="_Toc59764004" w:id="14"/>
      <w:r w:rsidRPr="00F72120">
        <w:rPr>
          <w:sz w:val="26"/>
          <w:szCs w:val="26"/>
        </w:rPr>
        <w:t>Описание</w:t>
      </w:r>
      <w:r w:rsidRPr="00EB3174">
        <w:rPr>
          <w:sz w:val="26"/>
          <w:szCs w:val="26"/>
        </w:rPr>
        <w:t xml:space="preserve"> основных</w:t>
      </w:r>
      <w:r w:rsidRPr="00F72120">
        <w:rPr>
          <w:sz w:val="26"/>
          <w:szCs w:val="26"/>
        </w:rPr>
        <w:t xml:space="preserve"> выходных параметров</w:t>
      </w:r>
      <w:bookmarkEnd w:id="14"/>
    </w:p>
    <w:p w:rsidRPr="00EB3174" w:rsidR="00E15C06" w:rsidP="00D93ED8" w:rsidRDefault="00E15C06" w14:paraId="6C9774AB" w14:textId="77777777">
      <w:pPr>
        <w:pStyle w:val="aff2"/>
        <w:ind w:firstLine="567"/>
        <w:rPr>
          <w:b/>
          <w:sz w:val="26"/>
          <w:szCs w:val="26"/>
          <w:lang w:val="ru-RU"/>
        </w:rPr>
      </w:pPr>
      <w:r w:rsidRPr="00EB3174">
        <w:rPr>
          <w:b/>
          <w:sz w:val="26"/>
          <w:szCs w:val="26"/>
          <w:lang w:val="ru-RU"/>
        </w:rPr>
        <w:t>Выходные данные:</w:t>
      </w:r>
    </w:p>
    <w:tbl>
      <w:tblPr>
        <w:tblW w:w="10324" w:type="dxa"/>
        <w:tblInd w:w="-10" w:type="dxa"/>
        <w:tblLayout w:type="fixed"/>
        <w:tblLook w:val="0000" w:firstRow="0" w:lastRow="0" w:firstColumn="0" w:lastColumn="0" w:noHBand="0" w:noVBand="0"/>
      </w:tblPr>
      <w:tblGrid>
        <w:gridCol w:w="402"/>
        <w:gridCol w:w="2126"/>
        <w:gridCol w:w="1559"/>
        <w:gridCol w:w="2127"/>
        <w:gridCol w:w="2161"/>
        <w:gridCol w:w="1949"/>
      </w:tblGrid>
      <w:tr w:rsidRPr="00F72120" w:rsidR="00E15C06" w:rsidTr="037D3044" w14:paraId="73541FC4" w14:textId="77777777">
        <w:tc>
          <w:tcPr>
            <w:tcW w:w="40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vAlign w:val="center"/>
          </w:tcPr>
          <w:p w:rsidRPr="00F72120" w:rsidR="00E15C06" w:rsidRDefault="00E15C06" w14:paraId="595C7A58" w14:textId="77777777">
            <w:pPr>
              <w:pStyle w:val="afd"/>
              <w:rPr>
                <w:sz w:val="26"/>
                <w:szCs w:val="26"/>
              </w:rPr>
            </w:pPr>
            <w:r w:rsidRPr="00F72120">
              <w:rPr>
                <w:sz w:val="26"/>
                <w:szCs w:val="26"/>
              </w:rPr>
              <w:t>№</w:t>
            </w:r>
          </w:p>
        </w:tc>
        <w:tc>
          <w:tcPr>
            <w:tcW w:w="212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vAlign w:val="center"/>
          </w:tcPr>
          <w:p w:rsidRPr="00F72120" w:rsidR="00E15C06" w:rsidRDefault="00E15C06" w14:paraId="6D36E11B" w14:textId="77777777">
            <w:pPr>
              <w:pStyle w:val="afd"/>
              <w:rPr>
                <w:sz w:val="26"/>
                <w:szCs w:val="26"/>
              </w:rPr>
            </w:pPr>
            <w:r w:rsidRPr="00F72120">
              <w:rPr>
                <w:sz w:val="26"/>
                <w:szCs w:val="26"/>
              </w:rPr>
              <w:t xml:space="preserve">Код параметра </w:t>
            </w:r>
          </w:p>
        </w:tc>
        <w:tc>
          <w:tcPr>
            <w:tcW w:w="15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vAlign w:val="center"/>
          </w:tcPr>
          <w:p w:rsidRPr="00F72120" w:rsidR="00E15C06" w:rsidRDefault="00E15C06" w14:paraId="7FB54E7A" w14:textId="77777777">
            <w:pPr>
              <w:pStyle w:val="afd"/>
              <w:rPr>
                <w:sz w:val="26"/>
                <w:szCs w:val="26"/>
              </w:rPr>
            </w:pPr>
            <w:r w:rsidRPr="00F72120">
              <w:rPr>
                <w:sz w:val="26"/>
                <w:szCs w:val="26"/>
              </w:rPr>
              <w:t xml:space="preserve">Описание параметра </w:t>
            </w:r>
          </w:p>
        </w:tc>
        <w:tc>
          <w:tcPr>
            <w:tcW w:w="212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vAlign w:val="center"/>
          </w:tcPr>
          <w:p w:rsidRPr="00F72120" w:rsidR="00E15C06" w:rsidRDefault="00E15C06" w14:paraId="4CC695D3" w14:textId="77777777">
            <w:pPr>
              <w:pStyle w:val="afd"/>
              <w:rPr>
                <w:sz w:val="26"/>
                <w:szCs w:val="26"/>
              </w:rPr>
            </w:pPr>
            <w:r w:rsidRPr="00F72120">
              <w:rPr>
                <w:sz w:val="26"/>
                <w:szCs w:val="26"/>
              </w:rPr>
              <w:t xml:space="preserve">Обязательность </w:t>
            </w:r>
          </w:p>
        </w:tc>
        <w:tc>
          <w:tcPr>
            <w:tcW w:w="216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vAlign w:val="center"/>
          </w:tcPr>
          <w:p w:rsidRPr="00F72120" w:rsidR="00E15C06" w:rsidRDefault="00E15C06" w14:paraId="14EC92BE" w14:textId="77777777">
            <w:pPr>
              <w:pStyle w:val="afd"/>
              <w:rPr>
                <w:sz w:val="26"/>
                <w:szCs w:val="26"/>
              </w:rPr>
            </w:pPr>
            <w:r w:rsidRPr="00F72120">
              <w:rPr>
                <w:sz w:val="26"/>
                <w:szCs w:val="26"/>
              </w:rPr>
              <w:t xml:space="preserve">Способ заполнения/Тип </w:t>
            </w:r>
          </w:p>
        </w:tc>
        <w:tc>
          <w:tcPr>
            <w:tcW w:w="194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vAlign w:val="center"/>
          </w:tcPr>
          <w:p w:rsidRPr="00F72120" w:rsidR="00E15C06" w:rsidRDefault="00E15C06" w14:paraId="2F93B4B4" w14:textId="77777777">
            <w:pPr>
              <w:pStyle w:val="afd"/>
              <w:rPr>
                <w:sz w:val="26"/>
                <w:szCs w:val="26"/>
              </w:rPr>
            </w:pPr>
            <w:r w:rsidRPr="00F72120">
              <w:rPr>
                <w:sz w:val="26"/>
                <w:szCs w:val="26"/>
              </w:rPr>
              <w:t xml:space="preserve">Комментарий </w:t>
            </w:r>
          </w:p>
        </w:tc>
      </w:tr>
      <w:tr w:rsidRPr="00F72120" w:rsidR="00E15C06" w:rsidTr="037D3044" w14:paraId="66F43C0C" w14:textId="77777777">
        <w:tc>
          <w:tcPr>
            <w:tcW w:w="40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vAlign w:val="center"/>
          </w:tcPr>
          <w:p w:rsidRPr="00F72120" w:rsidR="00E15C06" w:rsidP="005A188A" w:rsidRDefault="00E15C06" w14:paraId="56B20A0C" w14:textId="77777777">
            <w:pPr>
              <w:widowControl/>
              <w:spacing w:line="240" w:lineRule="auto"/>
              <w:jc w:val="center"/>
              <w:textAlignment w:val="auto"/>
              <w:rPr>
                <w:sz w:val="26"/>
                <w:szCs w:val="26"/>
              </w:rPr>
            </w:pPr>
            <w:r w:rsidRPr="00F72120">
              <w:rPr>
                <w:i/>
                <w:sz w:val="26"/>
                <w:szCs w:val="26"/>
                <w:lang w:val="en-US"/>
              </w:rPr>
              <w:t>1</w:t>
            </w:r>
          </w:p>
        </w:tc>
        <w:tc>
          <w:tcPr>
            <w:tcW w:w="212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vAlign w:val="center"/>
          </w:tcPr>
          <w:p w:rsidRPr="00F72120" w:rsidR="00E15C06" w:rsidP="037D3044" w:rsidRDefault="037D3044" w14:paraId="41FCCF94" w14:textId="73D64720">
            <w:pPr>
              <w:pStyle w:val="afff5"/>
              <w:spacing w:line="240" w:lineRule="auto"/>
              <w:ind w:left="0"/>
              <w:jc w:val="left"/>
            </w:pPr>
            <w:r w:rsidRPr="037D3044">
              <w:rPr>
                <w:i/>
                <w:iCs/>
                <w:sz w:val="26"/>
                <w:szCs w:val="26"/>
                <w:lang w:val="en-US"/>
              </w:rPr>
              <w:t>code</w:t>
            </w:r>
          </w:p>
        </w:tc>
        <w:tc>
          <w:tcPr>
            <w:tcW w:w="15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vAlign w:val="center"/>
          </w:tcPr>
          <w:p w:rsidRPr="00F72120" w:rsidR="00E15C06" w:rsidP="037D3044" w:rsidRDefault="037D3044" w14:paraId="484BEF6D" w14:textId="41D47AB6">
            <w:pPr>
              <w:pStyle w:val="afff5"/>
              <w:spacing w:line="240" w:lineRule="auto"/>
              <w:ind w:left="0"/>
              <w:jc w:val="left"/>
            </w:pPr>
            <w:r w:rsidRPr="037D3044">
              <w:rPr>
                <w:i/>
                <w:iCs/>
                <w:sz w:val="26"/>
                <w:szCs w:val="26"/>
              </w:rPr>
              <w:t>Код ответа</w:t>
            </w:r>
          </w:p>
        </w:tc>
        <w:tc>
          <w:tcPr>
            <w:tcW w:w="212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vAlign w:val="center"/>
          </w:tcPr>
          <w:p w:rsidRPr="00F72120" w:rsidR="00E15C06" w:rsidP="037D3044" w:rsidRDefault="037D3044" w14:paraId="6A09E912" w14:textId="75C4D065">
            <w:pPr>
              <w:pStyle w:val="afff5"/>
              <w:spacing w:line="240" w:lineRule="auto"/>
              <w:ind w:left="0"/>
              <w:jc w:val="center"/>
            </w:pPr>
            <w:r w:rsidRPr="037D3044">
              <w:rPr>
                <w:i/>
                <w:iCs/>
                <w:sz w:val="26"/>
                <w:szCs w:val="26"/>
                <w:lang w:val="en-US"/>
              </w:rPr>
              <w:t>+</w:t>
            </w:r>
          </w:p>
        </w:tc>
        <w:tc>
          <w:tcPr>
            <w:tcW w:w="216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vAlign w:val="center"/>
          </w:tcPr>
          <w:p w:rsidRPr="00F72120" w:rsidR="00E15C06" w:rsidP="037D3044" w:rsidRDefault="037D3044" w14:paraId="29BB0065" w14:textId="6D7ABFB2">
            <w:pPr>
              <w:pStyle w:val="1b"/>
              <w:numPr>
                <w:ilvl w:val="0"/>
                <w:numId w:val="0"/>
              </w:numPr>
              <w:spacing w:line="240" w:lineRule="auto"/>
              <w:ind w:left="56"/>
              <w:jc w:val="left"/>
              <w:rPr>
                <w:i/>
                <w:iCs/>
                <w:sz w:val="26"/>
                <w:szCs w:val="26"/>
                <w:lang w:val="ru-RU" w:eastAsia="ru-RU"/>
              </w:rPr>
            </w:pPr>
            <w:r w:rsidRPr="037D3044">
              <w:rPr>
                <w:i/>
                <w:iCs/>
                <w:sz w:val="26"/>
                <w:szCs w:val="26"/>
                <w:lang w:val="ru-RU" w:eastAsia="ru-RU"/>
              </w:rPr>
              <w:t>xs: integer</w:t>
            </w:r>
          </w:p>
        </w:tc>
        <w:tc>
          <w:tcPr>
            <w:tcW w:w="194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vAlign w:val="center"/>
          </w:tcPr>
          <w:p w:rsidRPr="00F72120" w:rsidR="00E15C06" w:rsidP="005A188A" w:rsidRDefault="00E15C06" w14:paraId="34FF1C98" w14:textId="77777777">
            <w:pPr>
              <w:pStyle w:val="afff5"/>
              <w:snapToGrid w:val="0"/>
              <w:spacing w:line="240" w:lineRule="auto"/>
              <w:ind w:left="0"/>
              <w:jc w:val="left"/>
              <w:rPr>
                <w:i/>
                <w:sz w:val="26"/>
                <w:szCs w:val="26"/>
              </w:rPr>
            </w:pPr>
          </w:p>
        </w:tc>
      </w:tr>
      <w:tr w:rsidRPr="00F72120" w:rsidR="00E15C06" w:rsidTr="037D3044" w14:paraId="59C53281" w14:textId="77777777">
        <w:tc>
          <w:tcPr>
            <w:tcW w:w="402" w:type="dxa"/>
            <w:tcBorders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vAlign w:val="center"/>
          </w:tcPr>
          <w:p w:rsidRPr="00F72120" w:rsidR="00E15C06" w:rsidP="005A188A" w:rsidRDefault="00E15C06" w14:paraId="18F999B5" w14:textId="77777777">
            <w:pPr>
              <w:widowControl/>
              <w:spacing w:line="240" w:lineRule="auto"/>
              <w:jc w:val="center"/>
              <w:textAlignment w:val="auto"/>
              <w:rPr>
                <w:sz w:val="26"/>
                <w:szCs w:val="26"/>
              </w:rPr>
            </w:pPr>
            <w:r w:rsidRPr="00F72120">
              <w:rPr>
                <w:i/>
                <w:sz w:val="26"/>
                <w:szCs w:val="26"/>
                <w:lang w:val="en-US"/>
              </w:rPr>
              <w:t>2</w:t>
            </w:r>
          </w:p>
        </w:tc>
        <w:tc>
          <w:tcPr>
            <w:tcW w:w="2126" w:type="dxa"/>
            <w:tcBorders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vAlign w:val="center"/>
          </w:tcPr>
          <w:p w:rsidRPr="00F72120" w:rsidR="00E15C06" w:rsidP="037D3044" w:rsidRDefault="037D3044" w14:paraId="2350452A" w14:textId="4219F5BA">
            <w:pPr>
              <w:pStyle w:val="afff5"/>
              <w:spacing w:line="240" w:lineRule="auto"/>
              <w:ind w:left="0"/>
              <w:jc w:val="left"/>
            </w:pPr>
            <w:r w:rsidRPr="037D3044">
              <w:rPr>
                <w:i/>
                <w:iCs/>
                <w:sz w:val="26"/>
                <w:szCs w:val="26"/>
                <w:lang w:val="en-US"/>
              </w:rPr>
              <w:t>name</w:t>
            </w:r>
          </w:p>
        </w:tc>
        <w:tc>
          <w:tcPr>
            <w:tcW w:w="1559" w:type="dxa"/>
            <w:tcBorders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vAlign w:val="center"/>
          </w:tcPr>
          <w:p w:rsidRPr="00F72120" w:rsidR="00E15C06" w:rsidP="037D3044" w:rsidRDefault="037D3044" w14:paraId="3AFDA86D" w14:textId="500F1493">
            <w:pPr>
              <w:pStyle w:val="afff5"/>
              <w:spacing w:line="240" w:lineRule="auto"/>
              <w:ind w:left="0"/>
              <w:jc w:val="left"/>
            </w:pPr>
            <w:r w:rsidRPr="037D3044">
              <w:rPr>
                <w:i/>
                <w:iCs/>
                <w:sz w:val="26"/>
                <w:szCs w:val="26"/>
              </w:rPr>
              <w:t>Текстовое сообщение</w:t>
            </w:r>
          </w:p>
        </w:tc>
        <w:tc>
          <w:tcPr>
            <w:tcW w:w="2127" w:type="dxa"/>
            <w:tcBorders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vAlign w:val="center"/>
          </w:tcPr>
          <w:p w:rsidRPr="00F72120" w:rsidR="00E15C06" w:rsidP="037D3044" w:rsidRDefault="037D3044" w14:paraId="33E67AC6" w14:textId="79D11A8B">
            <w:pPr>
              <w:pStyle w:val="afff5"/>
              <w:spacing w:line="240" w:lineRule="auto"/>
              <w:ind w:left="0"/>
              <w:jc w:val="center"/>
              <w:rPr>
                <w:i/>
                <w:iCs/>
                <w:sz w:val="26"/>
                <w:szCs w:val="26"/>
                <w:lang w:val="en-US"/>
              </w:rPr>
            </w:pPr>
            <w:r w:rsidRPr="037D3044">
              <w:rPr>
                <w:i/>
                <w:iCs/>
                <w:sz w:val="26"/>
                <w:szCs w:val="26"/>
                <w:lang w:val="en-US"/>
              </w:rPr>
              <w:t>+</w:t>
            </w:r>
          </w:p>
        </w:tc>
        <w:tc>
          <w:tcPr>
            <w:tcW w:w="2161" w:type="dxa"/>
            <w:tcBorders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vAlign w:val="center"/>
          </w:tcPr>
          <w:p w:rsidRPr="00F72120" w:rsidR="00E15C06" w:rsidP="005A188A" w:rsidRDefault="00E15C06" w14:paraId="5AC24C25" w14:textId="77777777">
            <w:pPr>
              <w:pStyle w:val="1b"/>
              <w:numPr>
                <w:ilvl w:val="0"/>
                <w:numId w:val="0"/>
              </w:numPr>
              <w:spacing w:line="240" w:lineRule="auto"/>
              <w:ind w:left="56"/>
              <w:jc w:val="left"/>
              <w:rPr>
                <w:sz w:val="26"/>
                <w:szCs w:val="26"/>
              </w:rPr>
            </w:pPr>
            <w:r w:rsidRPr="00F72120">
              <w:rPr>
                <w:i/>
                <w:sz w:val="26"/>
                <w:szCs w:val="26"/>
                <w:lang w:val="ru-RU" w:eastAsia="ru-RU"/>
              </w:rPr>
              <w:t>xs: string</w:t>
            </w:r>
          </w:p>
        </w:tc>
        <w:tc>
          <w:tcPr>
            <w:tcW w:w="1949" w:type="dxa"/>
            <w:tcBorders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vAlign w:val="center"/>
          </w:tcPr>
          <w:p w:rsidRPr="00F72120" w:rsidR="00E15C06" w:rsidP="005A188A" w:rsidRDefault="00E15C06" w14:paraId="6D072C0D" w14:textId="77777777">
            <w:pPr>
              <w:pStyle w:val="afff5"/>
              <w:snapToGrid w:val="0"/>
              <w:spacing w:line="240" w:lineRule="auto"/>
              <w:ind w:left="0"/>
              <w:jc w:val="left"/>
              <w:rPr>
                <w:i/>
                <w:sz w:val="26"/>
                <w:szCs w:val="26"/>
              </w:rPr>
            </w:pPr>
          </w:p>
        </w:tc>
      </w:tr>
    </w:tbl>
    <w:p w:rsidR="037D3044" w:rsidRDefault="037D3044" w14:paraId="56222439" w14:textId="0BF8E14D"/>
    <w:p w:rsidRPr="00F72120" w:rsidR="00E15C06" w:rsidRDefault="00E15C06" w14:paraId="0F3CABC7" w14:textId="77777777">
      <w:pPr>
        <w:pStyle w:val="aff2"/>
        <w:ind w:firstLine="0"/>
        <w:rPr>
          <w:i/>
          <w:sz w:val="26"/>
          <w:szCs w:val="26"/>
        </w:rPr>
      </w:pPr>
    </w:p>
    <w:p w:rsidR="4D135348" w:rsidP="4D135348" w:rsidRDefault="5D5C3610" w14:paraId="4B41C3E7" w14:textId="0D7195D3">
      <w:pPr>
        <w:pStyle w:val="2"/>
        <w:numPr>
          <w:ilvl w:val="2"/>
          <w:numId w:val="9"/>
        </w:numPr>
        <w:rPr>
          <w:sz w:val="26"/>
          <w:szCs w:val="26"/>
        </w:rPr>
      </w:pPr>
      <w:bookmarkStart w:name="_Toc59764005" w:id="15"/>
      <w:r w:rsidRPr="2115D7A8" w:rsidR="2115D7A8">
        <w:rPr>
          <w:sz w:val="24"/>
          <w:szCs w:val="24"/>
          <w:lang w:val="ru-RU"/>
        </w:rPr>
        <w:t>Справочник статусов результата обработки заявки</w:t>
      </w:r>
      <w:bookmarkEnd w:id="15"/>
    </w:p>
    <w:p w:rsidR="4D135348" w:rsidP="4D135348" w:rsidRDefault="4D135348" w14:paraId="4DBC7663" w14:textId="124696A6"/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115"/>
        <w:gridCol w:w="8182"/>
      </w:tblGrid>
      <w:tr w:rsidR="4D135348" w:rsidTr="2115D7A8" w14:paraId="4D047370" w14:textId="77777777">
        <w:tc>
          <w:tcPr>
            <w:tcW w:w="21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4D135348" w:rsidP="4D135348" w:rsidRDefault="5D5C3610" w14:paraId="11F2F358" w14:textId="5A0029A2">
            <w:pPr>
              <w:pStyle w:val="afd"/>
              <w:rPr>
                <w:bCs/>
              </w:rPr>
            </w:pPr>
            <w:r w:rsidR="2115D7A8">
              <w:rPr/>
              <w:t>Код статуса</w:t>
            </w:r>
          </w:p>
        </w:tc>
        <w:tc>
          <w:tcPr>
            <w:tcW w:w="8182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</w:tcPr>
          <w:p w:rsidR="4D135348" w:rsidP="4D135348" w:rsidRDefault="5D5C3610" w14:paraId="29F1B23A" w14:textId="5B8132A1">
            <w:pPr>
              <w:pStyle w:val="afd"/>
              <w:rPr>
                <w:bCs/>
              </w:rPr>
            </w:pPr>
            <w:r w:rsidR="2115D7A8">
              <w:rPr/>
              <w:t>Описание</w:t>
            </w:r>
          </w:p>
        </w:tc>
      </w:tr>
      <w:tr w:rsidR="4D135348" w:rsidTr="2115D7A8" w14:paraId="1665E84A" w14:textId="77777777">
        <w:tc>
          <w:tcPr>
            <w:tcW w:w="2115" w:type="dxa"/>
            <w:tcBorders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4D135348" w:rsidP="4D135348" w:rsidRDefault="5D5C3610" w14:paraId="431DFFFD" w14:textId="30101D1E">
            <w:pPr>
              <w:spacing w:after="200" w:line="276" w:lineRule="auto"/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  <w:r w:rsidRPr="2115D7A8" w:rsidR="2115D7A8">
              <w:rPr>
                <w:rFonts w:ascii="Calibri" w:hAnsi="Calibri" w:eastAsia="Calibri" w:cs="Calibri"/>
                <w:sz w:val="22"/>
                <w:szCs w:val="22"/>
              </w:rPr>
              <w:t>0</w:t>
            </w:r>
          </w:p>
        </w:tc>
        <w:tc>
          <w:tcPr>
            <w:tcW w:w="8182" w:type="dxa"/>
            <w:tcBorders>
              <w:bottom w:val="single" w:color="auto" w:sz="6" w:space="0"/>
              <w:right w:val="single" w:color="auto" w:sz="6" w:space="0"/>
            </w:tcBorders>
            <w:tcMar/>
          </w:tcPr>
          <w:p w:rsidR="4D135348" w:rsidP="4D135348" w:rsidRDefault="5D5C3610" w14:paraId="128927E2" w14:textId="35E40A54">
            <w:pPr>
              <w:spacing w:after="200" w:line="240" w:lineRule="auto"/>
              <w:rPr>
                <w:rFonts w:ascii="Calibri" w:hAnsi="Calibri" w:eastAsia="Calibri" w:cs="Calibri"/>
                <w:sz w:val="22"/>
                <w:szCs w:val="22"/>
              </w:rPr>
            </w:pPr>
            <w:r w:rsidRPr="2115D7A8" w:rsidR="2115D7A8">
              <w:rPr>
                <w:rFonts w:ascii="Calibri" w:hAnsi="Calibri" w:eastAsia="Calibri" w:cs="Calibri"/>
                <w:sz w:val="22"/>
                <w:szCs w:val="22"/>
              </w:rPr>
              <w:t>Ошибка в запросе</w:t>
            </w:r>
          </w:p>
        </w:tc>
      </w:tr>
      <w:tr w:rsidR="4D135348" w:rsidTr="2115D7A8" w14:paraId="01C0A7B3" w14:textId="77777777">
        <w:tc>
          <w:tcPr>
            <w:tcW w:w="2115" w:type="dxa"/>
            <w:tcBorders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4D135348" w:rsidP="4D135348" w:rsidRDefault="5D5C3610" w14:paraId="02FF5A8B" w14:textId="1862DFE3">
            <w:pPr>
              <w:spacing w:after="200" w:line="276" w:lineRule="auto"/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  <w:r w:rsidRPr="2115D7A8" w:rsidR="2115D7A8">
              <w:rPr>
                <w:rFonts w:ascii="Calibri" w:hAnsi="Calibri" w:eastAsia="Calibri" w:cs="Calibri"/>
                <w:sz w:val="22"/>
                <w:szCs w:val="22"/>
              </w:rPr>
              <w:t>1</w:t>
            </w:r>
          </w:p>
        </w:tc>
        <w:tc>
          <w:tcPr>
            <w:tcW w:w="8182" w:type="dxa"/>
            <w:tcBorders>
              <w:bottom w:val="single" w:color="auto" w:sz="6" w:space="0"/>
              <w:right w:val="single" w:color="auto" w:sz="6" w:space="0"/>
            </w:tcBorders>
            <w:tcMar/>
          </w:tcPr>
          <w:p w:rsidR="4D135348" w:rsidP="4D135348" w:rsidRDefault="5D5C3610" w14:paraId="1F071BAB" w14:textId="5092A68D">
            <w:pPr>
              <w:spacing w:after="200" w:line="276" w:lineRule="auto"/>
              <w:rPr>
                <w:rFonts w:ascii="Calibri" w:hAnsi="Calibri" w:eastAsia="Calibri" w:cs="Calibri"/>
                <w:sz w:val="22"/>
                <w:szCs w:val="22"/>
              </w:rPr>
            </w:pPr>
            <w:r w:rsidRPr="2115D7A8" w:rsidR="2115D7A8">
              <w:rPr>
                <w:rFonts w:ascii="Calibri" w:hAnsi="Calibri" w:eastAsia="Calibri" w:cs="Calibri"/>
                <w:sz w:val="22"/>
                <w:szCs w:val="22"/>
              </w:rPr>
              <w:t>Запрос успешно обработан</w:t>
            </w:r>
          </w:p>
        </w:tc>
      </w:tr>
      <w:tr w:rsidR="4D135348" w:rsidTr="2115D7A8" w14:paraId="4B17C1C6" w14:textId="77777777">
        <w:tc>
          <w:tcPr>
            <w:tcW w:w="2115" w:type="dxa"/>
            <w:tcBorders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4D135348" w:rsidP="4D135348" w:rsidRDefault="5D5C3610" w14:paraId="567F24AC" w14:textId="6BA3B59D">
            <w:pPr>
              <w:spacing w:after="200" w:line="276" w:lineRule="auto"/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  <w:r w:rsidRPr="2115D7A8" w:rsidR="2115D7A8">
              <w:rPr>
                <w:rFonts w:ascii="Calibri" w:hAnsi="Calibri" w:eastAsia="Calibri" w:cs="Calibri"/>
                <w:sz w:val="22"/>
                <w:szCs w:val="22"/>
              </w:rPr>
              <w:t>5</w:t>
            </w:r>
          </w:p>
        </w:tc>
        <w:tc>
          <w:tcPr>
            <w:tcW w:w="8182" w:type="dxa"/>
            <w:tcBorders>
              <w:bottom w:val="single" w:color="auto" w:sz="6" w:space="0"/>
              <w:right w:val="single" w:color="auto" w:sz="6" w:space="0"/>
            </w:tcBorders>
            <w:tcMar/>
          </w:tcPr>
          <w:p w:rsidR="4D135348" w:rsidP="4D135348" w:rsidRDefault="5D5C3610" w14:paraId="19F6778A" w14:textId="7A30A24D">
            <w:pPr>
              <w:spacing w:after="200" w:line="276" w:lineRule="auto"/>
              <w:rPr>
                <w:rFonts w:ascii="Calibri" w:hAnsi="Calibri" w:eastAsia="Calibri" w:cs="Calibri"/>
                <w:sz w:val="22"/>
                <w:szCs w:val="22"/>
              </w:rPr>
            </w:pPr>
            <w:r w:rsidRPr="2115D7A8" w:rsidR="2115D7A8">
              <w:rPr>
                <w:rFonts w:ascii="Calibri" w:hAnsi="Calibri" w:eastAsia="Calibri" w:cs="Calibri"/>
                <w:sz w:val="22"/>
                <w:szCs w:val="22"/>
              </w:rPr>
              <w:t>Ошибка на стороне поставщика</w:t>
            </w:r>
          </w:p>
        </w:tc>
      </w:tr>
      <w:tr w:rsidR="4D135348" w:rsidTr="2115D7A8" w14:paraId="239D3BE6" w14:textId="77777777">
        <w:tc>
          <w:tcPr>
            <w:tcW w:w="2115" w:type="dxa"/>
            <w:tcBorders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4D135348" w:rsidP="4D135348" w:rsidRDefault="5D5C3610" w14:paraId="42BB914F" w14:textId="1AF0FF14">
            <w:pPr>
              <w:spacing w:after="200" w:line="276" w:lineRule="auto"/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  <w:r w:rsidRPr="2115D7A8" w:rsidR="2115D7A8">
              <w:rPr>
                <w:rFonts w:ascii="Calibri" w:hAnsi="Calibri" w:eastAsia="Calibri" w:cs="Calibri"/>
                <w:sz w:val="22"/>
                <w:szCs w:val="22"/>
              </w:rPr>
              <w:t>6</w:t>
            </w:r>
          </w:p>
        </w:tc>
        <w:tc>
          <w:tcPr>
            <w:tcW w:w="8182" w:type="dxa"/>
            <w:tcBorders>
              <w:bottom w:val="single" w:color="auto" w:sz="6" w:space="0"/>
              <w:right w:val="single" w:color="auto" w:sz="6" w:space="0"/>
            </w:tcBorders>
            <w:tcMar/>
          </w:tcPr>
          <w:p w:rsidR="4D135348" w:rsidP="4D135348" w:rsidRDefault="5D5C3610" w14:paraId="7138E60B" w14:textId="0D2D4446">
            <w:pPr>
              <w:spacing w:after="200" w:line="276" w:lineRule="auto"/>
              <w:rPr>
                <w:rFonts w:ascii="Calibri" w:hAnsi="Calibri" w:eastAsia="Calibri" w:cs="Calibri"/>
                <w:sz w:val="22"/>
                <w:szCs w:val="22"/>
              </w:rPr>
            </w:pPr>
            <w:r w:rsidRPr="2115D7A8" w:rsidR="2115D7A8">
              <w:rPr>
                <w:rFonts w:ascii="Calibri" w:hAnsi="Calibri" w:eastAsia="Calibri" w:cs="Calibri"/>
                <w:sz w:val="22"/>
                <w:szCs w:val="22"/>
              </w:rPr>
              <w:t>Адрес не найден</w:t>
            </w:r>
          </w:p>
        </w:tc>
      </w:tr>
    </w:tbl>
    <w:p w:rsidR="5D5C3610" w:rsidP="5D5C3610" w:rsidRDefault="5D5C3610" w14:paraId="19EB6F72" w14:textId="72CC0A0E">
      <w:pPr>
        <w:spacing w:after="200" w:line="276" w:lineRule="auto"/>
        <w:rPr>
          <w:rFonts w:ascii="Calibri" w:hAnsi="Calibri" w:eastAsia="Calibri" w:cs="Calibri"/>
          <w:sz w:val="22"/>
          <w:szCs w:val="22"/>
        </w:rPr>
      </w:pPr>
    </w:p>
    <w:p w:rsidRPr="00F72120" w:rsidR="00E15C06" w:rsidP="4D135348" w:rsidRDefault="4D135348" w14:paraId="15B059CE" w14:textId="77777777">
      <w:pPr>
        <w:pStyle w:val="33"/>
        <w:pageBreakBefore/>
        <w:numPr>
          <w:ilvl w:val="2"/>
          <w:numId w:val="9"/>
        </w:numPr>
        <w:spacing w:line="240" w:lineRule="auto"/>
        <w:ind w:firstLine="567"/>
        <w:rPr>
          <w:sz w:val="26"/>
        </w:rPr>
      </w:pPr>
      <w:bookmarkStart w:name="_Toc59764006" w:id="16"/>
      <w:r w:rsidRPr="4D135348">
        <w:rPr>
          <w:sz w:val="26"/>
        </w:rPr>
        <w:lastRenderedPageBreak/>
        <w:t>Контрольные примеры</w:t>
      </w:r>
      <w:bookmarkEnd w:id="16"/>
    </w:p>
    <w:p w:rsidRPr="005A188A" w:rsidR="00E15C06" w:rsidP="005A188A" w:rsidRDefault="00E15C06" w14:paraId="6D634B21" w14:textId="77777777">
      <w:pPr>
        <w:pStyle w:val="aff2"/>
        <w:ind w:firstLine="567"/>
        <w:rPr>
          <w:b/>
          <w:sz w:val="26"/>
          <w:szCs w:val="26"/>
          <w:lang w:val="ru-RU"/>
        </w:rPr>
      </w:pPr>
      <w:r w:rsidRPr="005A188A">
        <w:rPr>
          <w:b/>
          <w:sz w:val="26"/>
          <w:szCs w:val="26"/>
          <w:lang w:val="ru-RU"/>
        </w:rPr>
        <w:t>Запрос</w:t>
      </w:r>
    </w:p>
    <w:p w:rsidR="00E15C06" w:rsidRDefault="00E15C06" w14:paraId="5B08B5D1" w14:textId="77777777">
      <w:pPr>
        <w:pStyle w:val="aff2"/>
        <w:rPr>
          <w:b/>
          <w:color w:val="A6A6A6"/>
        </w:rPr>
      </w:pPr>
    </w:p>
    <w:tbl>
      <w:tblPr>
        <w:tblW w:w="0" w:type="auto"/>
        <w:tblInd w:w="675" w:type="dxa"/>
        <w:tblLayout w:type="fixed"/>
        <w:tblLook w:val="0000" w:firstRow="0" w:lastRow="0" w:firstColumn="0" w:lastColumn="0" w:noHBand="0" w:noVBand="0"/>
      </w:tblPr>
      <w:tblGrid>
        <w:gridCol w:w="9624"/>
      </w:tblGrid>
      <w:tr w:rsidR="00E15C06" w:rsidTr="024CC88F" w14:paraId="1CC4F430" w14:textId="77777777">
        <w:trPr>
          <w:trHeight w:val="5795"/>
        </w:trPr>
        <w:tc>
          <w:tcPr>
            <w:tcW w:w="962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2F2F2" w:themeFill="background1" w:themeFillShade="F2"/>
          </w:tcPr>
          <w:p w:rsidRPr="00203901" w:rsidR="00E15C06" w:rsidP="037D3044" w:rsidRDefault="037D3044" w14:paraId="436BAFBF" w14:textId="371FA95D">
            <w:pPr>
              <w:widowControl/>
              <w:autoSpaceDE w:val="0"/>
              <w:spacing w:line="240" w:lineRule="auto"/>
              <w:ind w:left="1482"/>
              <w:jc w:val="left"/>
              <w:textAlignment w:val="auto"/>
              <w:rPr>
                <w:rFonts w:ascii="Verdana" w:hAnsi="Verdana" w:cs="Verdana"/>
                <w:sz w:val="16"/>
                <w:szCs w:val="16"/>
                <w:lang w:val="en-US"/>
              </w:rPr>
            </w:pPr>
            <w:r w:rsidRPr="037D3044">
              <w:rPr>
                <w:rFonts w:ascii="Verdana" w:hAnsi="Verdana" w:cs="Verdana"/>
                <w:sz w:val="16"/>
                <w:szCs w:val="16"/>
                <w:lang w:val="en-US"/>
              </w:rPr>
              <w:t>&lt;?xml version="1.0" encoding="UTF-8"?&gt;</w:t>
            </w:r>
          </w:p>
          <w:p w:rsidRPr="00203901" w:rsidR="00E15C06" w:rsidP="037D3044" w:rsidRDefault="024CC88F" w14:paraId="361BFB2A" w14:textId="3E5D2FAD">
            <w:pPr>
              <w:widowControl/>
              <w:autoSpaceDE w:val="0"/>
              <w:spacing w:line="240" w:lineRule="auto"/>
              <w:ind w:left="1482"/>
              <w:jc w:val="left"/>
              <w:textAlignment w:val="auto"/>
            </w:pPr>
            <w:r w:rsidRPr="024CC88F">
              <w:rPr>
                <w:rFonts w:ascii="Verdana" w:hAnsi="Verdana" w:cs="Verdana"/>
                <w:sz w:val="16"/>
                <w:szCs w:val="16"/>
                <w:lang w:val="en-US"/>
              </w:rPr>
              <w:t xml:space="preserve">&lt;s:Envelope xmlns:s="http://schemas.xmlsoap.org/soap/envelope/" xmlns:wsse="http://docs.oasis-open.org/wss/2004/01/oasis-200401-wss-wssecurity-secext-1.0.xsd" xmlns:wsu="http://docs.oasis-open.org/wss/2004/01/oasis-200401-wss-wssecurity-utility-1.0.xsd" xmlns:xsi="http://www.w3.org/2001/XMLSchema-instance" xmlns:rev="http://smev.gosuslugi.ru/rev120315" xmlns:deb="http://ovirugservice.ru/rsmev/debts" xsi:schemaLocation="http://docs.oasis-open.org/wss/2004/01/oasis-200401-wss-wssecurity-secext-1.0.xsd"&gt; &lt;s:Header&gt; &lt;wsse:Security s:actor="http://smev.gosuslugi.ru/actors/smev"&gt; &lt;wsse:BinarySecurityToken EncodingType="http://docs.oasis-open.org/wss/2004/01/oasis-200401-wss-soap-message-security-1.0#Base64Binary" ValueType="http://docs.oasis-open.org/wss/2004/01/oasis-200401-wss-x509-token-profile-1.0#X509v3" wsu:Id="SenderCertificate"&gt; MIILIjCCCs+gAwIBAgIQNYjaACirQYFINaS7OVhMXTAKBggqhQMHAQEDAjCCAYgx HDAaBgkqhkiG9w0BCQEWDWNhQGlhYy5zcGIucnUxGDAWBgUqhQNkARINMTAzNzg0 MzA0MjkwNzEaMBgGCCqFAwOBAwEBEgwwMDc4MTUwMDA4NzAxCzAJBgNVBAYTAlJV MSkwJwYDVQQIDCA3OCDQodCw0L3QutGCLdCf0LXRgtC10YDQsdGD0YDQszEmMCQG A1UEBwwd0KHQsNC90LrRgi3Qn9C10YLQtdGA0LHRg9GA0LMxYzBhBgNVBAkMWtCi 0YDQsNC90YHQv9C+0YDRgtC90YvQuSDQv9C10YDQtdGD0LvQvtC6LCDQtC42LCDQ m9C40YLQtdGAINCQLCDQv9C+0LzQtdGJ0LXQvdC40Y8gN9CdIDjQnTEZMBcGA1UE CwwQ0J7RgtC00LXQuyDihJY0MDEoMCYGA1UECgwf0KHQn9CxINCT0KPQnyDCq9Ch 0J/QsSDQmNCQ0KbCuzEoMCYGA1UEAwwf0KHQn9CxINCT0KPQnyDCq9Ch0J/QsSDQ mNCQ0KbCuzAeFw0xOTEyMTkxMzA1NDBaFw0yMDEyMTkxMzA1NDBaMIICGjFgMF4G A1UECQxX0J/QtdGA0LXRg9C70L7QuiDQotGA0LDQvdGB0L/QvtGA0YLQvdGL0Lks IDYsINCb0LjRgtC10YAg0JAsINC/0L7QvNC10YnQtdC90LjRjyA30J0gONCdMRYw FAYFKoUDZAMSCzA1MTMzNzI0MDIxMRgwFgYFKoUDZAESDTEwMzc4NDMwNDI5MDcx GjAYBggqhQMDgQMBARIMMDA3ODE1MDAwODcwMSYwJAYJKoZIhvcNAQkBFhdyb21h bi5pdmFub3ZAaWFjLnNwYi5ydTELMAkGA1UEBhMCUlUxKTAnBgNVBAgMIDc4INCh 0LDQvdC60YIt0J/QtdGC0LXRgNCx0YPRgNCzMSYwJAYDVQQHDB3QodCw0L3QutGC LdCf0LXRgtC10YDQsdGD0YDQszEoMCYGA1UECgwf0KHQn9CxINCT0KPQnyDCq9Ch 0J/QsSDQmNCQ0KbCuzEbMBkGA1UECwwS0J7RgtC00LXQuyDihJYgMzM2MS4wLAYD VQQqDCXQoNC+0LzQsNC9INCQ0LvQtdC60YHQsNC90LTRgNC+0LLQuNGHMRUwEwYD VQQEDAzQmNCy0LDQvdC+0LIxKDAmBgNVBAwMH9Cd0LDRh9Cw0LvRjNC90LjQuiDQ vtGC0LTQtdC70LAxKDAmBgNVBAMMH9Ch0J/QsSDQk9Cj0J8gwqvQodCf0LEg0JjQ kNCmwrswZjAfBggqhQMHAQEBATATBgcqhQMCAiQABggqhQMHAQECAgNDAARAfStB bPEaejXemtiLduraDLzrob07OnrtA0sDaxHZMAAOXe4acCCsgRER1HIqcQo4/nYi fUIFJKfRbcqrfWBIr6OCBnYwggZyMA4GA1UdDwEB/wQEAwIE8DAdBgNVHQ4EFgQU gBTttZexyYSdhrW+sAXNUm5EwD4wJQYDVR0lBB4wHAYIKwYBBQUHAwIGBiqFA2QC AgYIKwYBBQUHAwEwggFrBggrBgEFBQcBAQSCAV0wggFZMDQGCCsGAQUFBzABhiho dHRwOi8vNDYuMjQzLjE3Ny4xMTQvb2NzcC0yMDE5L29jc3Auc3JmMDQGCCsGAQUF BzABhihodHRwOi8vMTAuMTQ2LjE0MC4yNTEvb2NzcC0yMDE5L29jc3Auc3JmMDkG CCsGAQUFBzAChi1odHRwOi8vY2EuaWFjLnNwYi5ydS9jZXJ0L2lhY19nb3N0MTJf MjAxOS5jZXIwOgYIKwYBBQUHMAKGLmh0dHA6Ly80Ni4yNDMuMTc3LjExNC9jZXJ0 L2lhY19nb3N0MTJfMjAxOS5jZXIwOAYIKwYBBQUHMAKGLGh0dHA6Ly8xMC4xMjgu MzEuNjUvY2VydC9pYWNfZ29zdDEyXzIwMTkuY2VyMDoGCCsGAQUFBzAChi5odHRw Oi8vMTAuMTQ2LjE0MC4yNTEvY2VydC9pYWNfZ29zdDEyXzIwMTkuY2VyMBMGA1Ud IAQMMAowCAYGKoUDZHEBMCkGA1UdEQQiMCCCDjE5Mi4xNjguMTAyLjI4gg4xMC4x NDYuMTQwLjIyNjArBgNVHRAEJDAigA8yMDE5MTIxOTEzMDUzOVqBDzIwMjAxMjE5 MTMwNTM5WjCCAdUGBSqFA2RwBIIByjCCAcYMRyLQmtGA0LjQv9GC0L7Qn9GA0L4g Q1NQIiDQstC10YDRgdC40Y8gNC4wICjQuNGB0L/QvtC70L3QtdC90LjQtSAyLUJh c2UpDIG4ItCf0YDQvtCz0YDQsNC80LzQvdC+LdCw0L/Qv9Cw0YDQsNGC0L3Ri9C5 INC60L7QvNC/0LvQtdC60YEgItCj0LTQvtGB0YLQvtCy0LXRgNGP0Y7RidC40Lkg 0YbQtdC90YLRgCAi0JrRgNC40L/RgtC+0J/RgNC+INCj0KYiINCy0LXRgNGB0LjQ uCAyLjAiICjQstCw0YDQuNCw0L3RgiDQuNGB0L/QvtC70L3QtdC90LjRjyA1KQxf 0KHQtdGA0YLQuNGE0LjQutCw0YIg0YHQvtC+0YLQstC10YLRgdGC0LLQuNGPINCk 0KHQkSDQoNC+0YHRgdC40Lgg0KHQpC8xMjQtMzM4MCDQvtGCIDExLjA1LjIwMTgM X9Ch0LXRgNGC0LjRhNC40LrQsNGCINGB0L7QvtGC0LLQtdGC0YHRgtCy0LjRjyDQ pNCh0JEg0KDQvtGB0YHQuNC4INCh0KQvMTI4LTM1OTIg0L7RgiAxNy4xMC4yMDE4 MCMGBSqFA2RvBBoMGCLQmtGA0LjQv9GC0L7Qn9GA0L4gQ1NQIjCB3AYDVR0fBIHU MIHRMDKgMKAuhixodHRwOi8vY2EuaWFjLnNwYi5ydS9jcmwvaWFjX2dvc3QxMl8y MDE5LmNybDAzoDGgL4YtaHR0cDovLzQ2LjI0My4xNzcuMTE0L2NybC9pYWNfZ29z dDEyXzIwMTkuY3JsMDGgL6AthitodHRwOi8vMTAuMTI4LjMxLjY1L2NybC9pYWNf Z29zdDEyXzIwMTkuY3JsMDOgMaAvhi1odHRwOi8vMTAuMTQ2LjE0MC4yNTEvY3Js L2lhY19nb3N0MTJfMjAxOS5jcmwwggFfBgNVHSMEggFWMIIBUoAUh5MGP1AjRBWX RZyoA1I3gRPTJtmhggEspIIBKDCCASQxHjAcBgkqhkiG9w0BCQEWD2RpdEBtaW5z dnlhei5ydTELMAkGA1UEBhMCUlUxGDAWBgNVBAgMDzc3INCc0L7RgdC60LLQsDEZ MBcGA1UEBwwQ0LMuINCc0L7RgdC60LLQsDEuMCwGA1UECQwl0YPQu9C40YbQsCDQ otCy0LXRgNGB0LrQsNGPLCDQtNC+0LwgNzEsMCoGA1UECgwj0JzQuNC90LrQvtC8 0YHQstGP0LfRjCDQoNC+0YHRgdC40LgxGDAWBgUqhQNkARINMTA0NzcwMjAyNjcw </w:t>
            </w:r>
            <w:r w:rsidRPr="024CC88F">
              <w:rPr>
                <w:rFonts w:ascii="Verdana" w:hAnsi="Verdana" w:cs="Verdana"/>
                <w:sz w:val="16"/>
                <w:szCs w:val="16"/>
                <w:lang w:val="en-US"/>
              </w:rPr>
              <w:lastRenderedPageBreak/>
              <w:t>MTEaMBgGCCqFAwOBAwEBEgwwMDc3MTA0NzQzNzUxLDAqBgNVBAMMI9Cc0LjQvdC6 0L7QvNGB0LLRj9C30Ywg0KDQvtGB0YHQuNC4ggoX69zhAAAAAALWMAoGCCqFAwcB AQMCA0EA4mOTpUHugm4iQr3/ExEw5h4EdEMnxAHS9Q9qy13AvkZxLrs5BEGhnLPJ NDfm6UYeYUi4ujE6WFNyUrdK7rgZ9g== &lt;/wsse:BinarySecurityToken&gt; &lt;Signature xmlns="http://www.w3.org/2000/09/xmldsig#"&gt; &lt;SignedInfo&gt; &lt;CanonicalizationMethod Algorithm="http://www.w3.org/2001/10/xml-exc-c14n#"/&gt; &lt;SignatureMethod Algorithm="urn:ietf:params:xml:ns:cpxmlsec:algorithms:gostr34102012-gostr34112012-256"/&gt; &lt;Reference URI="#body"&gt; &lt;Transforms&gt; &lt;Transform Algorithm="http://www.w3.org/2001/10/xml-exc-c14n#"/&gt; &lt;/Transforms&gt; &lt;DigestMethod Algorithm="urn:ietf:params:xml:ns:cpxmlsec:algorithms:gostr34112012-256"/&gt; &lt;DigestValue&gt;MUgQAufM3IVpw5Q4DviXs2wOnfuEQPjivzNHuapaz0s=&lt;/DigestValue&gt; &lt;/Reference&gt; &lt;/SignedInfo&gt; &lt;SignatureValue&gt;Eohs/DL4hIRT5v6OvOKMhS8t5CzZ+YkE0ZzS9c8l2hzlWPqkalPRgXQtMXbV6f0C</w:t>
            </w:r>
          </w:p>
          <w:p w:rsidRPr="00203901" w:rsidR="00E15C06" w:rsidP="037D3044" w:rsidRDefault="024CC88F" w14:paraId="498F4BBE" w14:textId="64994AE8">
            <w:pPr>
              <w:widowControl/>
              <w:autoSpaceDE w:val="0"/>
              <w:spacing w:line="240" w:lineRule="auto"/>
              <w:ind w:left="1482"/>
              <w:jc w:val="left"/>
              <w:textAlignment w:val="auto"/>
            </w:pPr>
            <w:r w:rsidRPr="024CC88F">
              <w:rPr>
                <w:rFonts w:ascii="Verdana" w:hAnsi="Verdana" w:cs="Verdana"/>
                <w:sz w:val="16"/>
                <w:szCs w:val="16"/>
                <w:lang w:val="en-US"/>
              </w:rPr>
              <w:t>u2l+iT4RoV1TRKuv7R/gFQ==&lt;/SignatureValue&gt; &lt;KeyInfo&gt; &lt;wsse:SecurityTokenReference&gt; &lt;wsse:Reference URI="#SenderCertificate" ValueType="http://docs.oasis-open.org/wss/2004/01/oasis-200401-wss-x509-token-profile-1.0#X509v3"/&gt; &lt;/wsse:SecurityTokenReference&gt; &lt;/KeyInfo&gt; &lt;/Signature&gt; &lt;/wsse:Security&gt; &lt;/s:Header&gt; &lt;s:Body wsu:Id="body"&gt; &lt;rev:getDebtsInfo&gt; &lt;rev:Message&gt; &lt;rev:Sender&gt; &lt;rev:Code&gt;KIS001781&lt;/rev:Code&gt; &lt;rev:Name&gt;КИС СПб&lt;/rev:Name&gt; &lt;/rev:Sender&gt; &lt;rev:Recipient&gt; &lt;rev:Code&gt;MNEM12345&lt;/rev:Code&gt; &lt;rev:Name&gt;ИАЦ&lt;/rev:Name&gt; &lt;/rev:Recipient&gt; &lt;rev:Originator&gt; &lt;rev:Code&gt;KIS001781&lt;/rev:Code&gt; &lt;rev:Name&gt;КИС СПб&lt;/rev:Name&gt; &lt;/rev:Originator&gt; &lt;rev:ServiceName&gt;Get Debts Info&lt;/rev:ServiceName&gt; &lt;rev:TypeCode&gt;GSRV&lt;/rev:TypeCode&gt; &lt;rev:Status&gt;REQUEST&lt;/rev:Status&gt; &lt;rev:Date&gt;2018-03-07T10:30:00.452+04:00&lt;/rev:Date&gt; &lt;rev:ExchangeType&gt;2&lt;/rev:ExchangeType&gt; &lt;/rev:Message&gt; &lt;rev:MessageData&gt; &lt;rev:AppData&gt; &lt;deb:Request&gt; &lt;deb:last_name&gt;Бойцов&lt;/deb:last_name&gt; &lt;deb:first_name&gt;Вадим&lt;/deb:first_name&gt; &lt;deb:second_name&gt;Геннадьевич&lt;/deb:second_name&gt; &lt;deb:street_code&gt;7185&lt;/deb:street_code&gt; &lt;deb:street_name&gt;Большая Пушкарская ул.&lt;/deb:street_name&gt; &lt;deb:personal_account&gt;12345&lt;/deb:personal_account&gt; &lt;deb:house&gt;27&lt;/deb:house&gt; &lt;deb:flat&gt;7&lt;/deb:flat&gt; &lt;deb:debt_summ&gt;999.9&lt;/deb:debt_summ&gt; &lt;deb:debt_period&gt;90&lt;/deb:debt_period&gt; &lt;/deb:Request&gt; &lt;/rev:AppData&gt; &lt;/rev:MessageData&gt; &lt;/rev:getDebtsInfo&gt; &lt;/s:Body&gt;&lt;/s:Envelope&gt;</w:t>
            </w:r>
          </w:p>
          <w:p w:rsidRPr="00203901" w:rsidR="00E15C06" w:rsidP="037D3044" w:rsidRDefault="00E15C06" w14:paraId="52D40032" w14:textId="1DAF83F8">
            <w:pPr>
              <w:widowControl/>
              <w:autoSpaceDE w:val="0"/>
              <w:spacing w:line="240" w:lineRule="auto"/>
              <w:ind w:left="1482"/>
              <w:jc w:val="left"/>
              <w:textAlignment w:val="auto"/>
              <w:rPr>
                <w:rFonts w:ascii="Verdana" w:hAnsi="Verdana" w:cs="Verdana"/>
                <w:sz w:val="16"/>
                <w:szCs w:val="16"/>
                <w:lang w:val="en-US"/>
              </w:rPr>
            </w:pPr>
          </w:p>
        </w:tc>
      </w:tr>
    </w:tbl>
    <w:p w:rsidR="00E15C06" w:rsidRDefault="00E15C06" w14:paraId="16DEB4AB" w14:textId="77777777">
      <w:pPr>
        <w:pStyle w:val="aff2"/>
        <w:rPr>
          <w:b/>
          <w:color w:val="A6A6A6"/>
          <w:sz w:val="20"/>
          <w:szCs w:val="20"/>
          <w:lang w:val="en-US"/>
        </w:rPr>
      </w:pPr>
    </w:p>
    <w:p w:rsidRPr="005A188A" w:rsidR="00E15C06" w:rsidRDefault="00E15C06" w14:paraId="7BAB096B" w14:textId="77777777">
      <w:pPr>
        <w:pStyle w:val="aff2"/>
        <w:pageBreakBefore/>
        <w:rPr>
          <w:sz w:val="26"/>
          <w:szCs w:val="26"/>
        </w:rPr>
      </w:pPr>
      <w:r w:rsidRPr="005A188A">
        <w:rPr>
          <w:b/>
          <w:sz w:val="26"/>
          <w:szCs w:val="26"/>
        </w:rPr>
        <w:lastRenderedPageBreak/>
        <w:t>Ответ на запрос в случае успешного исполнения</w:t>
      </w:r>
    </w:p>
    <w:p w:rsidR="00E15C06" w:rsidRDefault="00E15C06" w14:paraId="0AD9C6F4" w14:textId="77777777">
      <w:pPr>
        <w:pStyle w:val="aff2"/>
        <w:rPr>
          <w:b/>
          <w:color w:val="A6A6A6"/>
        </w:rPr>
      </w:pPr>
    </w:p>
    <w:tbl>
      <w:tblPr>
        <w:tblW w:w="0" w:type="auto"/>
        <w:tblInd w:w="807" w:type="dxa"/>
        <w:tblLayout w:type="fixed"/>
        <w:tblLook w:val="0000" w:firstRow="0" w:lastRow="0" w:firstColumn="0" w:lastColumn="0" w:noHBand="0" w:noVBand="0"/>
      </w:tblPr>
      <w:tblGrid>
        <w:gridCol w:w="9624"/>
      </w:tblGrid>
      <w:tr w:rsidR="00E15C06" w:rsidTr="024CC88F" w14:paraId="12C536ED" w14:textId="77777777">
        <w:tc>
          <w:tcPr>
            <w:tcW w:w="962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2F2F2" w:themeFill="background1" w:themeFillShade="F2"/>
          </w:tcPr>
          <w:p w:rsidR="00E15C06" w:rsidP="037D3044" w:rsidRDefault="037D3044" w14:paraId="4051C781" w14:textId="02894E37">
            <w:pPr>
              <w:spacing w:line="240" w:lineRule="auto"/>
              <w:jc w:val="left"/>
              <w:rPr>
                <w:i/>
                <w:iCs/>
                <w:lang w:val="en-US"/>
              </w:rPr>
            </w:pPr>
            <w:r w:rsidRPr="037D3044">
              <w:rPr>
                <w:i/>
                <w:iCs/>
                <w:lang w:val="en-US"/>
              </w:rPr>
              <w:t>&lt;?xml version="1.0" encoding="UTF-8"?&gt;</w:t>
            </w:r>
          </w:p>
          <w:p w:rsidR="00E15C06" w:rsidP="037D3044" w:rsidRDefault="024CC88F" w14:paraId="6E1FF678" w14:textId="039D5E64">
            <w:pPr>
              <w:spacing w:line="240" w:lineRule="auto"/>
              <w:jc w:val="left"/>
            </w:pPr>
            <w:r w:rsidRPr="024CC88F">
              <w:rPr>
                <w:i/>
                <w:iCs/>
                <w:lang w:val="en-US"/>
              </w:rPr>
              <w:t>&lt;s:Envelope xmlns:s="http://schemas.xmlsoap.org/soap/envelope/" xmlns:wsse="http://docs.oasis-open.org/wss/2004/01/oasis-200401-wss-wssecurity-secext-1.0.xsd" xmlns:wsu="http://docs.oasis-open.org/wss/2004/01/oasis-200401-wss-wssecurity-utility-1.0.xsd" xmlns:xsi="http://www.w3.org/2001/XMLSchema-instance" xmlns:ns1="http://smev.gosuslugi.ru/rev120315" xmlns:ns2="http://ovirugservice.ru/rsmev/debts" xsi:schemaLocation="http://docs.oasis-open.org/wss/2004/01/oasis-200401-wss-wssecurity-secext-1.0.xsd"&gt;</w:t>
            </w:r>
          </w:p>
          <w:p w:rsidR="00E15C06" w:rsidP="037D3044" w:rsidRDefault="024CC88F" w14:paraId="5D3DDEDE" w14:textId="33FD1D08">
            <w:pPr>
              <w:spacing w:line="240" w:lineRule="auto"/>
              <w:jc w:val="left"/>
            </w:pPr>
            <w:r w:rsidRPr="024CC88F">
              <w:rPr>
                <w:i/>
                <w:iCs/>
                <w:lang w:val="en-US"/>
              </w:rPr>
              <w:t xml:space="preserve">    &lt;s:Header&gt;</w:t>
            </w:r>
          </w:p>
          <w:p w:rsidR="00E15C06" w:rsidP="037D3044" w:rsidRDefault="024CC88F" w14:paraId="5B071318" w14:textId="00F259BB">
            <w:pPr>
              <w:spacing w:line="240" w:lineRule="auto"/>
              <w:jc w:val="left"/>
            </w:pPr>
            <w:r w:rsidRPr="024CC88F">
              <w:rPr>
                <w:i/>
                <w:iCs/>
                <w:lang w:val="en-US"/>
              </w:rPr>
              <w:t xml:space="preserve">        &lt;wsse:Security s:actor="http://smev.gosuslugi.ru/actors/smev"&gt;</w:t>
            </w:r>
          </w:p>
          <w:p w:rsidR="00E15C06" w:rsidP="037D3044" w:rsidRDefault="024CC88F" w14:paraId="44DBD6DB" w14:textId="3DE39734">
            <w:pPr>
              <w:spacing w:line="240" w:lineRule="auto"/>
              <w:jc w:val="left"/>
            </w:pPr>
            <w:r w:rsidRPr="024CC88F">
              <w:rPr>
                <w:i/>
                <w:iCs/>
                <w:lang w:val="en-US"/>
              </w:rPr>
              <w:t xml:space="preserve">            &lt;wsse:BinarySecurityToken EncodingType="http://docs.oasis-open.org/wss/2004/01/oasis-200401-wss-soap-message-security-1.0#Base64Binary" ValueType="http://docs.oasis-open.org/wss/2004/01/oasis-200401-wss-x509-token-profile-1.0#X509v3" wsu:Id="SenderCertificate"&gt;MIILIjCCCs+gAwIBAgIQNYjaACirQYFINaS7OVhMXTAKBggqhQMHAQEDAjCCAYgx</w:t>
            </w:r>
          </w:p>
          <w:p w:rsidR="00E15C06" w:rsidP="037D3044" w:rsidRDefault="024CC88F" w14:paraId="5139543E" w14:textId="2F561B12">
            <w:pPr>
              <w:spacing w:line="240" w:lineRule="auto"/>
              <w:jc w:val="left"/>
            </w:pPr>
            <w:r w:rsidRPr="024CC88F">
              <w:rPr>
                <w:i/>
                <w:iCs/>
                <w:lang w:val="en-US"/>
              </w:rPr>
              <w:t>HDAaBgkqhkiG9w0BCQEWDWNhQGlhYy5zcGIucnUxGDAWBgUqhQNkARINMTAzNzg0</w:t>
            </w:r>
          </w:p>
          <w:p w:rsidR="00E15C06" w:rsidP="037D3044" w:rsidRDefault="024CC88F" w14:paraId="174BE2BE" w14:textId="59A3BBFF">
            <w:pPr>
              <w:spacing w:line="240" w:lineRule="auto"/>
              <w:jc w:val="left"/>
            </w:pPr>
            <w:r w:rsidRPr="024CC88F">
              <w:rPr>
                <w:i/>
                <w:iCs/>
                <w:lang w:val="en-US"/>
              </w:rPr>
              <w:t>MzA0MjkwNzEaMBgGCCqFAwOBAwEBEgwwMDc4MTUwMDA4NzAxCzAJBgNVBAYTAlJV</w:t>
            </w:r>
          </w:p>
          <w:p w:rsidR="00E15C06" w:rsidP="037D3044" w:rsidRDefault="024CC88F" w14:paraId="488AD3A2" w14:textId="00602BC6">
            <w:pPr>
              <w:spacing w:line="240" w:lineRule="auto"/>
              <w:jc w:val="left"/>
            </w:pPr>
            <w:r w:rsidRPr="024CC88F">
              <w:rPr>
                <w:i/>
                <w:iCs/>
                <w:lang w:val="en-US"/>
              </w:rPr>
              <w:t>MSkwJwYDVQQIDCA3OCDQodCw0L3QutGCLdCf0LXRgtC10YDQsdGD0YDQszEmMCQG</w:t>
            </w:r>
          </w:p>
          <w:p w:rsidR="00E15C06" w:rsidP="037D3044" w:rsidRDefault="024CC88F" w14:paraId="339AD697" w14:textId="4FF786BC">
            <w:pPr>
              <w:spacing w:line="240" w:lineRule="auto"/>
              <w:jc w:val="left"/>
            </w:pPr>
            <w:r w:rsidRPr="024CC88F">
              <w:rPr>
                <w:i/>
                <w:iCs/>
                <w:lang w:val="en-US"/>
              </w:rPr>
              <w:t>A1UEBwwd0KHQsNC90LrRgi3Qn9C10YLQtdGA0LHRg9GA0LMxYzBhBgNVBAkMWtCi</w:t>
            </w:r>
          </w:p>
          <w:p w:rsidR="00E15C06" w:rsidP="037D3044" w:rsidRDefault="024CC88F" w14:paraId="23B34C84" w14:textId="325756AB">
            <w:pPr>
              <w:spacing w:line="240" w:lineRule="auto"/>
              <w:jc w:val="left"/>
            </w:pPr>
            <w:r w:rsidRPr="024CC88F">
              <w:rPr>
                <w:i/>
                <w:iCs/>
                <w:lang w:val="en-US"/>
              </w:rPr>
              <w:t>0YDQsNC90YHQv9C+0YDRgtC90YvQuSDQv9C10YDQtdGD0LvQvtC6LCDQtC42LCDQ</w:t>
            </w:r>
          </w:p>
          <w:p w:rsidR="00E15C06" w:rsidP="037D3044" w:rsidRDefault="024CC88F" w14:paraId="2161AEFD" w14:textId="5925EE42">
            <w:pPr>
              <w:spacing w:line="240" w:lineRule="auto"/>
              <w:jc w:val="left"/>
            </w:pPr>
            <w:r w:rsidRPr="024CC88F">
              <w:rPr>
                <w:i/>
                <w:iCs/>
                <w:lang w:val="en-US"/>
              </w:rPr>
              <w:t>m9C40YLQtdGAINCQLCDQv9C+0LzQtdGJ0LXQvdC40Y8gN9CdIDjQnTEZMBcGA1UE</w:t>
            </w:r>
          </w:p>
          <w:p w:rsidR="00E15C06" w:rsidP="037D3044" w:rsidRDefault="024CC88F" w14:paraId="0BEBC426" w14:textId="5A8CF1C6">
            <w:pPr>
              <w:spacing w:line="240" w:lineRule="auto"/>
              <w:jc w:val="left"/>
            </w:pPr>
            <w:r w:rsidRPr="024CC88F">
              <w:rPr>
                <w:i/>
                <w:iCs/>
                <w:lang w:val="en-US"/>
              </w:rPr>
              <w:t>CwwQ0J7RgtC00LXQuyDihJY0MDEoMCYGA1UECgwf0KHQn9CxINCT0KPQnyDCq9Ch</w:t>
            </w:r>
          </w:p>
          <w:p w:rsidR="00E15C06" w:rsidP="037D3044" w:rsidRDefault="024CC88F" w14:paraId="62D1977C" w14:textId="629660F8">
            <w:pPr>
              <w:spacing w:line="240" w:lineRule="auto"/>
              <w:jc w:val="left"/>
            </w:pPr>
            <w:r w:rsidRPr="024CC88F">
              <w:rPr>
                <w:i/>
                <w:iCs/>
                <w:lang w:val="en-US"/>
              </w:rPr>
              <w:t>0J/QsSDQmNCQ0KbCuzEoMCYGA1UEAwwf0KHQn9CxINCT0KPQnyDCq9Ch0J/QsSDQ</w:t>
            </w:r>
          </w:p>
          <w:p w:rsidR="00E15C06" w:rsidP="037D3044" w:rsidRDefault="024CC88F" w14:paraId="2525E2E0" w14:textId="67010AD9">
            <w:pPr>
              <w:spacing w:line="240" w:lineRule="auto"/>
              <w:jc w:val="left"/>
            </w:pPr>
            <w:r w:rsidRPr="024CC88F">
              <w:rPr>
                <w:i/>
                <w:iCs/>
                <w:lang w:val="en-US"/>
              </w:rPr>
              <w:t>mNCQ0KbCuzAeFw0xOTEyMTkxMzA1NDBaFw0yMDEyMTkxMzA1NDBaMIICGjFgMF4G</w:t>
            </w:r>
          </w:p>
          <w:p w:rsidR="00E15C06" w:rsidP="037D3044" w:rsidRDefault="024CC88F" w14:paraId="351B8D0B" w14:textId="165262E1">
            <w:pPr>
              <w:spacing w:line="240" w:lineRule="auto"/>
              <w:jc w:val="left"/>
            </w:pPr>
            <w:r w:rsidRPr="024CC88F">
              <w:rPr>
                <w:i/>
                <w:iCs/>
                <w:lang w:val="en-US"/>
              </w:rPr>
              <w:t>A1UECQxX0J/QtdGA0LXRg9C70L7QuiDQotGA0LDQvdGB0L/QvtGA0YLQvdGL0Lks</w:t>
            </w:r>
          </w:p>
          <w:p w:rsidR="00E15C06" w:rsidP="037D3044" w:rsidRDefault="024CC88F" w14:paraId="1210361A" w14:textId="4152DAED">
            <w:pPr>
              <w:spacing w:line="240" w:lineRule="auto"/>
              <w:jc w:val="left"/>
            </w:pPr>
            <w:r w:rsidRPr="024CC88F">
              <w:rPr>
                <w:i/>
                <w:iCs/>
                <w:lang w:val="en-US"/>
              </w:rPr>
              <w:t>IDYsINCb0LjRgtC10YAg0JAsINC/0L7QvNC10YnQtdC90LjRjyA30J0gONCdMRYw</w:t>
            </w:r>
          </w:p>
          <w:p w:rsidR="00E15C06" w:rsidP="037D3044" w:rsidRDefault="024CC88F" w14:paraId="6D59DBFC" w14:textId="0679B183">
            <w:pPr>
              <w:spacing w:line="240" w:lineRule="auto"/>
              <w:jc w:val="left"/>
            </w:pPr>
            <w:r w:rsidRPr="024CC88F">
              <w:rPr>
                <w:i/>
                <w:iCs/>
                <w:lang w:val="en-US"/>
              </w:rPr>
              <w:t>FAYFKoUDZAMSCzA1MTMzNzI0MDIxMRgwFgYFKoUDZAESDTEwMzc4NDMwNDI5MDcx</w:t>
            </w:r>
          </w:p>
          <w:p w:rsidR="00E15C06" w:rsidP="037D3044" w:rsidRDefault="024CC88F" w14:paraId="17B97927" w14:textId="6E41A264">
            <w:pPr>
              <w:spacing w:line="240" w:lineRule="auto"/>
              <w:jc w:val="left"/>
            </w:pPr>
            <w:r w:rsidRPr="024CC88F">
              <w:rPr>
                <w:i/>
                <w:iCs/>
                <w:lang w:val="en-US"/>
              </w:rPr>
              <w:t>GjAYBggqhQMDgQMBARIMMDA3ODE1MDAwODcwMSYwJAYJKoZIhvcNAQkBFhdyb21h</w:t>
            </w:r>
          </w:p>
          <w:p w:rsidR="00E15C06" w:rsidP="037D3044" w:rsidRDefault="024CC88F" w14:paraId="558CD8EF" w14:textId="0546D1CE">
            <w:pPr>
              <w:spacing w:line="240" w:lineRule="auto"/>
              <w:jc w:val="left"/>
            </w:pPr>
            <w:r w:rsidRPr="024CC88F">
              <w:rPr>
                <w:i/>
                <w:iCs/>
                <w:lang w:val="en-US"/>
              </w:rPr>
              <w:t>bi5pdmFub3ZAaWFjLnNwYi5ydTELMAkGA1UEBhMCUlUxKTAnBgNVBAgMIDc4INCh</w:t>
            </w:r>
          </w:p>
          <w:p w:rsidR="00E15C06" w:rsidP="037D3044" w:rsidRDefault="024CC88F" w14:paraId="764043FF" w14:textId="179C53D7">
            <w:pPr>
              <w:spacing w:line="240" w:lineRule="auto"/>
              <w:jc w:val="left"/>
            </w:pPr>
            <w:r w:rsidRPr="024CC88F">
              <w:rPr>
                <w:i/>
                <w:iCs/>
                <w:lang w:val="en-US"/>
              </w:rPr>
              <w:t>0LDQvdC60YIt0J/QtdGC0LXRgNCx0YPRgNCzMSYwJAYDVQQHDB3QodCw0L3QutGC</w:t>
            </w:r>
          </w:p>
          <w:p w:rsidR="00E15C06" w:rsidP="037D3044" w:rsidRDefault="024CC88F" w14:paraId="712BB2C8" w14:textId="394EC37A">
            <w:pPr>
              <w:spacing w:line="240" w:lineRule="auto"/>
              <w:jc w:val="left"/>
            </w:pPr>
            <w:r w:rsidRPr="024CC88F">
              <w:rPr>
                <w:i/>
                <w:iCs/>
                <w:lang w:val="en-US"/>
              </w:rPr>
              <w:t>LdCf0LXRgtC10YDQsdGD0YDQszEoMCYGA1UECgwf0KHQn9CxINCT0KPQnyDCq9Ch</w:t>
            </w:r>
          </w:p>
          <w:p w:rsidR="00E15C06" w:rsidP="037D3044" w:rsidRDefault="024CC88F" w14:paraId="6905078E" w14:textId="0D65AEA0">
            <w:pPr>
              <w:spacing w:line="240" w:lineRule="auto"/>
              <w:jc w:val="left"/>
            </w:pPr>
            <w:r w:rsidRPr="024CC88F">
              <w:rPr>
                <w:i/>
                <w:iCs/>
                <w:lang w:val="en-US"/>
              </w:rPr>
              <w:t>0J/QsSDQmNCQ0KbCuzEbMBkGA1UECwwS0J7RgtC00LXQuyDihJYgMzM2MS4wLAYD</w:t>
            </w:r>
          </w:p>
          <w:p w:rsidR="00E15C06" w:rsidP="037D3044" w:rsidRDefault="024CC88F" w14:paraId="594DC99F" w14:textId="70A1238A">
            <w:pPr>
              <w:spacing w:line="240" w:lineRule="auto"/>
              <w:jc w:val="left"/>
            </w:pPr>
            <w:r w:rsidRPr="024CC88F">
              <w:rPr>
                <w:i/>
                <w:iCs/>
                <w:lang w:val="en-US"/>
              </w:rPr>
              <w:t>VQQqDCXQoNC+0LzQsNC9INCQ0LvQtdC60YHQsNC90LTRgNC+0LLQuNGHMRUwEwYD</w:t>
            </w:r>
          </w:p>
          <w:p w:rsidR="00E15C06" w:rsidP="037D3044" w:rsidRDefault="024CC88F" w14:paraId="51932B11" w14:textId="3AA390D6">
            <w:pPr>
              <w:spacing w:line="240" w:lineRule="auto"/>
              <w:jc w:val="left"/>
            </w:pPr>
            <w:r w:rsidRPr="024CC88F">
              <w:rPr>
                <w:i/>
                <w:iCs/>
                <w:lang w:val="en-US"/>
              </w:rPr>
              <w:t>VQQEDAzQmNCy0LDQvdC+0LIxKDAmBgNVBAwMH9Cd0LDRh9Cw0LvRjNC90LjQuiDQ</w:t>
            </w:r>
          </w:p>
          <w:p w:rsidR="00E15C06" w:rsidP="037D3044" w:rsidRDefault="024CC88F" w14:paraId="442CA95A" w14:textId="5BE3D713">
            <w:pPr>
              <w:spacing w:line="240" w:lineRule="auto"/>
              <w:jc w:val="left"/>
            </w:pPr>
            <w:r w:rsidRPr="024CC88F">
              <w:rPr>
                <w:i/>
                <w:iCs/>
                <w:lang w:val="en-US"/>
              </w:rPr>
              <w:t>vtGC0LTQtdC70LAxKDAmBgNVBAMMH9Ch0J/QsSDQk9Cj0J8gwqvQodCf0LEg0JjQ</w:t>
            </w:r>
          </w:p>
          <w:p w:rsidR="00E15C06" w:rsidP="037D3044" w:rsidRDefault="024CC88F" w14:paraId="6C2284F7" w14:textId="7079A58B">
            <w:pPr>
              <w:spacing w:line="240" w:lineRule="auto"/>
              <w:jc w:val="left"/>
            </w:pPr>
            <w:r w:rsidRPr="024CC88F">
              <w:rPr>
                <w:i/>
                <w:iCs/>
                <w:lang w:val="en-US"/>
              </w:rPr>
              <w:t>kNCmwrswZjAfBggqhQMHAQEBATATBgcqhQMCAiQABggqhQMHAQECAgNDAARAfStB</w:t>
            </w:r>
          </w:p>
          <w:p w:rsidR="00E15C06" w:rsidP="037D3044" w:rsidRDefault="024CC88F" w14:paraId="051CCD71" w14:textId="439C4FF5">
            <w:pPr>
              <w:spacing w:line="240" w:lineRule="auto"/>
              <w:jc w:val="left"/>
            </w:pPr>
            <w:r w:rsidRPr="024CC88F">
              <w:rPr>
                <w:i/>
                <w:iCs/>
                <w:lang w:val="en-US"/>
              </w:rPr>
              <w:t>bPEaejXemtiLduraDLzrob07OnrtA0sDaxHZMAAOXe4acCCsgRER1HIqcQo4/nYi</w:t>
            </w:r>
          </w:p>
          <w:p w:rsidR="00E15C06" w:rsidP="037D3044" w:rsidRDefault="024CC88F" w14:paraId="4F206819" w14:textId="423BBBD9">
            <w:pPr>
              <w:spacing w:line="240" w:lineRule="auto"/>
              <w:jc w:val="left"/>
            </w:pPr>
            <w:r w:rsidRPr="024CC88F">
              <w:rPr>
                <w:i/>
                <w:iCs/>
                <w:lang w:val="en-US"/>
              </w:rPr>
              <w:t>fUIFJKfRbcqrfWBIr6OCBnYwggZyMA4GA1UdDwEB/wQEAwIE8DAdBgNVHQ4EFgQU</w:t>
            </w:r>
          </w:p>
          <w:p w:rsidR="00E15C06" w:rsidP="037D3044" w:rsidRDefault="024CC88F" w14:paraId="2077EEF6" w14:textId="5F24842E">
            <w:pPr>
              <w:spacing w:line="240" w:lineRule="auto"/>
              <w:jc w:val="left"/>
            </w:pPr>
            <w:r w:rsidRPr="024CC88F">
              <w:rPr>
                <w:i/>
                <w:iCs/>
                <w:lang w:val="en-US"/>
              </w:rPr>
              <w:t>gBTttZexyYSdhrW+sAXNUm5EwD4wJQYDVR0lBB4wHAYIKwYBBQUHAwIGBiqFA2QC</w:t>
            </w:r>
          </w:p>
          <w:p w:rsidR="00E15C06" w:rsidP="037D3044" w:rsidRDefault="024CC88F" w14:paraId="287EDA03" w14:textId="5A00AFAB">
            <w:pPr>
              <w:spacing w:line="240" w:lineRule="auto"/>
              <w:jc w:val="left"/>
            </w:pPr>
            <w:r w:rsidRPr="024CC88F">
              <w:rPr>
                <w:i/>
                <w:iCs/>
                <w:lang w:val="en-US"/>
              </w:rPr>
              <w:t>AgYIKwYBBQUHAwEwggFrBggrBgEFBQcBAQSCAV0wggFZMDQGCCsGAQUFBzABhiho</w:t>
            </w:r>
          </w:p>
          <w:p w:rsidR="00E15C06" w:rsidP="037D3044" w:rsidRDefault="024CC88F" w14:paraId="01314528" w14:textId="7389A3E1">
            <w:pPr>
              <w:spacing w:line="240" w:lineRule="auto"/>
              <w:jc w:val="left"/>
            </w:pPr>
            <w:r w:rsidRPr="024CC88F">
              <w:rPr>
                <w:i/>
                <w:iCs/>
                <w:lang w:val="en-US"/>
              </w:rPr>
              <w:t>dHRwOi8vNDYuMjQzLjE3Ny4xMTQvb2NzcC0yMDE5L29jc3Auc3JmMDQGCCsGAQUF</w:t>
            </w:r>
          </w:p>
          <w:p w:rsidR="00E15C06" w:rsidP="037D3044" w:rsidRDefault="024CC88F" w14:paraId="1C937F5F" w14:textId="03B7B76B">
            <w:pPr>
              <w:spacing w:line="240" w:lineRule="auto"/>
              <w:jc w:val="left"/>
            </w:pPr>
            <w:r w:rsidRPr="024CC88F">
              <w:rPr>
                <w:i/>
                <w:iCs/>
                <w:lang w:val="en-US"/>
              </w:rPr>
              <w:t>BzABhihodHRwOi8vMTAuMTQ2LjE0MC4yNTEvb2NzcC0yMDE5L29jc3Auc3JmMDkG</w:t>
            </w:r>
          </w:p>
          <w:p w:rsidR="00E15C06" w:rsidP="037D3044" w:rsidRDefault="024CC88F" w14:paraId="5491A3BF" w14:textId="53F30CA1">
            <w:pPr>
              <w:spacing w:line="240" w:lineRule="auto"/>
              <w:jc w:val="left"/>
            </w:pPr>
            <w:r w:rsidRPr="024CC88F">
              <w:rPr>
                <w:i/>
                <w:iCs/>
                <w:lang w:val="en-US"/>
              </w:rPr>
              <w:t>CCsGAQUFBzAChi1odHRwOi8vY2EuaWFjLnNwYi5ydS9jZXJ0L2lhY19nb3N0MTJf</w:t>
            </w:r>
          </w:p>
          <w:p w:rsidR="00E15C06" w:rsidP="037D3044" w:rsidRDefault="024CC88F" w14:paraId="676435AE" w14:textId="47F96CD9">
            <w:pPr>
              <w:spacing w:line="240" w:lineRule="auto"/>
              <w:jc w:val="left"/>
            </w:pPr>
            <w:r w:rsidRPr="024CC88F">
              <w:rPr>
                <w:i/>
                <w:iCs/>
                <w:lang w:val="en-US"/>
              </w:rPr>
              <w:t>MjAxOS5jZXIwOgYIKwYBBQUHMAKGLmh0dHA6Ly80Ni4yNDMuMTc3LjExNC9jZXJ0</w:t>
            </w:r>
          </w:p>
          <w:p w:rsidR="00E15C06" w:rsidP="037D3044" w:rsidRDefault="024CC88F" w14:paraId="78BF22EA" w14:textId="38933996">
            <w:pPr>
              <w:spacing w:line="240" w:lineRule="auto"/>
              <w:jc w:val="left"/>
            </w:pPr>
            <w:r w:rsidRPr="024CC88F">
              <w:rPr>
                <w:i/>
                <w:iCs/>
                <w:lang w:val="en-US"/>
              </w:rPr>
              <w:t>L2lhY19nb3N0MTJfMjAxOS5jZXIwOAYIKwYBBQUHMAKGLGh0dHA6Ly8xMC4xMjgu</w:t>
            </w:r>
          </w:p>
          <w:p w:rsidR="00E15C06" w:rsidP="037D3044" w:rsidRDefault="024CC88F" w14:paraId="46F9C9D9" w14:textId="29C99901">
            <w:pPr>
              <w:spacing w:line="240" w:lineRule="auto"/>
              <w:jc w:val="left"/>
            </w:pPr>
            <w:r w:rsidRPr="024CC88F">
              <w:rPr>
                <w:i/>
                <w:iCs/>
                <w:lang w:val="en-US"/>
              </w:rPr>
              <w:t>MzEuNjUvY2VydC9pYWNfZ29zdDEyXzIwMTkuY2VyMDoGCCsGAQUFBzAChi5odHRw</w:t>
            </w:r>
          </w:p>
          <w:p w:rsidR="00E15C06" w:rsidP="037D3044" w:rsidRDefault="024CC88F" w14:paraId="4DDC3E47" w14:textId="6D8A0D2D">
            <w:pPr>
              <w:spacing w:line="240" w:lineRule="auto"/>
              <w:jc w:val="left"/>
            </w:pPr>
            <w:r w:rsidRPr="024CC88F">
              <w:rPr>
                <w:i/>
                <w:iCs/>
                <w:lang w:val="en-US"/>
              </w:rPr>
              <w:t>Oi8vMTAuMTQ2LjE0MC4yNTEvY2VydC9pYWNfZ29zdDEyXzIwMTkuY2VyMBMGA1Ud</w:t>
            </w:r>
          </w:p>
          <w:p w:rsidR="00E15C06" w:rsidP="037D3044" w:rsidRDefault="024CC88F" w14:paraId="322E520C" w14:textId="4C84DC45">
            <w:pPr>
              <w:spacing w:line="240" w:lineRule="auto"/>
              <w:jc w:val="left"/>
            </w:pPr>
            <w:r w:rsidRPr="024CC88F">
              <w:rPr>
                <w:i/>
                <w:iCs/>
                <w:lang w:val="en-US"/>
              </w:rPr>
              <w:t>IAQMMAowCAYGKoUDZHEBMCkGA1UdEQQiMCCCDjE5Mi4xNjguMTAyLjI4gg4xMC4x</w:t>
            </w:r>
          </w:p>
          <w:p w:rsidR="00E15C06" w:rsidP="037D3044" w:rsidRDefault="024CC88F" w14:paraId="09A08C5A" w14:textId="428C3EBE">
            <w:pPr>
              <w:spacing w:line="240" w:lineRule="auto"/>
              <w:jc w:val="left"/>
            </w:pPr>
            <w:r w:rsidRPr="024CC88F">
              <w:rPr>
                <w:i/>
                <w:iCs/>
                <w:lang w:val="en-US"/>
              </w:rPr>
              <w:t>NDYuMTQwLjIyNjArBgNVHRAEJDAigA8yMDE5MTIxOTEzMDUzOVqBDzIwMjAxMjE5</w:t>
            </w:r>
          </w:p>
          <w:p w:rsidR="00E15C06" w:rsidP="037D3044" w:rsidRDefault="024CC88F" w14:paraId="0300FC46" w14:textId="0392CF78">
            <w:pPr>
              <w:spacing w:line="240" w:lineRule="auto"/>
              <w:jc w:val="left"/>
            </w:pPr>
            <w:r w:rsidRPr="024CC88F">
              <w:rPr>
                <w:i/>
                <w:iCs/>
                <w:lang w:val="en-US"/>
              </w:rPr>
              <w:t>MTMwNTM5WjCCAdUGBSqFA2RwBIIByjCCAcYMRyLQmtGA0LjQv9GC0L7Qn9GA0L4g</w:t>
            </w:r>
          </w:p>
          <w:p w:rsidR="00E15C06" w:rsidP="037D3044" w:rsidRDefault="024CC88F" w14:paraId="15A437E5" w14:textId="5C1C96BB">
            <w:pPr>
              <w:spacing w:line="240" w:lineRule="auto"/>
              <w:jc w:val="left"/>
            </w:pPr>
            <w:r w:rsidRPr="024CC88F">
              <w:rPr>
                <w:i/>
                <w:iCs/>
                <w:lang w:val="en-US"/>
              </w:rPr>
              <w:lastRenderedPageBreak/>
              <w:t>Q1NQIiDQstC10YDRgdC40Y8gNC4wICjQuNGB0L/QvtC70L3QtdC90LjQtSAyLUJh</w:t>
            </w:r>
          </w:p>
          <w:p w:rsidR="00E15C06" w:rsidP="037D3044" w:rsidRDefault="024CC88F" w14:paraId="5C2E6259" w14:textId="3486FDAD">
            <w:pPr>
              <w:spacing w:line="240" w:lineRule="auto"/>
              <w:jc w:val="left"/>
            </w:pPr>
            <w:r w:rsidRPr="024CC88F">
              <w:rPr>
                <w:i/>
                <w:iCs/>
                <w:lang w:val="en-US"/>
              </w:rPr>
              <w:t>c2UpDIG4ItCf0YDQvtCz0YDQsNC80LzQvdC+LdCw0L/Qv9Cw0YDQsNGC0L3Ri9C5</w:t>
            </w:r>
          </w:p>
          <w:p w:rsidR="00E15C06" w:rsidP="037D3044" w:rsidRDefault="024CC88F" w14:paraId="19BC8448" w14:textId="40072FFE">
            <w:pPr>
              <w:spacing w:line="240" w:lineRule="auto"/>
              <w:jc w:val="left"/>
            </w:pPr>
            <w:r w:rsidRPr="024CC88F">
              <w:rPr>
                <w:i/>
                <w:iCs/>
                <w:lang w:val="en-US"/>
              </w:rPr>
              <w:t>INC60L7QvNC/0LvQtdC60YEgItCj0LTQvtGB0YLQvtCy0LXRgNGP0Y7RidC40Lkg</w:t>
            </w:r>
          </w:p>
          <w:p w:rsidR="00E15C06" w:rsidP="037D3044" w:rsidRDefault="024CC88F" w14:paraId="62B2446C" w14:textId="12C7333F">
            <w:pPr>
              <w:spacing w:line="240" w:lineRule="auto"/>
              <w:jc w:val="left"/>
            </w:pPr>
            <w:r w:rsidRPr="024CC88F">
              <w:rPr>
                <w:i/>
                <w:iCs/>
                <w:lang w:val="en-US"/>
              </w:rPr>
              <w:t>0YbQtdC90YLRgCAi0JrRgNC40L/RgtC+0J/RgNC+INCj0KYiINCy0LXRgNGB0LjQ</w:t>
            </w:r>
          </w:p>
          <w:p w:rsidR="00E15C06" w:rsidP="037D3044" w:rsidRDefault="024CC88F" w14:paraId="7D22D755" w14:textId="5B5AB7AC">
            <w:pPr>
              <w:spacing w:line="240" w:lineRule="auto"/>
              <w:jc w:val="left"/>
            </w:pPr>
            <w:r w:rsidRPr="024CC88F">
              <w:rPr>
                <w:i/>
                <w:iCs/>
                <w:lang w:val="en-US"/>
              </w:rPr>
              <w:t>uCAyLjAiICjQstCw0YDQuNCw0L3RgiDQuNGB0L/QvtC70L3QtdC90LjRjyA1KQxf</w:t>
            </w:r>
          </w:p>
          <w:p w:rsidR="00E15C06" w:rsidP="037D3044" w:rsidRDefault="024CC88F" w14:paraId="287B96B4" w14:textId="6B446C3C">
            <w:pPr>
              <w:spacing w:line="240" w:lineRule="auto"/>
              <w:jc w:val="left"/>
            </w:pPr>
            <w:r w:rsidRPr="024CC88F">
              <w:rPr>
                <w:i/>
                <w:iCs/>
                <w:lang w:val="en-US"/>
              </w:rPr>
              <w:t>0KHQtdGA0YLQuNGE0LjQutCw0YIg0YHQvtC+0YLQstC10YLRgdGC0LLQuNGPINCk</w:t>
            </w:r>
          </w:p>
          <w:p w:rsidR="00E15C06" w:rsidP="037D3044" w:rsidRDefault="024CC88F" w14:paraId="056B7A6B" w14:textId="103D49FF">
            <w:pPr>
              <w:spacing w:line="240" w:lineRule="auto"/>
              <w:jc w:val="left"/>
            </w:pPr>
            <w:r w:rsidRPr="024CC88F">
              <w:rPr>
                <w:i/>
                <w:iCs/>
                <w:lang w:val="en-US"/>
              </w:rPr>
              <w:t>0KHQkSDQoNC+0YHRgdC40Lgg0KHQpC8xMjQtMzM4MCDQvtGCIDExLjA1LjIwMTgM</w:t>
            </w:r>
          </w:p>
          <w:p w:rsidR="00E15C06" w:rsidP="037D3044" w:rsidRDefault="024CC88F" w14:paraId="6F863162" w14:textId="5E3BF3D0">
            <w:pPr>
              <w:spacing w:line="240" w:lineRule="auto"/>
              <w:jc w:val="left"/>
            </w:pPr>
            <w:r w:rsidRPr="024CC88F">
              <w:rPr>
                <w:i/>
                <w:iCs/>
                <w:lang w:val="en-US"/>
              </w:rPr>
              <w:t>X9Ch0LXRgNGC0LjRhNC40LrQsNGCINGB0L7QvtGC0LLQtdGC0YHRgtCy0LjRjyDQ</w:t>
            </w:r>
          </w:p>
          <w:p w:rsidR="00E15C06" w:rsidP="037D3044" w:rsidRDefault="024CC88F" w14:paraId="3C0D5C78" w14:textId="49607739">
            <w:pPr>
              <w:spacing w:line="240" w:lineRule="auto"/>
              <w:jc w:val="left"/>
            </w:pPr>
            <w:r w:rsidRPr="024CC88F">
              <w:rPr>
                <w:i/>
                <w:iCs/>
                <w:lang w:val="en-US"/>
              </w:rPr>
              <w:t>pNCh0JEg0KDQvtGB0YHQuNC4INCh0KQvMTI4LTM1OTIg0L7RgiAxNy4xMC4yMDE4</w:t>
            </w:r>
          </w:p>
          <w:p w:rsidR="00E15C06" w:rsidP="037D3044" w:rsidRDefault="024CC88F" w14:paraId="5173C4FE" w14:textId="6444FE76">
            <w:pPr>
              <w:spacing w:line="240" w:lineRule="auto"/>
              <w:jc w:val="left"/>
            </w:pPr>
            <w:r w:rsidRPr="024CC88F">
              <w:rPr>
                <w:i/>
                <w:iCs/>
                <w:lang w:val="en-US"/>
              </w:rPr>
              <w:t>MCMGBSqFA2RvBBoMGCLQmtGA0LjQv9GC0L7Qn9GA0L4gQ1NQIjCB3AYDVR0fBIHU</w:t>
            </w:r>
          </w:p>
          <w:p w:rsidR="00E15C06" w:rsidP="037D3044" w:rsidRDefault="024CC88F" w14:paraId="11BDC69C" w14:textId="172DEA84">
            <w:pPr>
              <w:spacing w:line="240" w:lineRule="auto"/>
              <w:jc w:val="left"/>
            </w:pPr>
            <w:r w:rsidRPr="024CC88F">
              <w:rPr>
                <w:i/>
                <w:iCs/>
                <w:lang w:val="en-US"/>
              </w:rPr>
              <w:t>MIHRMDKgMKAuhixodHRwOi8vY2EuaWFjLnNwYi5ydS9jcmwvaWFjX2dvc3QxMl8y</w:t>
            </w:r>
          </w:p>
          <w:p w:rsidR="00E15C06" w:rsidP="037D3044" w:rsidRDefault="024CC88F" w14:paraId="00E89BC5" w14:textId="104EA1D9">
            <w:pPr>
              <w:spacing w:line="240" w:lineRule="auto"/>
              <w:jc w:val="left"/>
            </w:pPr>
            <w:r w:rsidRPr="024CC88F">
              <w:rPr>
                <w:i/>
                <w:iCs/>
                <w:lang w:val="en-US"/>
              </w:rPr>
              <w:t>MDE5LmNybDAzoDGgL4YtaHR0cDovLzQ2LjI0My4xNzcuMTE0L2NybC9pYWNfZ29z</w:t>
            </w:r>
          </w:p>
          <w:p w:rsidR="00E15C06" w:rsidP="037D3044" w:rsidRDefault="024CC88F" w14:paraId="6AF0A22A" w14:textId="5229F354">
            <w:pPr>
              <w:spacing w:line="240" w:lineRule="auto"/>
              <w:jc w:val="left"/>
            </w:pPr>
            <w:r w:rsidRPr="024CC88F">
              <w:rPr>
                <w:i/>
                <w:iCs/>
                <w:lang w:val="en-US"/>
              </w:rPr>
              <w:t>dDEyXzIwMTkuY3JsMDGgL6AthitodHRwOi8vMTAuMTI4LjMxLjY1L2NybC9pYWNf</w:t>
            </w:r>
          </w:p>
          <w:p w:rsidR="00E15C06" w:rsidP="037D3044" w:rsidRDefault="024CC88F" w14:paraId="742C3830" w14:textId="38A049DE">
            <w:pPr>
              <w:spacing w:line="240" w:lineRule="auto"/>
              <w:jc w:val="left"/>
            </w:pPr>
            <w:r w:rsidRPr="024CC88F">
              <w:rPr>
                <w:i/>
                <w:iCs/>
                <w:lang w:val="en-US"/>
              </w:rPr>
              <w:t>Z29zdDEyXzIwMTkuY3JsMDOgMaAvhi1odHRwOi8vMTAuMTQ2LjE0MC4yNTEvY3Js</w:t>
            </w:r>
          </w:p>
          <w:p w:rsidR="00E15C06" w:rsidP="037D3044" w:rsidRDefault="024CC88F" w14:paraId="6D440B23" w14:textId="16BE361A">
            <w:pPr>
              <w:spacing w:line="240" w:lineRule="auto"/>
              <w:jc w:val="left"/>
            </w:pPr>
            <w:r w:rsidRPr="024CC88F">
              <w:rPr>
                <w:i/>
                <w:iCs/>
                <w:lang w:val="en-US"/>
              </w:rPr>
              <w:t>L2lhY19nb3N0MTJfMjAxOS5jcmwwggFfBgNVHSMEggFWMIIBUoAUh5MGP1AjRBWX</w:t>
            </w:r>
          </w:p>
          <w:p w:rsidR="00E15C06" w:rsidP="037D3044" w:rsidRDefault="024CC88F" w14:paraId="3F1EE0E6" w14:textId="74E48A84">
            <w:pPr>
              <w:spacing w:line="240" w:lineRule="auto"/>
              <w:jc w:val="left"/>
            </w:pPr>
            <w:r w:rsidRPr="024CC88F">
              <w:rPr>
                <w:i/>
                <w:iCs/>
                <w:lang w:val="en-US"/>
              </w:rPr>
              <w:t>RZyoA1I3gRPTJtmhggEspIIBKDCCASQxHjAcBgkqhkiG9w0BCQEWD2RpdEBtaW5z</w:t>
            </w:r>
          </w:p>
          <w:p w:rsidR="00E15C06" w:rsidP="037D3044" w:rsidRDefault="024CC88F" w14:paraId="44BD66BE" w14:textId="372867E4">
            <w:pPr>
              <w:spacing w:line="240" w:lineRule="auto"/>
              <w:jc w:val="left"/>
            </w:pPr>
            <w:r w:rsidRPr="024CC88F">
              <w:rPr>
                <w:i/>
                <w:iCs/>
                <w:lang w:val="en-US"/>
              </w:rPr>
              <w:t>dnlhei5ydTELMAkGA1UEBhMCUlUxGDAWBgNVBAgMDzc3INCc0L7RgdC60LLQsDEZ</w:t>
            </w:r>
          </w:p>
          <w:p w:rsidR="00E15C06" w:rsidP="037D3044" w:rsidRDefault="024CC88F" w14:paraId="23BBA45B" w14:textId="57C0D3B4">
            <w:pPr>
              <w:spacing w:line="240" w:lineRule="auto"/>
              <w:jc w:val="left"/>
            </w:pPr>
            <w:r w:rsidRPr="024CC88F">
              <w:rPr>
                <w:i/>
                <w:iCs/>
                <w:lang w:val="en-US"/>
              </w:rPr>
              <w:t>MBcGA1UEBwwQ0LMuINCc0L7RgdC60LLQsDEuMCwGA1UECQwl0YPQu9C40YbQsCDQ</w:t>
            </w:r>
          </w:p>
          <w:p w:rsidR="00E15C06" w:rsidP="037D3044" w:rsidRDefault="024CC88F" w14:paraId="360438EC" w14:textId="15CF2B86">
            <w:pPr>
              <w:spacing w:line="240" w:lineRule="auto"/>
              <w:jc w:val="left"/>
            </w:pPr>
            <w:r w:rsidRPr="024CC88F">
              <w:rPr>
                <w:i/>
                <w:iCs/>
                <w:lang w:val="en-US"/>
              </w:rPr>
              <w:t>otCy0LXRgNGB0LrQsNGPLCDQtNC+0LwgNzEsMCoGA1UECgwj0JzQuNC90LrQvtC8</w:t>
            </w:r>
          </w:p>
          <w:p w:rsidR="00E15C06" w:rsidP="037D3044" w:rsidRDefault="024CC88F" w14:paraId="1838680F" w14:textId="602E9AB3">
            <w:pPr>
              <w:spacing w:line="240" w:lineRule="auto"/>
              <w:jc w:val="left"/>
            </w:pPr>
            <w:r w:rsidRPr="024CC88F">
              <w:rPr>
                <w:i/>
                <w:iCs/>
                <w:lang w:val="en-US"/>
              </w:rPr>
              <w:t>0YHQstGP0LfRjCDQoNC+0YHRgdC40LgxGDAWBgUqhQNkARINMTA0NzcwMjAyNjcw</w:t>
            </w:r>
          </w:p>
          <w:p w:rsidR="00E15C06" w:rsidP="037D3044" w:rsidRDefault="024CC88F" w14:paraId="56FFBA3B" w14:textId="69235EF5">
            <w:pPr>
              <w:spacing w:line="240" w:lineRule="auto"/>
              <w:jc w:val="left"/>
            </w:pPr>
            <w:r w:rsidRPr="024CC88F">
              <w:rPr>
                <w:i/>
                <w:iCs/>
                <w:lang w:val="en-US"/>
              </w:rPr>
              <w:t>MTEaMBgGCCqFAwOBAwEBEgwwMDc3MTA0NzQzNzUxLDAqBgNVBAMMI9Cc0LjQvdC6</w:t>
            </w:r>
          </w:p>
          <w:p w:rsidR="00E15C06" w:rsidP="037D3044" w:rsidRDefault="024CC88F" w14:paraId="15EABAFD" w14:textId="42ED17A7">
            <w:pPr>
              <w:spacing w:line="240" w:lineRule="auto"/>
              <w:jc w:val="left"/>
            </w:pPr>
            <w:r w:rsidRPr="024CC88F">
              <w:rPr>
                <w:i/>
                <w:iCs/>
                <w:lang w:val="en-US"/>
              </w:rPr>
              <w:t>0L7QvNGB0LLRj9C30Ywg0KDQvtGB0YHQuNC4ggoX69zhAAAAAALWMAoGCCqFAwcB</w:t>
            </w:r>
          </w:p>
          <w:p w:rsidR="00E15C06" w:rsidP="037D3044" w:rsidRDefault="024CC88F" w14:paraId="5F97DCEF" w14:textId="0A717683">
            <w:pPr>
              <w:spacing w:line="240" w:lineRule="auto"/>
              <w:jc w:val="left"/>
            </w:pPr>
            <w:r w:rsidRPr="024CC88F">
              <w:rPr>
                <w:i/>
                <w:iCs/>
                <w:lang w:val="en-US"/>
              </w:rPr>
              <w:t>AQMCA0EA4mOTpUHugm4iQr3/ExEw5h4EdEMnxAHS9Q9qy13AvkZxLrs5BEGhnLPJ</w:t>
            </w:r>
          </w:p>
          <w:p w:rsidR="00E15C06" w:rsidP="037D3044" w:rsidRDefault="024CC88F" w14:paraId="35AA0E61" w14:textId="3DA23CCA">
            <w:pPr>
              <w:spacing w:line="240" w:lineRule="auto"/>
              <w:jc w:val="left"/>
            </w:pPr>
            <w:r w:rsidRPr="024CC88F">
              <w:rPr>
                <w:i/>
                <w:iCs/>
                <w:lang w:val="en-US"/>
              </w:rPr>
              <w:t>NDfm6UYeYUi4ujE6WFNyUrdK7rgZ9g==&lt;/wsse:BinarySecurityToken&gt;</w:t>
            </w:r>
          </w:p>
          <w:p w:rsidR="00E15C06" w:rsidP="037D3044" w:rsidRDefault="024CC88F" w14:paraId="2B8E001C" w14:textId="73D39F34">
            <w:pPr>
              <w:spacing w:line="240" w:lineRule="auto"/>
              <w:jc w:val="left"/>
            </w:pPr>
            <w:r w:rsidRPr="024CC88F">
              <w:rPr>
                <w:i/>
                <w:iCs/>
                <w:lang w:val="en-US"/>
              </w:rPr>
              <w:t xml:space="preserve">            &lt;Signature xmlns="http://www.w3.org/2000/09/xmldsig#"&gt;</w:t>
            </w:r>
          </w:p>
          <w:p w:rsidR="00E15C06" w:rsidP="037D3044" w:rsidRDefault="024CC88F" w14:paraId="0BA7A6E9" w14:textId="18E4AADF">
            <w:pPr>
              <w:spacing w:line="240" w:lineRule="auto"/>
              <w:jc w:val="left"/>
            </w:pPr>
            <w:r w:rsidRPr="024CC88F">
              <w:rPr>
                <w:i/>
                <w:iCs/>
                <w:lang w:val="en-US"/>
              </w:rPr>
              <w:t xml:space="preserve">                &lt;SignedInfo&gt;</w:t>
            </w:r>
          </w:p>
          <w:p w:rsidR="00E15C06" w:rsidP="037D3044" w:rsidRDefault="024CC88F" w14:paraId="1901710B" w14:textId="6BB90931">
            <w:pPr>
              <w:spacing w:line="240" w:lineRule="auto"/>
              <w:jc w:val="left"/>
            </w:pPr>
            <w:r w:rsidRPr="024CC88F">
              <w:rPr>
                <w:i/>
                <w:iCs/>
                <w:lang w:val="en-US"/>
              </w:rPr>
              <w:t xml:space="preserve">                    &lt;CanonicalizationMethod Algorithm="http://www.w3.org/2001/10/xml-exc-c14n#"/&gt;</w:t>
            </w:r>
          </w:p>
          <w:p w:rsidR="00E15C06" w:rsidP="037D3044" w:rsidRDefault="024CC88F" w14:paraId="7522EB56" w14:textId="3266BDB9">
            <w:pPr>
              <w:spacing w:line="240" w:lineRule="auto"/>
              <w:jc w:val="left"/>
            </w:pPr>
            <w:r w:rsidRPr="024CC88F">
              <w:rPr>
                <w:i/>
                <w:iCs/>
                <w:lang w:val="en-US"/>
              </w:rPr>
              <w:t xml:space="preserve">                    &lt;SignatureMethod Algorithm="urn:ietf:params:xml:ns:cpxmlsec:algorithms:gostr34102012-gostr34112012-256"/&gt;</w:t>
            </w:r>
          </w:p>
          <w:p w:rsidR="00E15C06" w:rsidP="037D3044" w:rsidRDefault="024CC88F" w14:paraId="20E07FF2" w14:textId="7787E159">
            <w:pPr>
              <w:spacing w:line="240" w:lineRule="auto"/>
              <w:jc w:val="left"/>
            </w:pPr>
            <w:r w:rsidRPr="024CC88F">
              <w:rPr>
                <w:i/>
                <w:iCs/>
                <w:lang w:val="en-US"/>
              </w:rPr>
              <w:t xml:space="preserve">                    &lt;Reference URI="#body"&gt;</w:t>
            </w:r>
          </w:p>
          <w:p w:rsidR="00E15C06" w:rsidP="037D3044" w:rsidRDefault="024CC88F" w14:paraId="79A6B327" w14:textId="7A5E77FA">
            <w:pPr>
              <w:spacing w:line="240" w:lineRule="auto"/>
              <w:jc w:val="left"/>
            </w:pPr>
            <w:r w:rsidRPr="024CC88F">
              <w:rPr>
                <w:i/>
                <w:iCs/>
                <w:lang w:val="en-US"/>
              </w:rPr>
              <w:t xml:space="preserve">                        &lt;Transforms&gt;</w:t>
            </w:r>
          </w:p>
          <w:p w:rsidR="00E15C06" w:rsidP="037D3044" w:rsidRDefault="024CC88F" w14:paraId="184AEC4F" w14:textId="4ED25CD7">
            <w:pPr>
              <w:spacing w:line="240" w:lineRule="auto"/>
              <w:jc w:val="left"/>
            </w:pPr>
            <w:r w:rsidRPr="024CC88F">
              <w:rPr>
                <w:i/>
                <w:iCs/>
                <w:lang w:val="en-US"/>
              </w:rPr>
              <w:t xml:space="preserve">                            &lt;Transform Algorithm="http://www.w3.org/2001/10/xml-exc-c14n#"/&gt;</w:t>
            </w:r>
          </w:p>
          <w:p w:rsidR="00E15C06" w:rsidP="037D3044" w:rsidRDefault="024CC88F" w14:paraId="599A2E23" w14:textId="73DB63E0">
            <w:pPr>
              <w:spacing w:line="240" w:lineRule="auto"/>
              <w:jc w:val="left"/>
            </w:pPr>
            <w:r w:rsidRPr="024CC88F">
              <w:rPr>
                <w:i/>
                <w:iCs/>
                <w:lang w:val="en-US"/>
              </w:rPr>
              <w:t xml:space="preserve">                        &lt;/Transforms&gt;</w:t>
            </w:r>
          </w:p>
          <w:p w:rsidR="00E15C06" w:rsidP="037D3044" w:rsidRDefault="024CC88F" w14:paraId="2E7D54A1" w14:textId="595B5B29">
            <w:pPr>
              <w:spacing w:line="240" w:lineRule="auto"/>
              <w:jc w:val="left"/>
            </w:pPr>
            <w:r w:rsidRPr="024CC88F">
              <w:rPr>
                <w:i/>
                <w:iCs/>
                <w:lang w:val="en-US"/>
              </w:rPr>
              <w:t xml:space="preserve">                        &lt;DigestMethod Algorithm="urn:ietf:params:xml:ns:cpxmlsec:algorithms:gostr34112012-256"/&gt;</w:t>
            </w:r>
          </w:p>
          <w:p w:rsidR="00E15C06" w:rsidP="037D3044" w:rsidRDefault="024CC88F" w14:paraId="56B40A71" w14:textId="67923ED3">
            <w:pPr>
              <w:spacing w:line="240" w:lineRule="auto"/>
              <w:jc w:val="left"/>
            </w:pPr>
            <w:r w:rsidRPr="024CC88F">
              <w:rPr>
                <w:i/>
                <w:iCs/>
                <w:lang w:val="en-US"/>
              </w:rPr>
              <w:t xml:space="preserve">                        &lt;DigestValue&gt;ATikXgqFiwjaF1YClvC0Ey4BGoYr504NBKRQYaEf4eo=&lt;/DigestValue&gt;</w:t>
            </w:r>
          </w:p>
          <w:p w:rsidR="00E15C06" w:rsidP="037D3044" w:rsidRDefault="024CC88F" w14:paraId="6F97EC99" w14:textId="023D624C">
            <w:pPr>
              <w:spacing w:line="240" w:lineRule="auto"/>
              <w:jc w:val="left"/>
            </w:pPr>
            <w:r w:rsidRPr="024CC88F">
              <w:rPr>
                <w:i/>
                <w:iCs/>
                <w:lang w:val="en-US"/>
              </w:rPr>
              <w:t xml:space="preserve">                    &lt;/Reference&gt;</w:t>
            </w:r>
          </w:p>
          <w:p w:rsidR="00E15C06" w:rsidP="037D3044" w:rsidRDefault="024CC88F" w14:paraId="5A31294F" w14:textId="2309AF35">
            <w:pPr>
              <w:spacing w:line="240" w:lineRule="auto"/>
              <w:jc w:val="left"/>
            </w:pPr>
            <w:r w:rsidRPr="024CC88F">
              <w:rPr>
                <w:i/>
                <w:iCs/>
                <w:lang w:val="en-US"/>
              </w:rPr>
              <w:t xml:space="preserve">                &lt;/SignedInfo&gt;</w:t>
            </w:r>
          </w:p>
          <w:p w:rsidR="00E15C06" w:rsidP="037D3044" w:rsidRDefault="024CC88F" w14:paraId="7C686C09" w14:textId="7A7A0A6F">
            <w:pPr>
              <w:spacing w:line="240" w:lineRule="auto"/>
              <w:jc w:val="left"/>
            </w:pPr>
            <w:r w:rsidRPr="024CC88F">
              <w:rPr>
                <w:i/>
                <w:iCs/>
                <w:lang w:val="en-US"/>
              </w:rPr>
              <w:t xml:space="preserve">                &lt;SignatureValue&gt;t9Bk5IYe2cdA2Lkg9Llc7YODYe0iG3qOO2DTHhRebJ+dtlpGHBo8HJcGj9soFI98</w:t>
            </w:r>
          </w:p>
          <w:p w:rsidR="00E15C06" w:rsidP="037D3044" w:rsidRDefault="024CC88F" w14:paraId="51A1B5E3" w14:textId="6A15C861">
            <w:pPr>
              <w:spacing w:line="240" w:lineRule="auto"/>
              <w:jc w:val="left"/>
            </w:pPr>
            <w:r w:rsidRPr="024CC88F">
              <w:rPr>
                <w:i/>
                <w:iCs/>
                <w:lang w:val="en-US"/>
              </w:rPr>
              <w:t>0tXjTibm+jseRcLHIjoXsQ==&lt;/SignatureValue&gt;</w:t>
            </w:r>
          </w:p>
          <w:p w:rsidR="00E15C06" w:rsidP="037D3044" w:rsidRDefault="024CC88F" w14:paraId="4E6F6040" w14:textId="0C54F2A4">
            <w:pPr>
              <w:spacing w:line="240" w:lineRule="auto"/>
              <w:jc w:val="left"/>
            </w:pPr>
            <w:r w:rsidRPr="024CC88F">
              <w:rPr>
                <w:i/>
                <w:iCs/>
                <w:lang w:val="en-US"/>
              </w:rPr>
              <w:t xml:space="preserve">                &lt;KeyInfo&gt;</w:t>
            </w:r>
          </w:p>
          <w:p w:rsidR="00E15C06" w:rsidP="037D3044" w:rsidRDefault="024CC88F" w14:paraId="6850F678" w14:textId="7DE307AB">
            <w:pPr>
              <w:spacing w:line="240" w:lineRule="auto"/>
              <w:jc w:val="left"/>
            </w:pPr>
            <w:r w:rsidRPr="024CC88F">
              <w:rPr>
                <w:i/>
                <w:iCs/>
                <w:lang w:val="en-US"/>
              </w:rPr>
              <w:t xml:space="preserve">                    &lt;wsse:SecurityTokenReference&gt;</w:t>
            </w:r>
          </w:p>
          <w:p w:rsidR="00E15C06" w:rsidP="037D3044" w:rsidRDefault="024CC88F" w14:paraId="255C2998" w14:textId="4004D98C">
            <w:pPr>
              <w:spacing w:line="240" w:lineRule="auto"/>
              <w:jc w:val="left"/>
            </w:pPr>
            <w:r w:rsidRPr="024CC88F">
              <w:rPr>
                <w:i/>
                <w:iCs/>
                <w:lang w:val="en-US"/>
              </w:rPr>
              <w:t xml:space="preserve">                        &lt;wsse:Reference URI="#SenderCertificate" ValueType="http://docs.oasis-open.org/wss/2004/01/oasis-200401-wss-x509-token-profile-1.0#X509v3"/&gt;</w:t>
            </w:r>
          </w:p>
          <w:p w:rsidR="00E15C06" w:rsidP="037D3044" w:rsidRDefault="024CC88F" w14:paraId="7EACFD2E" w14:textId="27830DEB">
            <w:pPr>
              <w:spacing w:line="240" w:lineRule="auto"/>
              <w:jc w:val="left"/>
            </w:pPr>
            <w:r w:rsidRPr="024CC88F">
              <w:rPr>
                <w:i/>
                <w:iCs/>
                <w:lang w:val="en-US"/>
              </w:rPr>
              <w:t xml:space="preserve">                    &lt;/wsse:SecurityTokenReference&gt;</w:t>
            </w:r>
          </w:p>
          <w:p w:rsidR="00E15C06" w:rsidP="037D3044" w:rsidRDefault="024CC88F" w14:paraId="6E6D0EFC" w14:textId="6C668F17">
            <w:pPr>
              <w:spacing w:line="240" w:lineRule="auto"/>
              <w:jc w:val="left"/>
            </w:pPr>
            <w:r w:rsidRPr="024CC88F">
              <w:rPr>
                <w:i/>
                <w:iCs/>
                <w:lang w:val="en-US"/>
              </w:rPr>
              <w:t xml:space="preserve">                &lt;/KeyInfo&gt;</w:t>
            </w:r>
          </w:p>
          <w:p w:rsidR="00E15C06" w:rsidP="037D3044" w:rsidRDefault="024CC88F" w14:paraId="71E20839" w14:textId="1BDE8E79">
            <w:pPr>
              <w:spacing w:line="240" w:lineRule="auto"/>
              <w:jc w:val="left"/>
            </w:pPr>
            <w:r w:rsidRPr="024CC88F">
              <w:rPr>
                <w:i/>
                <w:iCs/>
                <w:lang w:val="en-US"/>
              </w:rPr>
              <w:t xml:space="preserve">            &lt;/Signature&gt;</w:t>
            </w:r>
          </w:p>
          <w:p w:rsidR="00E15C06" w:rsidP="037D3044" w:rsidRDefault="024CC88F" w14:paraId="234FE9B8" w14:textId="4A8C792A">
            <w:pPr>
              <w:spacing w:line="240" w:lineRule="auto"/>
              <w:jc w:val="left"/>
            </w:pPr>
            <w:r w:rsidRPr="024CC88F">
              <w:rPr>
                <w:i/>
                <w:iCs/>
                <w:lang w:val="en-US"/>
              </w:rPr>
              <w:t xml:space="preserve">        &lt;/wsse:Security&gt;</w:t>
            </w:r>
          </w:p>
          <w:p w:rsidR="00E15C06" w:rsidP="037D3044" w:rsidRDefault="024CC88F" w14:paraId="363FC303" w14:textId="77D5F267">
            <w:pPr>
              <w:spacing w:line="240" w:lineRule="auto"/>
              <w:jc w:val="left"/>
            </w:pPr>
            <w:r w:rsidRPr="024CC88F">
              <w:rPr>
                <w:i/>
                <w:iCs/>
                <w:lang w:val="en-US"/>
              </w:rPr>
              <w:t xml:space="preserve">    &lt;/s:Header&gt;</w:t>
            </w:r>
          </w:p>
          <w:p w:rsidR="00E15C06" w:rsidP="037D3044" w:rsidRDefault="024CC88F" w14:paraId="5E550310" w14:textId="1E96C2A7">
            <w:pPr>
              <w:spacing w:line="240" w:lineRule="auto"/>
              <w:jc w:val="left"/>
            </w:pPr>
            <w:r w:rsidRPr="024CC88F">
              <w:rPr>
                <w:i/>
                <w:iCs/>
                <w:lang w:val="en-US"/>
              </w:rPr>
              <w:t xml:space="preserve">    &lt;s:Body wsu:Id="body"&gt;</w:t>
            </w:r>
          </w:p>
          <w:p w:rsidR="00E15C06" w:rsidP="037D3044" w:rsidRDefault="024CC88F" w14:paraId="55876729" w14:textId="4FE883F1">
            <w:pPr>
              <w:spacing w:line="240" w:lineRule="auto"/>
              <w:jc w:val="left"/>
            </w:pPr>
            <w:r w:rsidRPr="024CC88F">
              <w:rPr>
                <w:i/>
                <w:iCs/>
                <w:lang w:val="en-US"/>
              </w:rPr>
              <w:lastRenderedPageBreak/>
              <w:t xml:space="preserve">    &lt;ns1:getDebtsInfoResponse&gt;</w:t>
            </w:r>
          </w:p>
          <w:p w:rsidR="00E15C06" w:rsidP="037D3044" w:rsidRDefault="024CC88F" w14:paraId="1827B508" w14:textId="14CF672C">
            <w:pPr>
              <w:spacing w:line="240" w:lineRule="auto"/>
              <w:jc w:val="left"/>
            </w:pPr>
            <w:r w:rsidRPr="024CC88F">
              <w:rPr>
                <w:i/>
                <w:iCs/>
                <w:lang w:val="en-US"/>
              </w:rPr>
              <w:t xml:space="preserve">         &lt;ns1:Message&gt;</w:t>
            </w:r>
          </w:p>
          <w:p w:rsidR="00E15C06" w:rsidP="037D3044" w:rsidRDefault="024CC88F" w14:paraId="21E8A183" w14:textId="32713B26">
            <w:pPr>
              <w:spacing w:line="240" w:lineRule="auto"/>
              <w:jc w:val="left"/>
            </w:pPr>
            <w:r w:rsidRPr="024CC88F">
              <w:rPr>
                <w:i/>
                <w:iCs/>
                <w:lang w:val="en-US"/>
              </w:rPr>
              <w:t xml:space="preserve">            &lt;ns1:Sender&gt;</w:t>
            </w:r>
          </w:p>
          <w:p w:rsidR="00E15C06" w:rsidP="037D3044" w:rsidRDefault="024CC88F" w14:paraId="596B1FBC" w14:textId="615075E0">
            <w:pPr>
              <w:spacing w:line="240" w:lineRule="auto"/>
              <w:jc w:val="left"/>
            </w:pPr>
            <w:r w:rsidRPr="024CC88F">
              <w:rPr>
                <w:i/>
                <w:iCs/>
                <w:lang w:val="en-US"/>
              </w:rPr>
              <w:t xml:space="preserve">               &lt;ns1:Code&gt;KIS001781&lt;/ns1:Code&gt;</w:t>
            </w:r>
          </w:p>
          <w:p w:rsidR="00E15C06" w:rsidP="037D3044" w:rsidRDefault="024CC88F" w14:paraId="68BB5BDB" w14:textId="133EA791">
            <w:pPr>
              <w:spacing w:line="240" w:lineRule="auto"/>
              <w:jc w:val="left"/>
            </w:pPr>
            <w:r w:rsidRPr="024CC88F">
              <w:rPr>
                <w:i/>
                <w:iCs/>
                <w:lang w:val="en-US"/>
              </w:rPr>
              <w:t xml:space="preserve">               &lt;ns1:Name&gt;КИС СПб&lt;/ns1:Name&gt;</w:t>
            </w:r>
          </w:p>
          <w:p w:rsidR="00E15C06" w:rsidP="037D3044" w:rsidRDefault="024CC88F" w14:paraId="3F411F70" w14:textId="43CFE1E5">
            <w:pPr>
              <w:spacing w:line="240" w:lineRule="auto"/>
              <w:jc w:val="left"/>
            </w:pPr>
            <w:r w:rsidRPr="024CC88F">
              <w:rPr>
                <w:i/>
                <w:iCs/>
                <w:lang w:val="en-US"/>
              </w:rPr>
              <w:t xml:space="preserve">            &lt;/ns1:Sender&gt;</w:t>
            </w:r>
          </w:p>
          <w:p w:rsidR="00E15C06" w:rsidP="037D3044" w:rsidRDefault="024CC88F" w14:paraId="10B7D515" w14:textId="00EF26D0">
            <w:pPr>
              <w:spacing w:line="240" w:lineRule="auto"/>
              <w:jc w:val="left"/>
            </w:pPr>
            <w:r w:rsidRPr="024CC88F">
              <w:rPr>
                <w:i/>
                <w:iCs/>
                <w:lang w:val="en-US"/>
              </w:rPr>
              <w:t xml:space="preserve">            &lt;ns1:Recipient&gt;</w:t>
            </w:r>
          </w:p>
          <w:p w:rsidR="00E15C06" w:rsidP="037D3044" w:rsidRDefault="024CC88F" w14:paraId="685A79F6" w14:textId="37FD5F09">
            <w:pPr>
              <w:spacing w:line="240" w:lineRule="auto"/>
              <w:jc w:val="left"/>
            </w:pPr>
            <w:r w:rsidRPr="024CC88F">
              <w:rPr>
                <w:i/>
                <w:iCs/>
                <w:lang w:val="en-US"/>
              </w:rPr>
              <w:t xml:space="preserve">               &lt;ns1:Code&gt;KIS001781&lt;/ns1:Code&gt;</w:t>
            </w:r>
          </w:p>
          <w:p w:rsidR="00E15C06" w:rsidP="037D3044" w:rsidRDefault="024CC88F" w14:paraId="22102445" w14:textId="5C146868">
            <w:pPr>
              <w:spacing w:line="240" w:lineRule="auto"/>
              <w:jc w:val="left"/>
            </w:pPr>
            <w:r w:rsidRPr="024CC88F">
              <w:rPr>
                <w:i/>
                <w:iCs/>
                <w:lang w:val="en-US"/>
              </w:rPr>
              <w:t xml:space="preserve">               &lt;ns1:Name&gt;КИС СПб&lt;/ns1:Name&gt;</w:t>
            </w:r>
          </w:p>
          <w:p w:rsidR="00E15C06" w:rsidP="037D3044" w:rsidRDefault="024CC88F" w14:paraId="02C8DED9" w14:textId="6FE8A455">
            <w:pPr>
              <w:spacing w:line="240" w:lineRule="auto"/>
              <w:jc w:val="left"/>
            </w:pPr>
            <w:r w:rsidRPr="024CC88F">
              <w:rPr>
                <w:i/>
                <w:iCs/>
                <w:lang w:val="en-US"/>
              </w:rPr>
              <w:t xml:space="preserve">            &lt;/ns1:Recipient&gt;</w:t>
            </w:r>
          </w:p>
          <w:p w:rsidR="00E15C06" w:rsidP="037D3044" w:rsidRDefault="024CC88F" w14:paraId="29C09EF8" w14:textId="73E3D69A">
            <w:pPr>
              <w:spacing w:line="240" w:lineRule="auto"/>
              <w:jc w:val="left"/>
            </w:pPr>
            <w:r w:rsidRPr="024CC88F">
              <w:rPr>
                <w:i/>
                <w:iCs/>
                <w:lang w:val="en-US"/>
              </w:rPr>
              <w:t xml:space="preserve">            &lt;ns1:Originator&gt;</w:t>
            </w:r>
          </w:p>
          <w:p w:rsidR="00E15C06" w:rsidP="037D3044" w:rsidRDefault="024CC88F" w14:paraId="5CA787B2" w14:textId="05DC68D4">
            <w:pPr>
              <w:spacing w:line="240" w:lineRule="auto"/>
              <w:jc w:val="left"/>
            </w:pPr>
            <w:r w:rsidRPr="024CC88F">
              <w:rPr>
                <w:i/>
                <w:iCs/>
                <w:lang w:val="en-US"/>
              </w:rPr>
              <w:t xml:space="preserve">               &lt;ns1:Code&gt;KIS001781&lt;/ns1:Code&gt;</w:t>
            </w:r>
          </w:p>
          <w:p w:rsidR="00E15C06" w:rsidP="037D3044" w:rsidRDefault="024CC88F" w14:paraId="364E30C0" w14:textId="55CF974E">
            <w:pPr>
              <w:spacing w:line="240" w:lineRule="auto"/>
              <w:jc w:val="left"/>
            </w:pPr>
            <w:r w:rsidRPr="024CC88F">
              <w:rPr>
                <w:i/>
                <w:iCs/>
                <w:lang w:val="en-US"/>
              </w:rPr>
              <w:t xml:space="preserve">               &lt;ns1:Name&gt;КИС СПб&lt;/ns1:Name&gt;</w:t>
            </w:r>
          </w:p>
          <w:p w:rsidR="00E15C06" w:rsidP="037D3044" w:rsidRDefault="024CC88F" w14:paraId="56BE9AE9" w14:textId="7D3C0CF0">
            <w:pPr>
              <w:spacing w:line="240" w:lineRule="auto"/>
              <w:jc w:val="left"/>
            </w:pPr>
            <w:r w:rsidRPr="024CC88F">
              <w:rPr>
                <w:i/>
                <w:iCs/>
                <w:lang w:val="en-US"/>
              </w:rPr>
              <w:t xml:space="preserve">            &lt;/ns1:Originator&gt;</w:t>
            </w:r>
          </w:p>
          <w:p w:rsidR="00E15C06" w:rsidP="037D3044" w:rsidRDefault="024CC88F" w14:paraId="7F7B58E0" w14:textId="10128251">
            <w:pPr>
              <w:spacing w:line="240" w:lineRule="auto"/>
              <w:jc w:val="left"/>
            </w:pPr>
            <w:r w:rsidRPr="024CC88F">
              <w:rPr>
                <w:i/>
                <w:iCs/>
                <w:lang w:val="en-US"/>
              </w:rPr>
              <w:t xml:space="preserve">            &lt;ns1:Service&gt;</w:t>
            </w:r>
          </w:p>
          <w:p w:rsidR="00E15C06" w:rsidP="037D3044" w:rsidRDefault="024CC88F" w14:paraId="05166748" w14:textId="2E359907">
            <w:pPr>
              <w:spacing w:line="240" w:lineRule="auto"/>
              <w:jc w:val="left"/>
            </w:pPr>
            <w:r w:rsidRPr="024CC88F">
              <w:rPr>
                <w:i/>
                <w:iCs/>
                <w:lang w:val="en-US"/>
              </w:rPr>
              <w:t xml:space="preserve">               &lt;ns1:Mnemonic&gt;Get Debts Info&lt;/ns1:Mnemonic&gt;</w:t>
            </w:r>
          </w:p>
          <w:p w:rsidR="00E15C06" w:rsidP="037D3044" w:rsidRDefault="024CC88F" w14:paraId="3E1F6DB3" w14:textId="63BFBBAE">
            <w:pPr>
              <w:spacing w:line="240" w:lineRule="auto"/>
              <w:jc w:val="left"/>
            </w:pPr>
            <w:r w:rsidRPr="024CC88F">
              <w:rPr>
                <w:i/>
                <w:iCs/>
                <w:lang w:val="en-US"/>
              </w:rPr>
              <w:t xml:space="preserve">               &lt;ns1:Version&gt;1.00&lt;/ns1:Version&gt;</w:t>
            </w:r>
          </w:p>
          <w:p w:rsidR="00E15C06" w:rsidP="037D3044" w:rsidRDefault="024CC88F" w14:paraId="4C0FD174" w14:textId="69205358">
            <w:pPr>
              <w:spacing w:line="240" w:lineRule="auto"/>
              <w:jc w:val="left"/>
            </w:pPr>
            <w:r w:rsidRPr="024CC88F">
              <w:rPr>
                <w:i/>
                <w:iCs/>
                <w:lang w:val="en-US"/>
              </w:rPr>
              <w:t xml:space="preserve">            &lt;/ns1:Service&gt;</w:t>
            </w:r>
          </w:p>
          <w:p w:rsidR="00E15C06" w:rsidP="037D3044" w:rsidRDefault="024CC88F" w14:paraId="0CB64348" w14:textId="384BC302">
            <w:pPr>
              <w:spacing w:line="240" w:lineRule="auto"/>
              <w:jc w:val="left"/>
            </w:pPr>
            <w:r w:rsidRPr="024CC88F">
              <w:rPr>
                <w:i/>
                <w:iCs/>
                <w:lang w:val="en-US"/>
              </w:rPr>
              <w:t xml:space="preserve">            &lt;ns1:TypeCode&gt;GSRV&lt;/ns1:TypeCode&gt;</w:t>
            </w:r>
          </w:p>
          <w:p w:rsidR="00E15C06" w:rsidP="037D3044" w:rsidRDefault="024CC88F" w14:paraId="28B1897C" w14:textId="5CFDCA6F">
            <w:pPr>
              <w:spacing w:line="240" w:lineRule="auto"/>
              <w:jc w:val="left"/>
            </w:pPr>
            <w:r w:rsidRPr="024CC88F">
              <w:rPr>
                <w:i/>
                <w:iCs/>
                <w:lang w:val="en-US"/>
              </w:rPr>
              <w:t xml:space="preserve">            &lt;ns1:Status&gt;RESULT&lt;/ns1:Status&gt;</w:t>
            </w:r>
          </w:p>
          <w:p w:rsidR="00E15C06" w:rsidP="037D3044" w:rsidRDefault="024CC88F" w14:paraId="5860BBE6" w14:textId="3F855A59">
            <w:pPr>
              <w:spacing w:line="240" w:lineRule="auto"/>
              <w:jc w:val="left"/>
            </w:pPr>
            <w:r w:rsidRPr="024CC88F">
              <w:rPr>
                <w:i/>
                <w:iCs/>
                <w:lang w:val="en-US"/>
              </w:rPr>
              <w:t xml:space="preserve">            &lt;ns1:Date&gt;2020-12-18T13:46:58.0000+03:00&lt;/ns1:Date&gt;</w:t>
            </w:r>
          </w:p>
          <w:p w:rsidR="00E15C06" w:rsidP="037D3044" w:rsidRDefault="024CC88F" w14:paraId="31947300" w14:textId="6D073BEF">
            <w:pPr>
              <w:spacing w:line="240" w:lineRule="auto"/>
              <w:jc w:val="left"/>
            </w:pPr>
            <w:r w:rsidRPr="024CC88F">
              <w:rPr>
                <w:i/>
                <w:iCs/>
                <w:lang w:val="en-US"/>
              </w:rPr>
              <w:t xml:space="preserve">            &lt;ns1:ExchangeType&gt;2&lt;/ns1:ExchangeType&gt;</w:t>
            </w:r>
          </w:p>
          <w:p w:rsidR="00E15C06" w:rsidP="037D3044" w:rsidRDefault="024CC88F" w14:paraId="5A2A2DE7" w14:textId="631543EA">
            <w:pPr>
              <w:spacing w:line="240" w:lineRule="auto"/>
              <w:jc w:val="left"/>
            </w:pPr>
            <w:r w:rsidRPr="024CC88F">
              <w:rPr>
                <w:i/>
                <w:iCs/>
                <w:lang w:val="en-US"/>
              </w:rPr>
              <w:t xml:space="preserve">         &lt;/ns1:Message&gt;</w:t>
            </w:r>
          </w:p>
          <w:p w:rsidR="00E15C06" w:rsidP="037D3044" w:rsidRDefault="024CC88F" w14:paraId="0CCFC7D7" w14:textId="0AF0C95A">
            <w:pPr>
              <w:spacing w:line="240" w:lineRule="auto"/>
              <w:jc w:val="left"/>
            </w:pPr>
            <w:r w:rsidRPr="024CC88F">
              <w:rPr>
                <w:i/>
                <w:iCs/>
                <w:lang w:val="en-US"/>
              </w:rPr>
              <w:t xml:space="preserve">         &lt;ns1:MessageData&gt;</w:t>
            </w:r>
          </w:p>
          <w:p w:rsidR="00E15C06" w:rsidP="037D3044" w:rsidRDefault="024CC88F" w14:paraId="0CC0F59A" w14:textId="3949B352">
            <w:pPr>
              <w:spacing w:line="240" w:lineRule="auto"/>
              <w:jc w:val="left"/>
            </w:pPr>
            <w:r w:rsidRPr="024CC88F">
              <w:rPr>
                <w:i/>
                <w:iCs/>
                <w:lang w:val="en-US"/>
              </w:rPr>
              <w:t xml:space="preserve">            &lt;ns1:AppData&gt;&lt;ns2:Result&gt;</w:t>
            </w:r>
          </w:p>
          <w:p w:rsidR="00E15C06" w:rsidP="037D3044" w:rsidRDefault="024CC88F" w14:paraId="72BFC452" w14:textId="5B8298B4">
            <w:pPr>
              <w:spacing w:line="240" w:lineRule="auto"/>
              <w:jc w:val="left"/>
            </w:pPr>
            <w:r w:rsidRPr="024CC88F">
              <w:rPr>
                <w:i/>
                <w:iCs/>
                <w:lang w:val="en-US"/>
              </w:rPr>
              <w:t xml:space="preserve">                  &lt;ns2:code&gt;1&lt;/ns2:code&gt;</w:t>
            </w:r>
          </w:p>
          <w:p w:rsidR="00E15C06" w:rsidP="037D3044" w:rsidRDefault="024CC88F" w14:paraId="518CD294" w14:textId="777ED318">
            <w:pPr>
              <w:spacing w:line="240" w:lineRule="auto"/>
              <w:jc w:val="left"/>
            </w:pPr>
            <w:r w:rsidRPr="024CC88F">
              <w:rPr>
                <w:i/>
                <w:iCs/>
                <w:lang w:val="en-US"/>
              </w:rPr>
              <w:t xml:space="preserve">                  &lt;ns2:name&gt;Запрос успешно обработан&lt;/ns2:name&gt;</w:t>
            </w:r>
          </w:p>
          <w:p w:rsidR="00E15C06" w:rsidP="037D3044" w:rsidRDefault="024CC88F" w14:paraId="70BB5A18" w14:textId="2559B8D5">
            <w:pPr>
              <w:spacing w:line="240" w:lineRule="auto"/>
              <w:jc w:val="left"/>
            </w:pPr>
            <w:r w:rsidRPr="024CC88F">
              <w:rPr>
                <w:i/>
                <w:iCs/>
                <w:lang w:val="en-US"/>
              </w:rPr>
              <w:t xml:space="preserve">               &lt;/ns2:Result&gt;</w:t>
            </w:r>
          </w:p>
          <w:p w:rsidR="00E15C06" w:rsidP="037D3044" w:rsidRDefault="024CC88F" w14:paraId="104BFAFC" w14:textId="23A16D26">
            <w:pPr>
              <w:spacing w:line="240" w:lineRule="auto"/>
              <w:jc w:val="left"/>
            </w:pPr>
            <w:r w:rsidRPr="024CC88F">
              <w:rPr>
                <w:i/>
                <w:iCs/>
                <w:lang w:val="en-US"/>
              </w:rPr>
              <w:t xml:space="preserve">            &lt;/ns1:AppData&gt;</w:t>
            </w:r>
          </w:p>
          <w:p w:rsidR="00E15C06" w:rsidP="037D3044" w:rsidRDefault="024CC88F" w14:paraId="77D60EF6" w14:textId="591EF3A9">
            <w:pPr>
              <w:spacing w:line="240" w:lineRule="auto"/>
              <w:jc w:val="left"/>
            </w:pPr>
            <w:r w:rsidRPr="024CC88F">
              <w:rPr>
                <w:i/>
                <w:iCs/>
                <w:lang w:val="en-US"/>
              </w:rPr>
              <w:t xml:space="preserve">         &lt;/ns1:MessageData&gt;</w:t>
            </w:r>
          </w:p>
          <w:p w:rsidR="00E15C06" w:rsidP="037D3044" w:rsidRDefault="024CC88F" w14:paraId="1ABADE20" w14:textId="5A108637">
            <w:pPr>
              <w:spacing w:line="240" w:lineRule="auto"/>
              <w:jc w:val="left"/>
            </w:pPr>
            <w:r w:rsidRPr="024CC88F">
              <w:rPr>
                <w:i/>
                <w:iCs/>
                <w:lang w:val="en-US"/>
              </w:rPr>
              <w:t xml:space="preserve">      &lt;/ns1:getDebtsInfoResponse&gt;</w:t>
            </w:r>
          </w:p>
          <w:p w:rsidR="00E15C06" w:rsidP="037D3044" w:rsidRDefault="024CC88F" w14:paraId="4684BB44" w14:textId="4D628C50">
            <w:pPr>
              <w:spacing w:line="240" w:lineRule="auto"/>
              <w:jc w:val="left"/>
            </w:pPr>
            <w:r w:rsidRPr="024CC88F">
              <w:rPr>
                <w:i/>
                <w:iCs/>
                <w:lang w:val="en-US"/>
              </w:rPr>
              <w:t xml:space="preserve">    &lt;/s:Body&gt;</w:t>
            </w:r>
          </w:p>
          <w:p w:rsidR="00E15C06" w:rsidP="037D3044" w:rsidRDefault="024CC88F" w14:paraId="0964A38A" w14:textId="0DDBB219">
            <w:pPr>
              <w:spacing w:line="240" w:lineRule="auto"/>
              <w:jc w:val="left"/>
            </w:pPr>
            <w:r w:rsidRPr="024CC88F">
              <w:rPr>
                <w:i/>
                <w:iCs/>
                <w:lang w:val="en-US"/>
              </w:rPr>
              <w:t>&lt;/s:Envelope&gt;</w:t>
            </w:r>
          </w:p>
        </w:tc>
      </w:tr>
    </w:tbl>
    <w:p w:rsidR="00E15C06" w:rsidRDefault="00E15C06" w14:paraId="4B1F511A" w14:textId="77777777">
      <w:pPr>
        <w:pStyle w:val="aff2"/>
        <w:ind w:firstLine="0"/>
        <w:rPr>
          <w:lang w:val="en-US"/>
        </w:rPr>
      </w:pPr>
    </w:p>
    <w:p w:rsidRPr="005A188A" w:rsidR="00E15C06" w:rsidP="00D93ED8" w:rsidRDefault="4D135348" w14:paraId="121B99D2" w14:textId="77777777">
      <w:pPr>
        <w:pStyle w:val="2"/>
        <w:pageBreakBefore/>
        <w:spacing w:before="0" w:after="120" w:line="240" w:lineRule="auto"/>
        <w:ind w:left="0" w:firstLine="567"/>
      </w:pPr>
      <w:bookmarkStart w:name="_Toc59764007" w:id="17"/>
      <w:r>
        <w:lastRenderedPageBreak/>
        <w:t>Методика испытаний</w:t>
      </w:r>
      <w:bookmarkEnd w:id="17"/>
    </w:p>
    <w:p w:rsidRPr="007245BB" w:rsidR="00E15C06" w:rsidP="00925724" w:rsidRDefault="4D135348" w14:paraId="0EB2BFD7" w14:textId="77777777">
      <w:pPr>
        <w:pStyle w:val="23"/>
        <w:numPr>
          <w:ilvl w:val="1"/>
          <w:numId w:val="9"/>
        </w:numPr>
        <w:spacing w:before="0" w:after="0" w:line="240" w:lineRule="auto"/>
        <w:ind w:left="0" w:firstLine="567"/>
        <w:rPr>
          <w:sz w:val="26"/>
          <w:szCs w:val="26"/>
        </w:rPr>
      </w:pPr>
      <w:bookmarkStart w:name="_Toc59764008" w:id="18"/>
      <w:r w:rsidRPr="4D135348">
        <w:rPr>
          <w:sz w:val="26"/>
          <w:szCs w:val="26"/>
        </w:rPr>
        <w:t>Общие условия</w:t>
      </w:r>
      <w:bookmarkEnd w:id="18"/>
    </w:p>
    <w:p w:rsidRPr="007245BB" w:rsidR="00E15C06" w:rsidP="007245BB" w:rsidRDefault="00E15C06" w14:paraId="039B979E" w14:textId="77777777">
      <w:pPr>
        <w:pStyle w:val="aff2"/>
        <w:spacing w:line="240" w:lineRule="auto"/>
        <w:ind w:firstLine="567"/>
        <w:rPr>
          <w:sz w:val="26"/>
          <w:szCs w:val="26"/>
        </w:rPr>
      </w:pPr>
      <w:r w:rsidRPr="007245BB">
        <w:rPr>
          <w:sz w:val="26"/>
          <w:szCs w:val="26"/>
        </w:rPr>
        <w:t>Проведение контрольных испытаний при регистрации электронного сервиса регламентировано Приказом Министерства связи и массовых коммуникаций Российской Федерации от 27 декабря 2010 г. № 190 «Об утверждении технических требований к</w:t>
      </w:r>
      <w:r w:rsidR="007245BB">
        <w:rPr>
          <w:sz w:val="26"/>
          <w:szCs w:val="26"/>
          <w:lang w:val="ru-RU"/>
        </w:rPr>
        <w:t> </w:t>
      </w:r>
      <w:r w:rsidRPr="007245BB">
        <w:rPr>
          <w:sz w:val="26"/>
          <w:szCs w:val="26"/>
        </w:rPr>
        <w:t>взаимодействию информационных систем в единой системе межведомственного электронного взаимодействия».</w:t>
      </w:r>
    </w:p>
    <w:p w:rsidRPr="007245BB" w:rsidR="00E15C06" w:rsidP="007245BB" w:rsidRDefault="00E15C06" w14:paraId="6C288766" w14:textId="77777777">
      <w:pPr>
        <w:pStyle w:val="aff2"/>
        <w:spacing w:line="240" w:lineRule="auto"/>
        <w:ind w:firstLine="567"/>
        <w:rPr>
          <w:sz w:val="26"/>
          <w:szCs w:val="26"/>
        </w:rPr>
      </w:pPr>
      <w:r w:rsidRPr="007245BB">
        <w:rPr>
          <w:sz w:val="26"/>
          <w:szCs w:val="26"/>
        </w:rPr>
        <w:t>Порядок проведения типовых испытаний предполагает следующие этапы:</w:t>
      </w:r>
    </w:p>
    <w:p w:rsidRPr="007245BB" w:rsidR="00E15C06" w:rsidP="007245BB" w:rsidRDefault="00E15C06" w14:paraId="0EF984EF" w14:textId="77777777">
      <w:pPr>
        <w:pStyle w:val="aff2"/>
        <w:numPr>
          <w:ilvl w:val="0"/>
          <w:numId w:val="25"/>
        </w:numPr>
        <w:spacing w:line="240" w:lineRule="auto"/>
        <w:ind w:left="0" w:firstLine="567"/>
        <w:rPr>
          <w:sz w:val="26"/>
          <w:szCs w:val="26"/>
        </w:rPr>
      </w:pPr>
      <w:r w:rsidRPr="007245BB">
        <w:rPr>
          <w:sz w:val="26"/>
          <w:szCs w:val="26"/>
        </w:rPr>
        <w:t>Проверка комплектности предоставленной документации;</w:t>
      </w:r>
    </w:p>
    <w:p w:rsidRPr="007245BB" w:rsidR="00E15C06" w:rsidP="007245BB" w:rsidRDefault="00E15C06" w14:paraId="0A1C5C92" w14:textId="77777777">
      <w:pPr>
        <w:pStyle w:val="aff2"/>
        <w:numPr>
          <w:ilvl w:val="0"/>
          <w:numId w:val="25"/>
        </w:numPr>
        <w:spacing w:line="240" w:lineRule="auto"/>
        <w:ind w:left="0" w:firstLine="567"/>
        <w:rPr>
          <w:sz w:val="26"/>
          <w:szCs w:val="26"/>
        </w:rPr>
      </w:pPr>
      <w:r w:rsidRPr="007245BB">
        <w:rPr>
          <w:sz w:val="26"/>
          <w:szCs w:val="26"/>
        </w:rPr>
        <w:t>Проверка сетевой связности между узлом СМЭВ и точкой размещения электронного сервиса;</w:t>
      </w:r>
    </w:p>
    <w:p w:rsidRPr="007245BB" w:rsidR="00E15C06" w:rsidP="007245BB" w:rsidRDefault="00E15C06" w14:paraId="2C9F5342" w14:textId="77777777">
      <w:pPr>
        <w:pStyle w:val="aff2"/>
        <w:numPr>
          <w:ilvl w:val="0"/>
          <w:numId w:val="25"/>
        </w:numPr>
        <w:spacing w:line="240" w:lineRule="auto"/>
        <w:ind w:left="0" w:firstLine="567"/>
        <w:rPr>
          <w:sz w:val="26"/>
          <w:szCs w:val="26"/>
        </w:rPr>
      </w:pPr>
      <w:r w:rsidRPr="007245BB">
        <w:rPr>
          <w:sz w:val="26"/>
          <w:szCs w:val="26"/>
        </w:rPr>
        <w:t>Регистрация сервиса и тестирование сервиса на контрольном примере.</w:t>
      </w:r>
    </w:p>
    <w:p w:rsidRPr="007245BB" w:rsidR="00E15C06" w:rsidP="007245BB" w:rsidRDefault="4D135348" w14:paraId="741B3FB4" w14:textId="77777777">
      <w:pPr>
        <w:pStyle w:val="23"/>
        <w:numPr>
          <w:ilvl w:val="1"/>
          <w:numId w:val="9"/>
        </w:numPr>
        <w:spacing w:before="120" w:after="120" w:line="240" w:lineRule="auto"/>
        <w:ind w:left="0" w:firstLine="567"/>
        <w:rPr>
          <w:sz w:val="26"/>
          <w:szCs w:val="26"/>
        </w:rPr>
      </w:pPr>
      <w:bookmarkStart w:name="_Toc59764009" w:id="19"/>
      <w:r w:rsidRPr="4D135348">
        <w:rPr>
          <w:sz w:val="26"/>
          <w:szCs w:val="26"/>
        </w:rPr>
        <w:t>Параметры испытаний на тестовой среде</w:t>
      </w:r>
      <w:bookmarkEnd w:id="19"/>
    </w:p>
    <w:p w:rsidRPr="007245BB" w:rsidR="00E15C06" w:rsidP="007245BB" w:rsidRDefault="00E15C06" w14:paraId="706E90DC" w14:textId="77777777">
      <w:pPr>
        <w:pStyle w:val="aff2"/>
        <w:spacing w:line="240" w:lineRule="auto"/>
        <w:ind w:firstLine="567"/>
        <w:rPr>
          <w:sz w:val="26"/>
          <w:szCs w:val="26"/>
        </w:rPr>
      </w:pPr>
      <w:r w:rsidRPr="007245BB">
        <w:rPr>
          <w:sz w:val="26"/>
          <w:szCs w:val="26"/>
        </w:rPr>
        <w:t>Проведение испытаний на тестовой среде перед регистрацией электронного сервиса в</w:t>
      </w:r>
      <w:r w:rsidR="007245BB">
        <w:rPr>
          <w:sz w:val="26"/>
          <w:szCs w:val="26"/>
          <w:lang w:val="ru-RU"/>
        </w:rPr>
        <w:t> </w:t>
      </w:r>
      <w:r w:rsidRPr="007245BB">
        <w:rPr>
          <w:sz w:val="26"/>
          <w:szCs w:val="26"/>
        </w:rPr>
        <w:t>продуктивной среде СМЭВ является необходимым действием, обеспечивающим повышение качества и эффективности процесса и позволяющим выявлять ошибки и</w:t>
      </w:r>
      <w:r w:rsidR="007245BB">
        <w:rPr>
          <w:sz w:val="26"/>
          <w:szCs w:val="26"/>
          <w:lang w:val="ru-RU"/>
        </w:rPr>
        <w:t> </w:t>
      </w:r>
      <w:r w:rsidRPr="007245BB">
        <w:rPr>
          <w:sz w:val="26"/>
          <w:szCs w:val="26"/>
        </w:rPr>
        <w:t>несоответствия разработанного сервиса заранее, а не в продуктивном контуре.</w:t>
      </w:r>
    </w:p>
    <w:p w:rsidRPr="007245BB" w:rsidR="00E15C06" w:rsidRDefault="00E15C06" w14:paraId="65F9C3DC" w14:textId="77777777">
      <w:pPr>
        <w:pStyle w:val="aff2"/>
      </w:pPr>
    </w:p>
    <w:p w:rsidRPr="00570667" w:rsidR="00E15C06" w:rsidP="00570667" w:rsidRDefault="00E15C06" w14:paraId="3642DC6C" w14:textId="77777777">
      <w:pPr>
        <w:pStyle w:val="aff2"/>
        <w:spacing w:line="240" w:lineRule="auto"/>
        <w:ind w:firstLine="567"/>
        <w:rPr>
          <w:sz w:val="26"/>
          <w:szCs w:val="26"/>
        </w:rPr>
      </w:pPr>
      <w:r w:rsidRPr="00570667">
        <w:rPr>
          <w:sz w:val="26"/>
          <w:szCs w:val="26"/>
        </w:rPr>
        <w:t>Контактные сведения о лице, ответственном со стороны Поставщика за решение вопросов, необходимых для регистрации сервиса на тестовом контуре СМЭВ.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3907"/>
        <w:gridCol w:w="3136"/>
        <w:gridCol w:w="3152"/>
      </w:tblGrid>
      <w:tr w:rsidRPr="000C0B05" w:rsidR="00E15C06" w:rsidTr="00B773C4" w14:paraId="5DF30621" w14:textId="77777777">
        <w:trPr>
          <w:cantSplit/>
          <w:trHeight w:val="308"/>
        </w:trPr>
        <w:tc>
          <w:tcPr>
            <w:tcW w:w="191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Pr="00D93ED8" w:rsidR="00E15C06" w:rsidRDefault="0099320E" w14:paraId="2C47770D" w14:textId="77777777">
            <w:pPr>
              <w:spacing w:before="60" w:after="60" w:line="240" w:lineRule="auto"/>
              <w:jc w:val="left"/>
              <w:rPr>
                <w:sz w:val="26"/>
                <w:szCs w:val="26"/>
              </w:rPr>
            </w:pPr>
            <w:r w:rsidRPr="00D93ED8">
              <w:rPr>
                <w:sz w:val="26"/>
                <w:szCs w:val="26"/>
                <w:shd w:val="clear" w:color="auto" w:fill="FFFFFF"/>
              </w:rPr>
              <w:t>Иванов Роман Александрович</w:t>
            </w:r>
          </w:p>
        </w:tc>
        <w:tc>
          <w:tcPr>
            <w:tcW w:w="153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Pr="00570667" w:rsidR="00E15C06" w:rsidP="0099320E" w:rsidRDefault="0099320E" w14:paraId="6927BF36" w14:textId="77777777">
            <w:pPr>
              <w:spacing w:before="60" w:after="60" w:line="240" w:lineRule="auto"/>
              <w:jc w:val="left"/>
              <w:rPr>
                <w:sz w:val="26"/>
                <w:szCs w:val="26"/>
              </w:rPr>
            </w:pPr>
            <w:r w:rsidRPr="00570667">
              <w:rPr>
                <w:sz w:val="26"/>
                <w:szCs w:val="26"/>
              </w:rPr>
              <w:t>767</w:t>
            </w:r>
            <w:r w:rsidRPr="00570667" w:rsidR="00E15C06">
              <w:rPr>
                <w:sz w:val="26"/>
                <w:szCs w:val="26"/>
                <w:lang w:val="en-US"/>
              </w:rPr>
              <w:t>-</w:t>
            </w:r>
            <w:r w:rsidRPr="00570667">
              <w:rPr>
                <w:sz w:val="26"/>
                <w:szCs w:val="26"/>
                <w:lang w:val="en-US"/>
              </w:rPr>
              <w:t>16-21</w:t>
            </w:r>
            <w:r w:rsidRPr="00570667" w:rsidR="00E15C06">
              <w:rPr>
                <w:sz w:val="26"/>
                <w:szCs w:val="26"/>
                <w:lang w:val="en-US"/>
              </w:rPr>
              <w:t xml:space="preserve"> </w:t>
            </w:r>
          </w:p>
        </w:tc>
        <w:tc>
          <w:tcPr>
            <w:tcW w:w="1547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Pr="00570667" w:rsidR="00E15C06" w:rsidRDefault="0099320E" w14:paraId="78ECF508" w14:textId="77777777">
            <w:pPr>
              <w:spacing w:before="60" w:after="60" w:line="240" w:lineRule="auto"/>
              <w:jc w:val="center"/>
              <w:rPr>
                <w:sz w:val="26"/>
                <w:szCs w:val="26"/>
              </w:rPr>
            </w:pPr>
            <w:r w:rsidRPr="00570667">
              <w:rPr>
                <w:color w:val="333333"/>
                <w:sz w:val="26"/>
                <w:szCs w:val="26"/>
                <w:shd w:val="clear" w:color="auto" w:fill="FFFFFF"/>
              </w:rPr>
              <w:t>sd30-</w:t>
            </w:r>
            <w:hyperlink w:tgtFrame="_blank" w:history="1" r:id="rId8">
              <w:r w:rsidRPr="00570667">
                <w:rPr>
                  <w:rStyle w:val="ab"/>
                  <w:color w:val="3572B0"/>
                  <w:sz w:val="26"/>
                  <w:szCs w:val="26"/>
                  <w:shd w:val="clear" w:color="auto" w:fill="FFFFFF"/>
                </w:rPr>
                <w:t>5@iac.spb.ru</w:t>
              </w:r>
            </w:hyperlink>
          </w:p>
        </w:tc>
      </w:tr>
      <w:tr w:rsidRPr="000C0B05" w:rsidR="00E15C06" w:rsidTr="00B773C4" w14:paraId="788281EE" w14:textId="77777777">
        <w:trPr>
          <w:cantSplit/>
          <w:trHeight w:val="308"/>
        </w:trPr>
        <w:tc>
          <w:tcPr>
            <w:tcW w:w="191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Pr="00D93ED8" w:rsidR="00E15C06" w:rsidRDefault="0099320E" w14:paraId="162A0FA1" w14:textId="77777777">
            <w:pPr>
              <w:spacing w:before="60" w:after="60" w:line="240" w:lineRule="auto"/>
              <w:jc w:val="left"/>
              <w:rPr>
                <w:sz w:val="26"/>
                <w:szCs w:val="26"/>
              </w:rPr>
            </w:pPr>
            <w:r w:rsidRPr="00D93ED8">
              <w:rPr>
                <w:sz w:val="26"/>
                <w:szCs w:val="26"/>
                <w:shd w:val="clear" w:color="auto" w:fill="FFFFFF"/>
              </w:rPr>
              <w:t>Шарипов Роман Радикович</w:t>
            </w:r>
          </w:p>
        </w:tc>
        <w:tc>
          <w:tcPr>
            <w:tcW w:w="153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Pr="00570667" w:rsidR="00E15C06" w:rsidRDefault="0099320E" w14:paraId="75CA3512" w14:textId="77777777">
            <w:pPr>
              <w:spacing w:before="60" w:after="60" w:line="240" w:lineRule="auto"/>
              <w:jc w:val="left"/>
              <w:rPr>
                <w:sz w:val="26"/>
                <w:szCs w:val="26"/>
              </w:rPr>
            </w:pPr>
            <w:r w:rsidRPr="00570667">
              <w:rPr>
                <w:sz w:val="26"/>
                <w:szCs w:val="26"/>
              </w:rPr>
              <w:t>767</w:t>
            </w:r>
            <w:r w:rsidRPr="00570667">
              <w:rPr>
                <w:sz w:val="26"/>
                <w:szCs w:val="26"/>
                <w:lang w:val="en-US"/>
              </w:rPr>
              <w:t>-16-21</w:t>
            </w:r>
          </w:p>
        </w:tc>
        <w:tc>
          <w:tcPr>
            <w:tcW w:w="1547" w:type="pct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Pr="00570667" w:rsidR="00E15C06" w:rsidRDefault="00E15C06" w14:paraId="5023141B" w14:textId="77777777">
            <w:pPr>
              <w:snapToGrid w:val="0"/>
              <w:spacing w:before="60" w:after="60" w:line="240" w:lineRule="auto"/>
              <w:ind w:left="426" w:hanging="426"/>
              <w:jc w:val="left"/>
              <w:rPr>
                <w:color w:val="000000"/>
                <w:sz w:val="26"/>
                <w:szCs w:val="26"/>
                <w:lang w:val="en-US"/>
              </w:rPr>
            </w:pPr>
          </w:p>
        </w:tc>
      </w:tr>
    </w:tbl>
    <w:p w:rsidR="00E15C06" w:rsidRDefault="00E15C06" w14:paraId="1F3B1409" w14:textId="77777777">
      <w:pPr>
        <w:pStyle w:val="aff2"/>
        <w:ind w:left="426" w:hanging="426"/>
        <w:rPr>
          <w:lang w:val="ru-RU"/>
        </w:rPr>
      </w:pPr>
    </w:p>
    <w:p w:rsidRPr="00570667" w:rsidR="00E15C06" w:rsidP="00570667" w:rsidRDefault="037D3044" w14:paraId="538D0CD0" w14:textId="77777777">
      <w:pPr>
        <w:pStyle w:val="1"/>
        <w:tabs>
          <w:tab w:val="clear" w:pos="1134"/>
          <w:tab w:val="left" w:pos="426"/>
        </w:tabs>
        <w:spacing w:line="240" w:lineRule="auto"/>
        <w:ind w:left="426" w:hanging="426"/>
        <w:jc w:val="both"/>
        <w:rPr>
          <w:sz w:val="26"/>
          <w:szCs w:val="26"/>
        </w:rPr>
      </w:pPr>
      <w:r w:rsidRPr="037D3044">
        <w:rPr>
          <w:sz w:val="26"/>
          <w:szCs w:val="26"/>
        </w:rPr>
        <w:t>Адрес размещения сервиса тестовой среды</w:t>
      </w:r>
    </w:p>
    <w:p w:rsidR="037D3044" w:rsidP="037D3044" w:rsidRDefault="037D3044" w14:paraId="3ABC9727" w14:textId="5625A16F">
      <w:pPr>
        <w:pStyle w:val="1"/>
        <w:numPr>
          <w:ilvl w:val="0"/>
          <w:numId w:val="12"/>
        </w:numPr>
        <w:tabs>
          <w:tab w:val="clear" w:pos="1134"/>
          <w:tab w:val="left" w:pos="426"/>
        </w:tabs>
        <w:spacing w:line="240" w:lineRule="auto"/>
        <w:ind w:left="0" w:firstLine="567"/>
        <w:jc w:val="both"/>
        <w:rPr>
          <w:rStyle w:val="ab"/>
          <w:sz w:val="26"/>
          <w:szCs w:val="26"/>
          <w:lang w:val="en-US"/>
        </w:rPr>
      </w:pPr>
      <w:r w:rsidRPr="037D3044">
        <w:rPr>
          <w:sz w:val="26"/>
          <w:szCs w:val="26"/>
        </w:rPr>
        <w:t>Точка доступа:</w:t>
      </w:r>
      <w:r>
        <w:tab/>
      </w:r>
      <w:r w:rsidRPr="037D3044">
        <w:rPr>
          <w:rStyle w:val="ab"/>
          <w:sz w:val="26"/>
          <w:szCs w:val="26"/>
          <w:lang w:val="en-US"/>
        </w:rPr>
        <w:t>http</w:t>
      </w:r>
      <w:r w:rsidRPr="037D3044">
        <w:rPr>
          <w:rStyle w:val="ab"/>
          <w:sz w:val="26"/>
          <w:szCs w:val="26"/>
          <w:lang w:val="ru-RU"/>
        </w:rPr>
        <w:t>://10.146.136.182:8800/</w:t>
      </w:r>
      <w:r w:rsidRPr="037D3044">
        <w:rPr>
          <w:rStyle w:val="ab"/>
          <w:sz w:val="26"/>
          <w:szCs w:val="26"/>
          <w:lang w:val="en-US"/>
        </w:rPr>
        <w:t>rsmev</w:t>
      </w:r>
      <w:r w:rsidRPr="037D3044">
        <w:rPr>
          <w:rStyle w:val="ab"/>
          <w:sz w:val="26"/>
          <w:szCs w:val="26"/>
          <w:lang w:val="ru-RU"/>
        </w:rPr>
        <w:t>/debts</w:t>
      </w:r>
    </w:p>
    <w:p w:rsidRPr="00570667" w:rsidR="00E15C06" w:rsidP="00570667" w:rsidRDefault="037D3044" w14:paraId="38F77DD6" w14:textId="448B6874">
      <w:pPr>
        <w:pStyle w:val="1"/>
        <w:numPr>
          <w:ilvl w:val="0"/>
          <w:numId w:val="12"/>
        </w:numPr>
        <w:tabs>
          <w:tab w:val="clear" w:pos="1134"/>
          <w:tab w:val="left" w:pos="426"/>
        </w:tabs>
        <w:spacing w:line="240" w:lineRule="auto"/>
        <w:ind w:left="0" w:firstLine="567"/>
        <w:jc w:val="both"/>
        <w:rPr>
          <w:sz w:val="26"/>
          <w:szCs w:val="26"/>
        </w:rPr>
      </w:pPr>
      <w:r w:rsidRPr="037D3044">
        <w:rPr>
          <w:sz w:val="26"/>
          <w:szCs w:val="26"/>
          <w:lang w:val="en-US"/>
        </w:rPr>
        <w:t>WSDL</w:t>
      </w:r>
      <w:r w:rsidRPr="037D3044">
        <w:rPr>
          <w:sz w:val="26"/>
          <w:szCs w:val="26"/>
        </w:rPr>
        <w:t>:</w:t>
      </w:r>
      <w:r w:rsidR="00E15C06">
        <w:tab/>
      </w:r>
      <w:r w:rsidR="00E15C06">
        <w:tab/>
      </w:r>
      <w:r w:rsidRPr="037D3044">
        <w:rPr>
          <w:rStyle w:val="ab"/>
          <w:sz w:val="26"/>
          <w:szCs w:val="26"/>
          <w:lang w:val="en-US"/>
        </w:rPr>
        <w:t>http://10.146.136.182:88/debts.wsdl</w:t>
      </w:r>
    </w:p>
    <w:p w:rsidRPr="00570667" w:rsidR="00E15C06" w:rsidP="00570667" w:rsidRDefault="037D3044" w14:paraId="2C38C6B8" w14:textId="77777777">
      <w:pPr>
        <w:pStyle w:val="1"/>
        <w:tabs>
          <w:tab w:val="clear" w:pos="1134"/>
          <w:tab w:val="left" w:pos="426"/>
        </w:tabs>
        <w:spacing w:line="240" w:lineRule="auto"/>
        <w:ind w:left="426" w:hanging="426"/>
        <w:jc w:val="both"/>
        <w:rPr>
          <w:sz w:val="26"/>
          <w:szCs w:val="26"/>
        </w:rPr>
      </w:pPr>
      <w:r w:rsidRPr="037D3044">
        <w:rPr>
          <w:sz w:val="26"/>
          <w:szCs w:val="26"/>
        </w:rPr>
        <w:t>Режим функционирования тестовой среды: 24/5 (круглосуточно по будням). Особых условий доступности не определено.</w:t>
      </w:r>
    </w:p>
    <w:p w:rsidRPr="00570667" w:rsidR="00E15C06" w:rsidP="00570667" w:rsidRDefault="037D3044" w14:paraId="56DDCB48" w14:textId="77777777">
      <w:pPr>
        <w:pStyle w:val="1"/>
        <w:tabs>
          <w:tab w:val="clear" w:pos="1134"/>
          <w:tab w:val="left" w:pos="426"/>
        </w:tabs>
        <w:spacing w:line="240" w:lineRule="auto"/>
        <w:ind w:left="426" w:hanging="426"/>
        <w:jc w:val="both"/>
        <w:rPr>
          <w:sz w:val="26"/>
          <w:szCs w:val="26"/>
        </w:rPr>
      </w:pPr>
      <w:r w:rsidRPr="037D3044">
        <w:rPr>
          <w:sz w:val="26"/>
          <w:szCs w:val="26"/>
        </w:rPr>
        <w:t>Для того чтоб протестировать сервис, необходимо:</w:t>
      </w:r>
    </w:p>
    <w:p w:rsidRPr="00570667" w:rsidR="00E15C06" w:rsidP="00570667" w:rsidRDefault="00570667" w14:paraId="793940D8" w14:textId="77777777">
      <w:pPr>
        <w:pStyle w:val="27"/>
        <w:numPr>
          <w:ilvl w:val="1"/>
          <w:numId w:val="4"/>
        </w:numPr>
        <w:tabs>
          <w:tab w:val="clear" w:pos="1134"/>
          <w:tab w:val="clear" w:pos="2410"/>
          <w:tab w:val="left" w:pos="0"/>
          <w:tab w:val="left" w:pos="426"/>
          <w:tab w:val="left" w:pos="1418"/>
        </w:tabs>
        <w:spacing w:line="240" w:lineRule="auto"/>
        <w:ind w:left="0" w:firstLine="567"/>
        <w:jc w:val="both"/>
        <w:rPr>
          <w:sz w:val="26"/>
        </w:rPr>
      </w:pPr>
      <w:r>
        <w:rPr>
          <w:sz w:val="26"/>
        </w:rPr>
        <w:t>З</w:t>
      </w:r>
      <w:r w:rsidRPr="00570667" w:rsidR="00E15C06">
        <w:rPr>
          <w:sz w:val="26"/>
        </w:rPr>
        <w:t>арегистрировать сервис на тестовой среде во время ее доступности согласно режиму функционирования</w:t>
      </w:r>
      <w:r>
        <w:rPr>
          <w:sz w:val="26"/>
          <w:lang w:val="ru-RU"/>
        </w:rPr>
        <w:t>;</w:t>
      </w:r>
    </w:p>
    <w:p w:rsidRPr="00570667" w:rsidR="00E15C06" w:rsidP="00570667" w:rsidRDefault="00570667" w14:paraId="71FFDF6D" w14:textId="77777777">
      <w:pPr>
        <w:pStyle w:val="27"/>
        <w:numPr>
          <w:ilvl w:val="1"/>
          <w:numId w:val="4"/>
        </w:numPr>
        <w:tabs>
          <w:tab w:val="clear" w:pos="1134"/>
          <w:tab w:val="clear" w:pos="2410"/>
          <w:tab w:val="left" w:pos="0"/>
          <w:tab w:val="left" w:pos="426"/>
          <w:tab w:val="left" w:pos="1418"/>
        </w:tabs>
        <w:spacing w:line="240" w:lineRule="auto"/>
        <w:ind w:left="0" w:firstLine="567"/>
        <w:jc w:val="both"/>
        <w:rPr>
          <w:sz w:val="26"/>
        </w:rPr>
      </w:pPr>
      <w:r>
        <w:rPr>
          <w:sz w:val="26"/>
          <w:lang w:val="ru-RU"/>
        </w:rPr>
        <w:t>П</w:t>
      </w:r>
      <w:r w:rsidRPr="00570667" w:rsidR="00E15C06">
        <w:rPr>
          <w:sz w:val="26"/>
        </w:rPr>
        <w:t>ротестировать все операции на основании контрольных примеров.</w:t>
      </w:r>
    </w:p>
    <w:p w:rsidRPr="00570667" w:rsidR="00E15C06" w:rsidP="00570667" w:rsidRDefault="4D135348" w14:paraId="77C48719" w14:textId="77777777">
      <w:pPr>
        <w:pStyle w:val="23"/>
        <w:numPr>
          <w:ilvl w:val="1"/>
          <w:numId w:val="9"/>
        </w:numPr>
        <w:spacing w:before="120" w:after="120" w:line="240" w:lineRule="auto"/>
        <w:ind w:left="0" w:firstLine="567"/>
        <w:rPr>
          <w:sz w:val="26"/>
          <w:szCs w:val="26"/>
        </w:rPr>
      </w:pPr>
      <w:bookmarkStart w:name="_Toc59764010" w:id="20"/>
      <w:r w:rsidRPr="4D135348">
        <w:rPr>
          <w:sz w:val="26"/>
          <w:szCs w:val="26"/>
        </w:rPr>
        <w:t>Параметры испытаний на продуктивной среде</w:t>
      </w:r>
      <w:bookmarkEnd w:id="20"/>
    </w:p>
    <w:p w:rsidR="00695E74" w:rsidP="00695E74" w:rsidRDefault="037D3044" w14:paraId="67C602F5" w14:textId="77777777">
      <w:pPr>
        <w:pStyle w:val="1"/>
        <w:tabs>
          <w:tab w:val="clear" w:pos="1134"/>
          <w:tab w:val="left" w:pos="426"/>
        </w:tabs>
        <w:spacing w:line="240" w:lineRule="auto"/>
        <w:ind w:left="426" w:hanging="426"/>
        <w:jc w:val="both"/>
        <w:rPr>
          <w:sz w:val="26"/>
          <w:szCs w:val="26"/>
        </w:rPr>
      </w:pPr>
      <w:r w:rsidRPr="037D3044">
        <w:rPr>
          <w:sz w:val="26"/>
          <w:szCs w:val="26"/>
        </w:rPr>
        <w:t>Контактное</w:t>
      </w:r>
      <w:r>
        <w:t xml:space="preserve"> лицо: Чурсинов Алексей</w:t>
      </w:r>
      <w:r w:rsidRPr="037D3044">
        <w:rPr>
          <w:lang w:val="ru-RU"/>
        </w:rPr>
        <w:t xml:space="preserve"> Сергеевич</w:t>
      </w:r>
      <w:r>
        <w:t xml:space="preserve">, </w:t>
      </w:r>
      <w:r w:rsidRPr="037D3044">
        <w:rPr>
          <w:lang w:val="en-US"/>
        </w:rPr>
        <w:t>e</w:t>
      </w:r>
      <w:r>
        <w:t>-</w:t>
      </w:r>
      <w:r w:rsidRPr="037D3044">
        <w:rPr>
          <w:lang w:val="en-US"/>
        </w:rPr>
        <w:t>mail</w:t>
      </w:r>
      <w:r>
        <w:t xml:space="preserve">: </w:t>
      </w:r>
      <w:hyperlink r:id="rId9">
        <w:r w:rsidRPr="037D3044">
          <w:rPr>
            <w:rStyle w:val="ab"/>
          </w:rPr>
          <w:t>smev-support@iac.spb.ru</w:t>
        </w:r>
      </w:hyperlink>
      <w:r>
        <w:t>.</w:t>
      </w:r>
      <w:r w:rsidRPr="037D3044">
        <w:rPr>
          <w:sz w:val="26"/>
          <w:szCs w:val="26"/>
        </w:rPr>
        <w:t xml:space="preserve"> </w:t>
      </w:r>
    </w:p>
    <w:p w:rsidRPr="00695E74" w:rsidR="00695E74" w:rsidP="00695E74" w:rsidRDefault="037D3044" w14:paraId="621FA734" w14:textId="77777777">
      <w:pPr>
        <w:pStyle w:val="1"/>
        <w:tabs>
          <w:tab w:val="clear" w:pos="1134"/>
          <w:tab w:val="left" w:pos="426"/>
        </w:tabs>
        <w:spacing w:line="240" w:lineRule="auto"/>
        <w:ind w:left="426" w:hanging="426"/>
        <w:jc w:val="both"/>
        <w:rPr>
          <w:sz w:val="26"/>
          <w:szCs w:val="26"/>
        </w:rPr>
      </w:pPr>
      <w:r>
        <w:t xml:space="preserve">Контактный телефон: </w:t>
      </w:r>
      <w:r w:rsidRPr="037D3044">
        <w:rPr>
          <w:sz w:val="26"/>
          <w:szCs w:val="26"/>
          <w:lang w:val="ru-RU"/>
        </w:rPr>
        <w:t>+7-812-417-41-93</w:t>
      </w:r>
    </w:p>
    <w:p w:rsidRPr="00570667" w:rsidR="00E15C06" w:rsidP="00570667" w:rsidRDefault="037D3044" w14:paraId="07426E8F" w14:textId="77777777">
      <w:pPr>
        <w:pStyle w:val="1"/>
        <w:tabs>
          <w:tab w:val="clear" w:pos="1134"/>
          <w:tab w:val="left" w:pos="426"/>
        </w:tabs>
        <w:spacing w:line="240" w:lineRule="auto"/>
        <w:ind w:left="426" w:hanging="426"/>
        <w:jc w:val="both"/>
        <w:rPr>
          <w:sz w:val="26"/>
          <w:szCs w:val="26"/>
        </w:rPr>
      </w:pPr>
      <w:r w:rsidRPr="037D3044">
        <w:rPr>
          <w:sz w:val="26"/>
          <w:szCs w:val="26"/>
        </w:rPr>
        <w:t>Адрес размещения сервиса продуктовой среды</w:t>
      </w:r>
    </w:p>
    <w:p w:rsidRPr="00570667" w:rsidR="00D30B28" w:rsidP="037D3044" w:rsidRDefault="037D3044" w14:paraId="0B82E38D" w14:textId="590C474B">
      <w:pPr>
        <w:pStyle w:val="1"/>
        <w:numPr>
          <w:ilvl w:val="0"/>
          <w:numId w:val="14"/>
        </w:numPr>
        <w:tabs>
          <w:tab w:val="clear" w:pos="1134"/>
          <w:tab w:val="left" w:pos="426"/>
        </w:tabs>
        <w:spacing w:line="240" w:lineRule="auto"/>
        <w:ind w:left="0" w:firstLine="567"/>
        <w:rPr>
          <w:rStyle w:val="ab"/>
          <w:sz w:val="26"/>
          <w:szCs w:val="26"/>
          <w:lang w:val="en-US"/>
        </w:rPr>
      </w:pPr>
      <w:r w:rsidRPr="037D3044">
        <w:rPr>
          <w:sz w:val="26"/>
          <w:szCs w:val="26"/>
        </w:rPr>
        <w:t>Точка доступа:</w:t>
      </w:r>
      <w:r w:rsidR="00E15C06">
        <w:tab/>
      </w:r>
      <w:r w:rsidRPr="037D3044">
        <w:rPr>
          <w:rStyle w:val="ab"/>
          <w:sz w:val="26"/>
          <w:szCs w:val="26"/>
          <w:lang w:val="en-US"/>
        </w:rPr>
        <w:t>http</w:t>
      </w:r>
      <w:r w:rsidRPr="037D3044">
        <w:rPr>
          <w:rStyle w:val="ab"/>
          <w:sz w:val="26"/>
          <w:szCs w:val="26"/>
          <w:lang w:val="ru-RU"/>
        </w:rPr>
        <w:t>://</w:t>
      </w:r>
      <w:r w:rsidRPr="037D3044">
        <w:rPr>
          <w:rStyle w:val="ab"/>
          <w:sz w:val="26"/>
          <w:szCs w:val="26"/>
          <w:lang w:val="en-US"/>
        </w:rPr>
        <w:t>esb</w:t>
      </w:r>
      <w:r w:rsidRPr="037D3044">
        <w:rPr>
          <w:rStyle w:val="ab"/>
          <w:sz w:val="26"/>
          <w:szCs w:val="26"/>
          <w:lang w:val="ru-RU"/>
        </w:rPr>
        <w:t>.</w:t>
      </w:r>
      <w:r w:rsidRPr="037D3044">
        <w:rPr>
          <w:rStyle w:val="ab"/>
          <w:sz w:val="26"/>
          <w:szCs w:val="26"/>
          <w:lang w:val="en-US"/>
        </w:rPr>
        <w:t>smev</w:t>
      </w:r>
      <w:r w:rsidRPr="037D3044">
        <w:rPr>
          <w:rStyle w:val="ab"/>
          <w:sz w:val="26"/>
          <w:szCs w:val="26"/>
          <w:lang w:val="ru-RU"/>
        </w:rPr>
        <w:t>.</w:t>
      </w:r>
      <w:r w:rsidRPr="037D3044">
        <w:rPr>
          <w:rStyle w:val="ab"/>
          <w:sz w:val="26"/>
          <w:szCs w:val="26"/>
          <w:lang w:val="en-US"/>
        </w:rPr>
        <w:t>vpn</w:t>
      </w:r>
      <w:r w:rsidRPr="037D3044">
        <w:rPr>
          <w:rStyle w:val="ab"/>
          <w:sz w:val="26"/>
          <w:szCs w:val="26"/>
          <w:lang w:val="ru-RU"/>
        </w:rPr>
        <w:t>:10180</w:t>
      </w:r>
    </w:p>
    <w:p w:rsidRPr="00570667" w:rsidR="00D30B28" w:rsidP="00D30B28" w:rsidRDefault="037D3044" w14:paraId="74D55FDA" w14:textId="5EFD03CC">
      <w:pPr>
        <w:pStyle w:val="1"/>
        <w:numPr>
          <w:ilvl w:val="0"/>
          <w:numId w:val="14"/>
        </w:numPr>
        <w:tabs>
          <w:tab w:val="clear" w:pos="1134"/>
          <w:tab w:val="left" w:pos="426"/>
        </w:tabs>
        <w:spacing w:line="240" w:lineRule="auto"/>
        <w:ind w:left="0" w:firstLine="567"/>
        <w:rPr>
          <w:sz w:val="26"/>
          <w:szCs w:val="26"/>
        </w:rPr>
      </w:pPr>
      <w:r w:rsidRPr="037D3044">
        <w:rPr>
          <w:sz w:val="26"/>
          <w:szCs w:val="26"/>
          <w:lang w:val="en-US"/>
        </w:rPr>
        <w:t>WSDL</w:t>
      </w:r>
      <w:r w:rsidRPr="037D3044">
        <w:rPr>
          <w:sz w:val="26"/>
          <w:szCs w:val="26"/>
        </w:rPr>
        <w:t>:</w:t>
      </w:r>
      <w:r w:rsidR="00D30B28">
        <w:tab/>
      </w:r>
      <w:r w:rsidR="00D30B28">
        <w:tab/>
      </w:r>
      <w:r w:rsidRPr="037D3044">
        <w:rPr>
          <w:rStyle w:val="ab"/>
          <w:sz w:val="26"/>
          <w:szCs w:val="26"/>
          <w:lang w:val="en-US"/>
        </w:rPr>
        <w:t>http://esb.smev.vpn:10180</w:t>
      </w:r>
    </w:p>
    <w:p w:rsidRPr="00570667" w:rsidR="00E15C06" w:rsidP="00D30B28" w:rsidRDefault="00E15C06" w14:paraId="5540EDDD" w14:textId="77777777">
      <w:pPr>
        <w:pStyle w:val="1"/>
        <w:numPr>
          <w:ilvl w:val="0"/>
          <w:numId w:val="14"/>
        </w:numPr>
        <w:tabs>
          <w:tab w:val="clear" w:pos="1134"/>
          <w:tab w:val="left" w:pos="426"/>
        </w:tabs>
        <w:spacing w:line="240" w:lineRule="auto"/>
        <w:ind w:left="0" w:firstLine="567"/>
        <w:rPr>
          <w:sz w:val="26"/>
          <w:szCs w:val="26"/>
        </w:rPr>
      </w:pPr>
      <w:r w:rsidRPr="00570667">
        <w:rPr>
          <w:sz w:val="26"/>
          <w:szCs w:val="26"/>
        </w:rPr>
        <w:t xml:space="preserve">Режим функционирования </w:t>
      </w:r>
      <w:r w:rsidR="009945FF">
        <w:rPr>
          <w:sz w:val="26"/>
          <w:szCs w:val="26"/>
          <w:lang w:val="ru-RU"/>
        </w:rPr>
        <w:t>продуктивной</w:t>
      </w:r>
      <w:r w:rsidRPr="00570667">
        <w:rPr>
          <w:sz w:val="26"/>
          <w:szCs w:val="26"/>
        </w:rPr>
        <w:t xml:space="preserve"> среды: 24/5 (круглосуточно по будням). Особых условий доступности не определено.</w:t>
      </w:r>
    </w:p>
    <w:p w:rsidRPr="00925724" w:rsidR="00E15C06" w:rsidP="00925724" w:rsidRDefault="00E15C06" w14:paraId="3383C8F0" w14:textId="77777777">
      <w:pPr>
        <w:pStyle w:val="18"/>
        <w:pageBreakBefore/>
        <w:tabs>
          <w:tab w:val="num" w:pos="360"/>
        </w:tabs>
        <w:spacing w:before="0" w:after="120"/>
        <w:ind w:left="0" w:firstLine="567"/>
        <w:rPr>
          <w:sz w:val="26"/>
          <w:szCs w:val="26"/>
        </w:rPr>
      </w:pPr>
      <w:bookmarkStart w:name="_Toc59764011" w:id="21"/>
      <w:r w:rsidRPr="00925724">
        <w:rPr>
          <w:sz w:val="26"/>
          <w:szCs w:val="26"/>
        </w:rPr>
        <w:lastRenderedPageBreak/>
        <w:t>Приложения</w:t>
      </w:r>
      <w:bookmarkEnd w:id="21"/>
    </w:p>
    <w:p w:rsidRPr="00D93ED8" w:rsidR="00E15C06" w:rsidP="00D93ED8" w:rsidRDefault="4D135348" w14:paraId="68641115" w14:textId="46BDEE94">
      <w:pPr>
        <w:pStyle w:val="23"/>
        <w:numPr>
          <w:ilvl w:val="1"/>
          <w:numId w:val="9"/>
        </w:numPr>
        <w:spacing w:before="0" w:after="0" w:line="240" w:lineRule="auto"/>
        <w:ind w:left="0" w:firstLine="567"/>
        <w:rPr>
          <w:sz w:val="26"/>
          <w:szCs w:val="26"/>
        </w:rPr>
      </w:pPr>
      <w:bookmarkStart w:name="_Toc59764012" w:id="22"/>
      <w:r w:rsidRPr="4D135348">
        <w:rPr>
          <w:sz w:val="26"/>
          <w:szCs w:val="26"/>
        </w:rPr>
        <w:t>Описание сервиса (debts.wsdl)</w:t>
      </w:r>
      <w:bookmarkEnd w:id="22"/>
    </w:p>
    <w:tbl>
      <w:tblPr>
        <w:tblW w:w="0" w:type="auto"/>
        <w:tblInd w:w="-44" w:type="dxa"/>
        <w:tblLayout w:type="fixed"/>
        <w:tblLook w:val="0000" w:firstRow="0" w:lastRow="0" w:firstColumn="0" w:lastColumn="0" w:noHBand="0" w:noVBand="0"/>
      </w:tblPr>
      <w:tblGrid>
        <w:gridCol w:w="10510"/>
      </w:tblGrid>
      <w:tr w:rsidR="00E15C06" w:rsidTr="024CC88F" w14:paraId="2307B239" w14:textId="77777777">
        <w:tc>
          <w:tcPr>
            <w:tcW w:w="105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2F2F2" w:themeFill="background1" w:themeFillShade="F2"/>
          </w:tcPr>
          <w:p w:rsidR="00E15C06" w:rsidP="037D3044" w:rsidRDefault="024CC88F" w14:paraId="0F53EAA5" w14:textId="3912B38A">
            <w:pPr>
              <w:widowControl/>
              <w:autoSpaceDE w:val="0"/>
              <w:spacing w:line="240" w:lineRule="auto"/>
              <w:jc w:val="left"/>
              <w:textAlignment w:val="auto"/>
            </w:pPr>
            <w:r w:rsidRPr="024CC88F">
              <w:rPr>
                <w:rFonts w:ascii="Consolas" w:hAnsi="Consolas" w:eastAsia="Consolas" w:cs="Consolas"/>
                <w:color w:val="E8BF6A"/>
                <w:sz w:val="19"/>
                <w:szCs w:val="19"/>
                <w:lang w:val="en-US"/>
              </w:rPr>
              <w:t>&lt;?</w:t>
            </w:r>
            <w:r w:rsidRPr="024CC88F">
              <w:rPr>
                <w:rFonts w:ascii="Consolas" w:hAnsi="Consolas" w:eastAsia="Consolas" w:cs="Consolas"/>
                <w:color w:val="BABABA"/>
                <w:sz w:val="19"/>
                <w:szCs w:val="19"/>
                <w:lang w:val="en-US"/>
              </w:rPr>
              <w:t>xml version</w:t>
            </w:r>
            <w:r w:rsidRPr="024CC88F">
              <w:rPr>
                <w:rFonts w:ascii="Consolas" w:hAnsi="Consolas" w:eastAsia="Consolas" w:cs="Consolas"/>
                <w:color w:val="6A8759"/>
                <w:sz w:val="19"/>
                <w:szCs w:val="19"/>
                <w:lang w:val="en-US"/>
              </w:rPr>
              <w:t xml:space="preserve">="1.0" </w:t>
            </w:r>
            <w:r w:rsidRPr="024CC88F">
              <w:rPr>
                <w:rFonts w:ascii="Consolas" w:hAnsi="Consolas" w:eastAsia="Consolas" w:cs="Consolas"/>
                <w:color w:val="BABABA"/>
                <w:sz w:val="19"/>
                <w:szCs w:val="19"/>
                <w:lang w:val="en-US"/>
              </w:rPr>
              <w:t>encoding</w:t>
            </w:r>
            <w:r w:rsidRPr="024CC88F">
              <w:rPr>
                <w:rFonts w:ascii="Consolas" w:hAnsi="Consolas" w:eastAsia="Consolas" w:cs="Consolas"/>
                <w:color w:val="6A8759"/>
                <w:sz w:val="19"/>
                <w:szCs w:val="19"/>
                <w:lang w:val="en-US"/>
              </w:rPr>
              <w:t>="UTF-8"</w:t>
            </w:r>
            <w:r w:rsidRPr="024CC88F">
              <w:rPr>
                <w:rFonts w:ascii="Consolas" w:hAnsi="Consolas" w:eastAsia="Consolas" w:cs="Consolas"/>
                <w:color w:val="E8BF6A"/>
                <w:sz w:val="19"/>
                <w:szCs w:val="19"/>
                <w:lang w:val="en-US"/>
              </w:rPr>
              <w:t>?&gt;</w:t>
            </w:r>
            <w:r w:rsidR="037D3044">
              <w:br/>
            </w:r>
            <w:r w:rsidRPr="024CC88F">
              <w:rPr>
                <w:rFonts w:ascii="Consolas" w:hAnsi="Consolas" w:eastAsia="Consolas" w:cs="Consolas"/>
                <w:color w:val="E8BF6A"/>
                <w:sz w:val="19"/>
                <w:szCs w:val="19"/>
                <w:lang w:val="en-US"/>
              </w:rPr>
              <w:t xml:space="preserve">&lt;definitions </w:t>
            </w:r>
            <w:r w:rsidRPr="024CC88F">
              <w:rPr>
                <w:rFonts w:ascii="Consolas" w:hAnsi="Consolas" w:eastAsia="Consolas" w:cs="Consolas"/>
                <w:color w:val="BABABA"/>
                <w:sz w:val="19"/>
                <w:szCs w:val="19"/>
                <w:lang w:val="en-US"/>
              </w:rPr>
              <w:t>xmlns:</w:t>
            </w:r>
            <w:r w:rsidRPr="024CC88F">
              <w:rPr>
                <w:rFonts w:ascii="Consolas" w:hAnsi="Consolas" w:eastAsia="Consolas" w:cs="Consolas"/>
                <w:color w:val="9876AA"/>
                <w:sz w:val="19"/>
                <w:szCs w:val="19"/>
                <w:lang w:val="en-US"/>
              </w:rPr>
              <w:t>wsam</w:t>
            </w:r>
            <w:r w:rsidRPr="024CC88F">
              <w:rPr>
                <w:rFonts w:ascii="Consolas" w:hAnsi="Consolas" w:eastAsia="Consolas" w:cs="Consolas"/>
                <w:color w:val="6A8759"/>
                <w:sz w:val="19"/>
                <w:szCs w:val="19"/>
                <w:lang w:val="en-US"/>
              </w:rPr>
              <w:t>="http://www.w3.org/2007/05/addressing/metadata"</w:t>
            </w:r>
            <w:r w:rsidR="037D3044">
              <w:br/>
            </w:r>
            <w:r w:rsidRPr="024CC88F">
              <w:rPr>
                <w:rFonts w:ascii="Consolas" w:hAnsi="Consolas" w:eastAsia="Consolas" w:cs="Consolas"/>
                <w:color w:val="6A8759"/>
                <w:sz w:val="19"/>
                <w:szCs w:val="19"/>
                <w:lang w:val="en-US"/>
              </w:rPr>
              <w:t xml:space="preserve">             </w:t>
            </w:r>
            <w:r w:rsidRPr="024CC88F">
              <w:rPr>
                <w:rFonts w:ascii="Consolas" w:hAnsi="Consolas" w:eastAsia="Consolas" w:cs="Consolas"/>
                <w:color w:val="BABABA"/>
                <w:sz w:val="19"/>
                <w:szCs w:val="19"/>
                <w:lang w:val="en-US"/>
              </w:rPr>
              <w:t>xmlns:</w:t>
            </w:r>
            <w:r w:rsidRPr="024CC88F">
              <w:rPr>
                <w:rFonts w:ascii="Consolas" w:hAnsi="Consolas" w:eastAsia="Consolas" w:cs="Consolas"/>
                <w:color w:val="9876AA"/>
                <w:sz w:val="19"/>
                <w:szCs w:val="19"/>
                <w:lang w:val="en-US"/>
              </w:rPr>
              <w:t>soap</w:t>
            </w:r>
            <w:r w:rsidRPr="024CC88F">
              <w:rPr>
                <w:rFonts w:ascii="Consolas" w:hAnsi="Consolas" w:eastAsia="Consolas" w:cs="Consolas"/>
                <w:color w:val="6A8759"/>
                <w:sz w:val="19"/>
                <w:szCs w:val="19"/>
                <w:lang w:val="en-US"/>
              </w:rPr>
              <w:t>="http://schemas.xmlsoap.org/wsdl/soap/"</w:t>
            </w:r>
            <w:r w:rsidR="037D3044">
              <w:br/>
            </w:r>
            <w:r w:rsidRPr="024CC88F">
              <w:rPr>
                <w:rFonts w:ascii="Consolas" w:hAnsi="Consolas" w:eastAsia="Consolas" w:cs="Consolas"/>
                <w:color w:val="6A8759"/>
                <w:sz w:val="19"/>
                <w:szCs w:val="19"/>
                <w:lang w:val="en-US"/>
              </w:rPr>
              <w:t xml:space="preserve">             </w:t>
            </w:r>
            <w:r w:rsidRPr="024CC88F">
              <w:rPr>
                <w:rFonts w:ascii="Consolas" w:hAnsi="Consolas" w:eastAsia="Consolas" w:cs="Consolas"/>
                <w:color w:val="BABABA"/>
                <w:sz w:val="19"/>
                <w:szCs w:val="19"/>
                <w:lang w:val="en-US"/>
              </w:rPr>
              <w:t>xmlns:</w:t>
            </w:r>
            <w:r w:rsidRPr="024CC88F">
              <w:rPr>
                <w:rFonts w:ascii="Consolas" w:hAnsi="Consolas" w:eastAsia="Consolas" w:cs="Consolas"/>
                <w:color w:val="9876AA"/>
                <w:sz w:val="19"/>
                <w:szCs w:val="19"/>
                <w:lang w:val="en-US"/>
              </w:rPr>
              <w:t>tns</w:t>
            </w:r>
            <w:r w:rsidRPr="024CC88F">
              <w:rPr>
                <w:rFonts w:ascii="Consolas" w:hAnsi="Consolas" w:eastAsia="Consolas" w:cs="Consolas"/>
                <w:color w:val="6A8759"/>
                <w:sz w:val="19"/>
                <w:szCs w:val="19"/>
                <w:lang w:val="en-US"/>
              </w:rPr>
              <w:t>="http://smev.gosuslugi.ru/rev120315"</w:t>
            </w:r>
            <w:r w:rsidR="037D3044">
              <w:br/>
            </w:r>
            <w:r w:rsidRPr="024CC88F">
              <w:rPr>
                <w:rFonts w:ascii="Consolas" w:hAnsi="Consolas" w:eastAsia="Consolas" w:cs="Consolas"/>
                <w:color w:val="6A8759"/>
                <w:sz w:val="19"/>
                <w:szCs w:val="19"/>
                <w:lang w:val="en-US"/>
              </w:rPr>
              <w:t xml:space="preserve">             </w:t>
            </w:r>
            <w:r w:rsidRPr="024CC88F">
              <w:rPr>
                <w:rFonts w:ascii="Consolas" w:hAnsi="Consolas" w:eastAsia="Consolas" w:cs="Consolas"/>
                <w:color w:val="BABABA"/>
                <w:sz w:val="19"/>
                <w:szCs w:val="19"/>
                <w:lang w:val="en-US"/>
              </w:rPr>
              <w:t>xmlns:</w:t>
            </w:r>
            <w:r w:rsidRPr="024CC88F">
              <w:rPr>
                <w:rFonts w:ascii="Consolas" w:hAnsi="Consolas" w:eastAsia="Consolas" w:cs="Consolas"/>
                <w:color w:val="9876AA"/>
                <w:sz w:val="19"/>
                <w:szCs w:val="19"/>
                <w:lang w:val="en-US"/>
              </w:rPr>
              <w:t>xsd</w:t>
            </w:r>
            <w:r w:rsidRPr="024CC88F">
              <w:rPr>
                <w:rFonts w:ascii="Consolas" w:hAnsi="Consolas" w:eastAsia="Consolas" w:cs="Consolas"/>
                <w:color w:val="6A8759"/>
                <w:sz w:val="19"/>
                <w:szCs w:val="19"/>
                <w:lang w:val="en-US"/>
              </w:rPr>
              <w:t>="http://www.w3.org/2001/XMLSchema"</w:t>
            </w:r>
            <w:r w:rsidR="037D3044">
              <w:br/>
            </w:r>
            <w:r w:rsidRPr="024CC88F">
              <w:rPr>
                <w:rFonts w:ascii="Consolas" w:hAnsi="Consolas" w:eastAsia="Consolas" w:cs="Consolas"/>
                <w:color w:val="6A8759"/>
                <w:sz w:val="19"/>
                <w:szCs w:val="19"/>
                <w:lang w:val="en-US"/>
              </w:rPr>
              <w:t xml:space="preserve">             </w:t>
            </w:r>
            <w:r w:rsidRPr="024CC88F">
              <w:rPr>
                <w:rFonts w:ascii="Consolas" w:hAnsi="Consolas" w:eastAsia="Consolas" w:cs="Consolas"/>
                <w:color w:val="BABABA"/>
                <w:sz w:val="19"/>
                <w:szCs w:val="19"/>
                <w:lang w:val="en-US"/>
              </w:rPr>
              <w:t>xmlns:</w:t>
            </w:r>
            <w:r w:rsidRPr="024CC88F">
              <w:rPr>
                <w:rFonts w:ascii="Consolas" w:hAnsi="Consolas" w:eastAsia="Consolas" w:cs="Consolas"/>
                <w:color w:val="9876AA"/>
                <w:sz w:val="19"/>
                <w:szCs w:val="19"/>
                <w:lang w:val="en-US"/>
              </w:rPr>
              <w:t>data</w:t>
            </w:r>
            <w:r w:rsidRPr="024CC88F">
              <w:rPr>
                <w:rFonts w:ascii="Consolas" w:hAnsi="Consolas" w:eastAsia="Consolas" w:cs="Consolas"/>
                <w:color w:val="6A8759"/>
                <w:sz w:val="19"/>
                <w:szCs w:val="19"/>
                <w:lang w:val="en-US"/>
              </w:rPr>
              <w:t>="debts"</w:t>
            </w:r>
            <w:r w:rsidR="037D3044">
              <w:br/>
            </w:r>
            <w:r w:rsidRPr="024CC88F">
              <w:rPr>
                <w:rFonts w:ascii="Consolas" w:hAnsi="Consolas" w:eastAsia="Consolas" w:cs="Consolas"/>
                <w:color w:val="6A8759"/>
                <w:sz w:val="19"/>
                <w:szCs w:val="19"/>
                <w:lang w:val="en-US"/>
              </w:rPr>
              <w:t xml:space="preserve">             </w:t>
            </w:r>
            <w:r w:rsidRPr="024CC88F">
              <w:rPr>
                <w:rFonts w:ascii="Consolas" w:hAnsi="Consolas" w:eastAsia="Consolas" w:cs="Consolas"/>
                <w:color w:val="BABABA"/>
                <w:sz w:val="19"/>
                <w:szCs w:val="19"/>
                <w:lang w:val="en-US"/>
              </w:rPr>
              <w:t>xmlns</w:t>
            </w:r>
            <w:r w:rsidRPr="024CC88F">
              <w:rPr>
                <w:rFonts w:ascii="Consolas" w:hAnsi="Consolas" w:eastAsia="Consolas" w:cs="Consolas"/>
                <w:color w:val="6A8759"/>
                <w:sz w:val="19"/>
                <w:szCs w:val="19"/>
                <w:lang w:val="en-US"/>
              </w:rPr>
              <w:t>="http://schemas.xmlsoap.org/wsdl/"</w:t>
            </w:r>
            <w:r w:rsidR="037D3044">
              <w:br/>
            </w:r>
            <w:r w:rsidRPr="024CC88F">
              <w:rPr>
                <w:rFonts w:ascii="Consolas" w:hAnsi="Consolas" w:eastAsia="Consolas" w:cs="Consolas"/>
                <w:color w:val="6A8759"/>
                <w:sz w:val="19"/>
                <w:szCs w:val="19"/>
                <w:lang w:val="en-US"/>
              </w:rPr>
              <w:t xml:space="preserve">             </w:t>
            </w:r>
            <w:r w:rsidRPr="024CC88F">
              <w:rPr>
                <w:rFonts w:ascii="Consolas" w:hAnsi="Consolas" w:eastAsia="Consolas" w:cs="Consolas"/>
                <w:color w:val="BABABA"/>
                <w:sz w:val="19"/>
                <w:szCs w:val="19"/>
                <w:lang w:val="en-US"/>
              </w:rPr>
              <w:t>targetNamespace</w:t>
            </w:r>
            <w:r w:rsidRPr="024CC88F">
              <w:rPr>
                <w:rFonts w:ascii="Consolas" w:hAnsi="Consolas" w:eastAsia="Consolas" w:cs="Consolas"/>
                <w:color w:val="6A8759"/>
                <w:sz w:val="19"/>
                <w:szCs w:val="19"/>
                <w:lang w:val="en-US"/>
              </w:rPr>
              <w:t>="http://smev.gosuslugi.ru/rev120315"</w:t>
            </w:r>
            <w:r w:rsidR="037D3044">
              <w:br/>
            </w:r>
            <w:r w:rsidRPr="024CC88F">
              <w:rPr>
                <w:rFonts w:ascii="Consolas" w:hAnsi="Consolas" w:eastAsia="Consolas" w:cs="Consolas"/>
                <w:color w:val="6A8759"/>
                <w:sz w:val="19"/>
                <w:szCs w:val="19"/>
                <w:lang w:val="en-US"/>
              </w:rPr>
              <w:t xml:space="preserve">             </w:t>
            </w:r>
            <w:r w:rsidRPr="024CC88F">
              <w:rPr>
                <w:rFonts w:ascii="Consolas" w:hAnsi="Consolas" w:eastAsia="Consolas" w:cs="Consolas"/>
                <w:color w:val="BABABA"/>
                <w:sz w:val="19"/>
                <w:szCs w:val="19"/>
                <w:lang w:val="en-US"/>
              </w:rPr>
              <w:t>name</w:t>
            </w:r>
            <w:r w:rsidRPr="024CC88F">
              <w:rPr>
                <w:rFonts w:ascii="Consolas" w:hAnsi="Consolas" w:eastAsia="Consolas" w:cs="Consolas"/>
                <w:color w:val="6A8759"/>
                <w:sz w:val="19"/>
                <w:szCs w:val="19"/>
                <w:lang w:val="en-US"/>
              </w:rPr>
              <w:t xml:space="preserve">="GetDebtsService" </w:t>
            </w:r>
            <w:r w:rsidRPr="024CC88F">
              <w:rPr>
                <w:rFonts w:ascii="Consolas" w:hAnsi="Consolas" w:eastAsia="Consolas" w:cs="Consolas"/>
                <w:color w:val="BABABA"/>
                <w:sz w:val="19"/>
                <w:szCs w:val="19"/>
                <w:lang w:val="en-US"/>
              </w:rPr>
              <w:t>xmlns:</w:t>
            </w:r>
            <w:r w:rsidRPr="024CC88F">
              <w:rPr>
                <w:rFonts w:ascii="Consolas" w:hAnsi="Consolas" w:eastAsia="Consolas" w:cs="Consolas"/>
                <w:color w:val="9876AA"/>
                <w:sz w:val="19"/>
                <w:szCs w:val="19"/>
                <w:lang w:val="en-US"/>
              </w:rPr>
              <w:t>xsi</w:t>
            </w:r>
            <w:r w:rsidRPr="024CC88F">
              <w:rPr>
                <w:rFonts w:ascii="Consolas" w:hAnsi="Consolas" w:eastAsia="Consolas" w:cs="Consolas"/>
                <w:color w:val="6A8759"/>
                <w:sz w:val="19"/>
                <w:szCs w:val="19"/>
                <w:lang w:val="en-US"/>
              </w:rPr>
              <w:t>="http://www.w3.org/2001/XMLSchema-instance"</w:t>
            </w:r>
            <w:r w:rsidR="037D3044">
              <w:br/>
            </w:r>
            <w:r w:rsidRPr="024CC88F">
              <w:rPr>
                <w:rFonts w:ascii="Consolas" w:hAnsi="Consolas" w:eastAsia="Consolas" w:cs="Consolas"/>
                <w:color w:val="6A8759"/>
                <w:sz w:val="19"/>
                <w:szCs w:val="19"/>
                <w:lang w:val="en-US"/>
              </w:rPr>
              <w:t xml:space="preserve">             </w:t>
            </w:r>
            <w:r w:rsidRPr="024CC88F">
              <w:rPr>
                <w:rFonts w:ascii="Consolas" w:hAnsi="Consolas" w:eastAsia="Consolas" w:cs="Consolas"/>
                <w:color w:val="9876AA"/>
                <w:sz w:val="19"/>
                <w:szCs w:val="19"/>
                <w:lang w:val="en-US"/>
              </w:rPr>
              <w:t>xsi</w:t>
            </w:r>
            <w:r w:rsidRPr="024CC88F">
              <w:rPr>
                <w:rFonts w:ascii="Consolas" w:hAnsi="Consolas" w:eastAsia="Consolas" w:cs="Consolas"/>
                <w:color w:val="BABABA"/>
                <w:sz w:val="19"/>
                <w:szCs w:val="19"/>
                <w:lang w:val="en-US"/>
              </w:rPr>
              <w:t>:schemaLocation</w:t>
            </w:r>
            <w:r w:rsidRPr="024CC88F">
              <w:rPr>
                <w:rFonts w:ascii="Consolas" w:hAnsi="Consolas" w:eastAsia="Consolas" w:cs="Consolas"/>
                <w:color w:val="6A8759"/>
                <w:sz w:val="19"/>
                <w:szCs w:val="19"/>
                <w:lang w:val="en-US"/>
              </w:rPr>
              <w:t>="http://www.w3.org/2007/05/addressing/metadata "</w:t>
            </w:r>
            <w:r w:rsidRPr="024CC88F">
              <w:rPr>
                <w:rFonts w:ascii="Consolas" w:hAnsi="Consolas" w:eastAsia="Consolas" w:cs="Consolas"/>
                <w:color w:val="E8BF6A"/>
                <w:sz w:val="19"/>
                <w:szCs w:val="19"/>
                <w:lang w:val="en-US"/>
              </w:rPr>
              <w:t>&gt;</w:t>
            </w:r>
            <w:r w:rsidR="037D3044">
              <w:br/>
            </w:r>
            <w:r w:rsidRPr="024CC88F">
              <w:rPr>
                <w:rFonts w:ascii="Consolas" w:hAnsi="Consolas" w:eastAsia="Consolas" w:cs="Consolas"/>
                <w:color w:val="E8BF6A"/>
                <w:sz w:val="19"/>
                <w:szCs w:val="19"/>
                <w:lang w:val="en-US"/>
              </w:rPr>
              <w:t xml:space="preserve">    &lt;types&gt;</w:t>
            </w:r>
            <w:r w:rsidR="037D3044">
              <w:br/>
            </w:r>
            <w:r w:rsidRPr="024CC88F">
              <w:rPr>
                <w:rFonts w:ascii="Consolas" w:hAnsi="Consolas" w:eastAsia="Consolas" w:cs="Consolas"/>
                <w:color w:val="E8BF6A"/>
                <w:sz w:val="19"/>
                <w:szCs w:val="19"/>
                <w:lang w:val="en-US"/>
              </w:rPr>
              <w:t xml:space="preserve">        &lt;</w:t>
            </w:r>
            <w:r w:rsidRPr="024CC88F">
              <w:rPr>
                <w:rFonts w:ascii="Consolas" w:hAnsi="Consolas" w:eastAsia="Consolas" w:cs="Consolas"/>
                <w:color w:val="9876AA"/>
                <w:sz w:val="19"/>
                <w:szCs w:val="19"/>
                <w:lang w:val="en-US"/>
              </w:rPr>
              <w:t>xsd</w:t>
            </w:r>
            <w:r w:rsidRPr="024CC88F">
              <w:rPr>
                <w:rFonts w:ascii="Consolas" w:hAnsi="Consolas" w:eastAsia="Consolas" w:cs="Consolas"/>
                <w:color w:val="E8BF6A"/>
                <w:sz w:val="19"/>
                <w:szCs w:val="19"/>
                <w:lang w:val="en-US"/>
              </w:rPr>
              <w:t xml:space="preserve">:schema </w:t>
            </w:r>
            <w:r w:rsidRPr="024CC88F">
              <w:rPr>
                <w:rFonts w:ascii="Consolas" w:hAnsi="Consolas" w:eastAsia="Consolas" w:cs="Consolas"/>
                <w:color w:val="BABABA"/>
                <w:sz w:val="19"/>
                <w:szCs w:val="19"/>
                <w:lang w:val="en-US"/>
              </w:rPr>
              <w:t>targetNamespace</w:t>
            </w:r>
            <w:r w:rsidRPr="024CC88F">
              <w:rPr>
                <w:rFonts w:ascii="Consolas" w:hAnsi="Consolas" w:eastAsia="Consolas" w:cs="Consolas"/>
                <w:color w:val="6A8759"/>
                <w:sz w:val="19"/>
                <w:szCs w:val="19"/>
                <w:lang w:val="en-US"/>
              </w:rPr>
              <w:t xml:space="preserve">="http://smev.gosuslugi.ru/rev120315" </w:t>
            </w:r>
            <w:r w:rsidRPr="024CC88F">
              <w:rPr>
                <w:rFonts w:ascii="Consolas" w:hAnsi="Consolas" w:eastAsia="Consolas" w:cs="Consolas"/>
                <w:color w:val="BABABA"/>
                <w:sz w:val="19"/>
                <w:szCs w:val="19"/>
                <w:lang w:val="en-US"/>
              </w:rPr>
              <w:t>elementFormDefault</w:t>
            </w:r>
            <w:r w:rsidRPr="024CC88F">
              <w:rPr>
                <w:rFonts w:ascii="Consolas" w:hAnsi="Consolas" w:eastAsia="Consolas" w:cs="Consolas"/>
                <w:color w:val="6A8759"/>
                <w:sz w:val="19"/>
                <w:szCs w:val="19"/>
                <w:lang w:val="en-US"/>
              </w:rPr>
              <w:t>="qualified"</w:t>
            </w:r>
            <w:r w:rsidRPr="024CC88F">
              <w:rPr>
                <w:rFonts w:ascii="Consolas" w:hAnsi="Consolas" w:eastAsia="Consolas" w:cs="Consolas"/>
                <w:color w:val="E8BF6A"/>
                <w:sz w:val="19"/>
                <w:szCs w:val="19"/>
                <w:lang w:val="en-US"/>
              </w:rPr>
              <w:t>&gt;</w:t>
            </w:r>
            <w:r w:rsidR="037D3044">
              <w:br/>
            </w:r>
            <w:r w:rsidRPr="024CC88F">
              <w:rPr>
                <w:rFonts w:ascii="Consolas" w:hAnsi="Consolas" w:eastAsia="Consolas" w:cs="Consolas"/>
                <w:color w:val="E8BF6A"/>
                <w:sz w:val="19"/>
                <w:szCs w:val="19"/>
                <w:lang w:val="en-US"/>
              </w:rPr>
              <w:t xml:space="preserve">            &lt;</w:t>
            </w:r>
            <w:r w:rsidRPr="024CC88F">
              <w:rPr>
                <w:rFonts w:ascii="Consolas" w:hAnsi="Consolas" w:eastAsia="Consolas" w:cs="Consolas"/>
                <w:color w:val="9876AA"/>
                <w:sz w:val="19"/>
                <w:szCs w:val="19"/>
                <w:lang w:val="en-US"/>
              </w:rPr>
              <w:t>xsd</w:t>
            </w:r>
            <w:r w:rsidRPr="024CC88F">
              <w:rPr>
                <w:rFonts w:ascii="Consolas" w:hAnsi="Consolas" w:eastAsia="Consolas" w:cs="Consolas"/>
                <w:color w:val="E8BF6A"/>
                <w:sz w:val="19"/>
                <w:szCs w:val="19"/>
                <w:lang w:val="en-US"/>
              </w:rPr>
              <w:t xml:space="preserve">:include </w:t>
            </w:r>
            <w:r w:rsidRPr="024CC88F">
              <w:rPr>
                <w:rFonts w:ascii="Consolas" w:hAnsi="Consolas" w:eastAsia="Consolas" w:cs="Consolas"/>
                <w:color w:val="BABABA"/>
                <w:sz w:val="19"/>
                <w:szCs w:val="19"/>
                <w:lang w:val="en-US"/>
              </w:rPr>
              <w:t>schemaLocation</w:t>
            </w:r>
            <w:r w:rsidRPr="024CC88F">
              <w:rPr>
                <w:rFonts w:ascii="Consolas" w:hAnsi="Consolas" w:eastAsia="Consolas" w:cs="Consolas"/>
                <w:color w:val="6A8759"/>
                <w:sz w:val="19"/>
                <w:szCs w:val="19"/>
                <w:lang w:val="en-US"/>
              </w:rPr>
              <w:t>="rev120315.xsd"</w:t>
            </w:r>
            <w:r w:rsidRPr="024CC88F">
              <w:rPr>
                <w:rFonts w:ascii="Consolas" w:hAnsi="Consolas" w:eastAsia="Consolas" w:cs="Consolas"/>
                <w:color w:val="E8BF6A"/>
                <w:sz w:val="19"/>
                <w:szCs w:val="19"/>
                <w:lang w:val="en-US"/>
              </w:rPr>
              <w:t>/&gt;</w:t>
            </w:r>
            <w:r w:rsidR="037D3044">
              <w:br/>
            </w:r>
            <w:r w:rsidRPr="024CC88F">
              <w:rPr>
                <w:rFonts w:ascii="Consolas" w:hAnsi="Consolas" w:eastAsia="Consolas" w:cs="Consolas"/>
                <w:color w:val="E8BF6A"/>
                <w:sz w:val="19"/>
                <w:szCs w:val="19"/>
                <w:lang w:val="en-US"/>
              </w:rPr>
              <w:t xml:space="preserve">            &lt;</w:t>
            </w:r>
            <w:r w:rsidRPr="024CC88F">
              <w:rPr>
                <w:rFonts w:ascii="Consolas" w:hAnsi="Consolas" w:eastAsia="Consolas" w:cs="Consolas"/>
                <w:color w:val="9876AA"/>
                <w:sz w:val="19"/>
                <w:szCs w:val="19"/>
                <w:lang w:val="en-US"/>
              </w:rPr>
              <w:t>xsd</w:t>
            </w:r>
            <w:r w:rsidRPr="024CC88F">
              <w:rPr>
                <w:rFonts w:ascii="Consolas" w:hAnsi="Consolas" w:eastAsia="Consolas" w:cs="Consolas"/>
                <w:color w:val="E8BF6A"/>
                <w:sz w:val="19"/>
                <w:szCs w:val="19"/>
                <w:lang w:val="en-US"/>
              </w:rPr>
              <w:t xml:space="preserve">:import </w:t>
            </w:r>
            <w:r w:rsidRPr="024CC88F">
              <w:rPr>
                <w:rFonts w:ascii="Consolas" w:hAnsi="Consolas" w:eastAsia="Consolas" w:cs="Consolas"/>
                <w:color w:val="BABABA"/>
                <w:sz w:val="19"/>
                <w:szCs w:val="19"/>
                <w:lang w:val="en-US"/>
              </w:rPr>
              <w:t>namespace</w:t>
            </w:r>
            <w:r w:rsidRPr="024CC88F">
              <w:rPr>
                <w:rFonts w:ascii="Consolas" w:hAnsi="Consolas" w:eastAsia="Consolas" w:cs="Consolas"/>
                <w:color w:val="6A8759"/>
                <w:sz w:val="19"/>
                <w:szCs w:val="19"/>
                <w:lang w:val="en-US"/>
              </w:rPr>
              <w:t xml:space="preserve">="debts" </w:t>
            </w:r>
            <w:r w:rsidRPr="024CC88F">
              <w:rPr>
                <w:rFonts w:ascii="Consolas" w:hAnsi="Consolas" w:eastAsia="Consolas" w:cs="Consolas"/>
                <w:color w:val="BABABA"/>
                <w:sz w:val="19"/>
                <w:szCs w:val="19"/>
                <w:lang w:val="en-US"/>
              </w:rPr>
              <w:t>schemaLocation</w:t>
            </w:r>
            <w:r w:rsidRPr="024CC88F">
              <w:rPr>
                <w:rFonts w:ascii="Consolas" w:hAnsi="Consolas" w:eastAsia="Consolas" w:cs="Consolas"/>
                <w:color w:val="6A8759"/>
                <w:sz w:val="19"/>
                <w:szCs w:val="19"/>
                <w:lang w:val="en-US"/>
              </w:rPr>
              <w:t>="debts.xsd"</w:t>
            </w:r>
            <w:r w:rsidRPr="024CC88F">
              <w:rPr>
                <w:rFonts w:ascii="Consolas" w:hAnsi="Consolas" w:eastAsia="Consolas" w:cs="Consolas"/>
                <w:color w:val="E8BF6A"/>
                <w:sz w:val="19"/>
                <w:szCs w:val="19"/>
                <w:lang w:val="en-US"/>
              </w:rPr>
              <w:t>/&gt;</w:t>
            </w:r>
            <w:r w:rsidR="037D3044">
              <w:br/>
            </w:r>
            <w:r w:rsidRPr="024CC88F">
              <w:rPr>
                <w:rFonts w:ascii="Consolas" w:hAnsi="Consolas" w:eastAsia="Consolas" w:cs="Consolas"/>
                <w:color w:val="E8BF6A"/>
                <w:sz w:val="19"/>
                <w:szCs w:val="19"/>
                <w:lang w:val="en-US"/>
              </w:rPr>
              <w:t xml:space="preserve">            &lt;</w:t>
            </w:r>
            <w:r w:rsidRPr="024CC88F">
              <w:rPr>
                <w:rFonts w:ascii="Consolas" w:hAnsi="Consolas" w:eastAsia="Consolas" w:cs="Consolas"/>
                <w:color w:val="9876AA"/>
                <w:sz w:val="19"/>
                <w:szCs w:val="19"/>
                <w:lang w:val="en-US"/>
              </w:rPr>
              <w:t>xsd</w:t>
            </w:r>
            <w:r w:rsidRPr="024CC88F">
              <w:rPr>
                <w:rFonts w:ascii="Consolas" w:hAnsi="Consolas" w:eastAsia="Consolas" w:cs="Consolas"/>
                <w:color w:val="E8BF6A"/>
                <w:sz w:val="19"/>
                <w:szCs w:val="19"/>
                <w:lang w:val="en-US"/>
              </w:rPr>
              <w:t xml:space="preserve">:element </w:t>
            </w:r>
            <w:r w:rsidRPr="024CC88F">
              <w:rPr>
                <w:rFonts w:ascii="Consolas" w:hAnsi="Consolas" w:eastAsia="Consolas" w:cs="Consolas"/>
                <w:color w:val="BABABA"/>
                <w:sz w:val="19"/>
                <w:szCs w:val="19"/>
                <w:lang w:val="en-US"/>
              </w:rPr>
              <w:t>name</w:t>
            </w:r>
            <w:r w:rsidRPr="024CC88F">
              <w:rPr>
                <w:rFonts w:ascii="Consolas" w:hAnsi="Consolas" w:eastAsia="Consolas" w:cs="Consolas"/>
                <w:color w:val="6A8759"/>
                <w:sz w:val="19"/>
                <w:szCs w:val="19"/>
                <w:lang w:val="en-US"/>
              </w:rPr>
              <w:t xml:space="preserve">="getDebtsInfo" </w:t>
            </w:r>
            <w:r w:rsidRPr="024CC88F">
              <w:rPr>
                <w:rFonts w:ascii="Consolas" w:hAnsi="Consolas" w:eastAsia="Consolas" w:cs="Consolas"/>
                <w:color w:val="BABABA"/>
                <w:sz w:val="19"/>
                <w:szCs w:val="19"/>
                <w:lang w:val="en-US"/>
              </w:rPr>
              <w:t>type</w:t>
            </w:r>
            <w:r w:rsidRPr="024CC88F">
              <w:rPr>
                <w:rFonts w:ascii="Consolas" w:hAnsi="Consolas" w:eastAsia="Consolas" w:cs="Consolas"/>
                <w:color w:val="6A8759"/>
                <w:sz w:val="19"/>
                <w:szCs w:val="19"/>
                <w:lang w:val="en-US"/>
              </w:rPr>
              <w:t>="tns:StandardMessage"</w:t>
            </w:r>
            <w:r w:rsidRPr="024CC88F">
              <w:rPr>
                <w:rFonts w:ascii="Consolas" w:hAnsi="Consolas" w:eastAsia="Consolas" w:cs="Consolas"/>
                <w:color w:val="E8BF6A"/>
                <w:sz w:val="19"/>
                <w:szCs w:val="19"/>
                <w:lang w:val="en-US"/>
              </w:rPr>
              <w:t>/&gt;</w:t>
            </w:r>
            <w:r w:rsidR="037D3044">
              <w:br/>
            </w:r>
            <w:r w:rsidRPr="024CC88F">
              <w:rPr>
                <w:rFonts w:ascii="Consolas" w:hAnsi="Consolas" w:eastAsia="Consolas" w:cs="Consolas"/>
                <w:color w:val="E8BF6A"/>
                <w:sz w:val="19"/>
                <w:szCs w:val="19"/>
                <w:lang w:val="en-US"/>
              </w:rPr>
              <w:t xml:space="preserve">            &lt;</w:t>
            </w:r>
            <w:r w:rsidRPr="024CC88F">
              <w:rPr>
                <w:rFonts w:ascii="Consolas" w:hAnsi="Consolas" w:eastAsia="Consolas" w:cs="Consolas"/>
                <w:color w:val="9876AA"/>
                <w:sz w:val="19"/>
                <w:szCs w:val="19"/>
                <w:lang w:val="en-US"/>
              </w:rPr>
              <w:t>xsd</w:t>
            </w:r>
            <w:r w:rsidRPr="024CC88F">
              <w:rPr>
                <w:rFonts w:ascii="Consolas" w:hAnsi="Consolas" w:eastAsia="Consolas" w:cs="Consolas"/>
                <w:color w:val="E8BF6A"/>
                <w:sz w:val="19"/>
                <w:szCs w:val="19"/>
                <w:lang w:val="en-US"/>
              </w:rPr>
              <w:t xml:space="preserve">:element </w:t>
            </w:r>
            <w:r w:rsidRPr="024CC88F">
              <w:rPr>
                <w:rFonts w:ascii="Consolas" w:hAnsi="Consolas" w:eastAsia="Consolas" w:cs="Consolas"/>
                <w:color w:val="BABABA"/>
                <w:sz w:val="19"/>
                <w:szCs w:val="19"/>
                <w:lang w:val="en-US"/>
              </w:rPr>
              <w:t>name</w:t>
            </w:r>
            <w:r w:rsidRPr="024CC88F">
              <w:rPr>
                <w:rFonts w:ascii="Consolas" w:hAnsi="Consolas" w:eastAsia="Consolas" w:cs="Consolas"/>
                <w:color w:val="6A8759"/>
                <w:sz w:val="19"/>
                <w:szCs w:val="19"/>
                <w:lang w:val="en-US"/>
              </w:rPr>
              <w:t xml:space="preserve">="getDebtsInfoResponse" </w:t>
            </w:r>
            <w:r w:rsidRPr="024CC88F">
              <w:rPr>
                <w:rFonts w:ascii="Consolas" w:hAnsi="Consolas" w:eastAsia="Consolas" w:cs="Consolas"/>
                <w:color w:val="BABABA"/>
                <w:sz w:val="19"/>
                <w:szCs w:val="19"/>
                <w:lang w:val="en-US"/>
              </w:rPr>
              <w:t>type</w:t>
            </w:r>
            <w:r w:rsidRPr="024CC88F">
              <w:rPr>
                <w:rFonts w:ascii="Consolas" w:hAnsi="Consolas" w:eastAsia="Consolas" w:cs="Consolas"/>
                <w:color w:val="6A8759"/>
                <w:sz w:val="19"/>
                <w:szCs w:val="19"/>
                <w:lang w:val="en-US"/>
              </w:rPr>
              <w:t>="tns:StandardMessage"</w:t>
            </w:r>
            <w:r w:rsidRPr="024CC88F">
              <w:rPr>
                <w:rFonts w:ascii="Consolas" w:hAnsi="Consolas" w:eastAsia="Consolas" w:cs="Consolas"/>
                <w:color w:val="E8BF6A"/>
                <w:sz w:val="19"/>
                <w:szCs w:val="19"/>
                <w:lang w:val="en-US"/>
              </w:rPr>
              <w:t>/&gt;</w:t>
            </w:r>
            <w:r w:rsidR="037D3044">
              <w:br/>
            </w:r>
            <w:r w:rsidRPr="024CC88F">
              <w:rPr>
                <w:rFonts w:ascii="Consolas" w:hAnsi="Consolas" w:eastAsia="Consolas" w:cs="Consolas"/>
                <w:color w:val="E8BF6A"/>
                <w:sz w:val="19"/>
                <w:szCs w:val="19"/>
                <w:lang w:val="en-US"/>
              </w:rPr>
              <w:t xml:space="preserve">            &lt;</w:t>
            </w:r>
            <w:r w:rsidRPr="024CC88F">
              <w:rPr>
                <w:rFonts w:ascii="Consolas" w:hAnsi="Consolas" w:eastAsia="Consolas" w:cs="Consolas"/>
                <w:color w:val="9876AA"/>
                <w:sz w:val="19"/>
                <w:szCs w:val="19"/>
                <w:lang w:val="en-US"/>
              </w:rPr>
              <w:t>xsd</w:t>
            </w:r>
            <w:r w:rsidRPr="024CC88F">
              <w:rPr>
                <w:rFonts w:ascii="Consolas" w:hAnsi="Consolas" w:eastAsia="Consolas" w:cs="Consolas"/>
                <w:color w:val="E8BF6A"/>
                <w:sz w:val="19"/>
                <w:szCs w:val="19"/>
                <w:lang w:val="en-US"/>
              </w:rPr>
              <w:t xml:space="preserve">:complexType </w:t>
            </w:r>
            <w:r w:rsidRPr="024CC88F">
              <w:rPr>
                <w:rFonts w:ascii="Consolas" w:hAnsi="Consolas" w:eastAsia="Consolas" w:cs="Consolas"/>
                <w:color w:val="BABABA"/>
                <w:sz w:val="19"/>
                <w:szCs w:val="19"/>
                <w:lang w:val="en-US"/>
              </w:rPr>
              <w:t>name</w:t>
            </w:r>
            <w:r w:rsidRPr="024CC88F">
              <w:rPr>
                <w:rFonts w:ascii="Consolas" w:hAnsi="Consolas" w:eastAsia="Consolas" w:cs="Consolas"/>
                <w:color w:val="6A8759"/>
                <w:sz w:val="19"/>
                <w:szCs w:val="19"/>
                <w:lang w:val="en-US"/>
              </w:rPr>
              <w:t>="StandardMessage"</w:t>
            </w:r>
            <w:r w:rsidRPr="024CC88F">
              <w:rPr>
                <w:rFonts w:ascii="Consolas" w:hAnsi="Consolas" w:eastAsia="Consolas" w:cs="Consolas"/>
                <w:color w:val="E8BF6A"/>
                <w:sz w:val="19"/>
                <w:szCs w:val="19"/>
                <w:lang w:val="en-US"/>
              </w:rPr>
              <w:t>&gt;</w:t>
            </w:r>
            <w:r w:rsidR="037D3044">
              <w:br/>
            </w:r>
            <w:r w:rsidRPr="024CC88F">
              <w:rPr>
                <w:rFonts w:ascii="Consolas" w:hAnsi="Consolas" w:eastAsia="Consolas" w:cs="Consolas"/>
                <w:color w:val="E8BF6A"/>
                <w:sz w:val="19"/>
                <w:szCs w:val="19"/>
                <w:lang w:val="en-US"/>
              </w:rPr>
              <w:t xml:space="preserve">                &lt;</w:t>
            </w:r>
            <w:r w:rsidRPr="024CC88F">
              <w:rPr>
                <w:rFonts w:ascii="Consolas" w:hAnsi="Consolas" w:eastAsia="Consolas" w:cs="Consolas"/>
                <w:color w:val="9876AA"/>
                <w:sz w:val="19"/>
                <w:szCs w:val="19"/>
                <w:lang w:val="en-US"/>
              </w:rPr>
              <w:t>xsd</w:t>
            </w:r>
            <w:r w:rsidRPr="024CC88F">
              <w:rPr>
                <w:rFonts w:ascii="Consolas" w:hAnsi="Consolas" w:eastAsia="Consolas" w:cs="Consolas"/>
                <w:color w:val="E8BF6A"/>
                <w:sz w:val="19"/>
                <w:szCs w:val="19"/>
                <w:lang w:val="en-US"/>
              </w:rPr>
              <w:t>:sequence&gt;</w:t>
            </w:r>
            <w:r w:rsidR="037D3044">
              <w:br/>
            </w:r>
            <w:r w:rsidRPr="024CC88F">
              <w:rPr>
                <w:rFonts w:ascii="Consolas" w:hAnsi="Consolas" w:eastAsia="Consolas" w:cs="Consolas"/>
                <w:color w:val="E8BF6A"/>
                <w:sz w:val="19"/>
                <w:szCs w:val="19"/>
                <w:lang w:val="en-US"/>
              </w:rPr>
              <w:t xml:space="preserve">                    &lt;</w:t>
            </w:r>
            <w:r w:rsidRPr="024CC88F">
              <w:rPr>
                <w:rFonts w:ascii="Consolas" w:hAnsi="Consolas" w:eastAsia="Consolas" w:cs="Consolas"/>
                <w:color w:val="9876AA"/>
                <w:sz w:val="19"/>
                <w:szCs w:val="19"/>
                <w:lang w:val="en-US"/>
              </w:rPr>
              <w:t>xsd</w:t>
            </w:r>
            <w:r w:rsidRPr="024CC88F">
              <w:rPr>
                <w:rFonts w:ascii="Consolas" w:hAnsi="Consolas" w:eastAsia="Consolas" w:cs="Consolas"/>
                <w:color w:val="E8BF6A"/>
                <w:sz w:val="19"/>
                <w:szCs w:val="19"/>
                <w:lang w:val="en-US"/>
              </w:rPr>
              <w:t xml:space="preserve">:element </w:t>
            </w:r>
            <w:r w:rsidRPr="024CC88F">
              <w:rPr>
                <w:rFonts w:ascii="Consolas" w:hAnsi="Consolas" w:eastAsia="Consolas" w:cs="Consolas"/>
                <w:color w:val="BABABA"/>
                <w:sz w:val="19"/>
                <w:szCs w:val="19"/>
                <w:lang w:val="en-US"/>
              </w:rPr>
              <w:t>ref</w:t>
            </w:r>
            <w:r w:rsidRPr="024CC88F">
              <w:rPr>
                <w:rFonts w:ascii="Consolas" w:hAnsi="Consolas" w:eastAsia="Consolas" w:cs="Consolas"/>
                <w:color w:val="6A8759"/>
                <w:sz w:val="19"/>
                <w:szCs w:val="19"/>
                <w:lang w:val="en-US"/>
              </w:rPr>
              <w:t>="tns:Message"</w:t>
            </w:r>
            <w:r w:rsidRPr="024CC88F">
              <w:rPr>
                <w:rFonts w:ascii="Consolas" w:hAnsi="Consolas" w:eastAsia="Consolas" w:cs="Consolas"/>
                <w:color w:val="E8BF6A"/>
                <w:sz w:val="19"/>
                <w:szCs w:val="19"/>
                <w:lang w:val="en-US"/>
              </w:rPr>
              <w:t>/&gt;</w:t>
            </w:r>
            <w:r w:rsidR="037D3044">
              <w:br/>
            </w:r>
            <w:r w:rsidRPr="024CC88F">
              <w:rPr>
                <w:rFonts w:ascii="Consolas" w:hAnsi="Consolas" w:eastAsia="Consolas" w:cs="Consolas"/>
                <w:color w:val="E8BF6A"/>
                <w:sz w:val="19"/>
                <w:szCs w:val="19"/>
                <w:lang w:val="en-US"/>
              </w:rPr>
              <w:t xml:space="preserve">                    &lt;</w:t>
            </w:r>
            <w:r w:rsidRPr="024CC88F">
              <w:rPr>
                <w:rFonts w:ascii="Consolas" w:hAnsi="Consolas" w:eastAsia="Consolas" w:cs="Consolas"/>
                <w:color w:val="9876AA"/>
                <w:sz w:val="19"/>
                <w:szCs w:val="19"/>
                <w:lang w:val="en-US"/>
              </w:rPr>
              <w:t>xsd</w:t>
            </w:r>
            <w:r w:rsidRPr="024CC88F">
              <w:rPr>
                <w:rFonts w:ascii="Consolas" w:hAnsi="Consolas" w:eastAsia="Consolas" w:cs="Consolas"/>
                <w:color w:val="E8BF6A"/>
                <w:sz w:val="19"/>
                <w:szCs w:val="19"/>
                <w:lang w:val="en-US"/>
              </w:rPr>
              <w:t xml:space="preserve">:element </w:t>
            </w:r>
            <w:r w:rsidRPr="024CC88F">
              <w:rPr>
                <w:rFonts w:ascii="Consolas" w:hAnsi="Consolas" w:eastAsia="Consolas" w:cs="Consolas"/>
                <w:color w:val="BABABA"/>
                <w:sz w:val="19"/>
                <w:szCs w:val="19"/>
                <w:lang w:val="en-US"/>
              </w:rPr>
              <w:t>name</w:t>
            </w:r>
            <w:r w:rsidRPr="024CC88F">
              <w:rPr>
                <w:rFonts w:ascii="Consolas" w:hAnsi="Consolas" w:eastAsia="Consolas" w:cs="Consolas"/>
                <w:color w:val="6A8759"/>
                <w:sz w:val="19"/>
                <w:szCs w:val="19"/>
                <w:lang w:val="en-US"/>
              </w:rPr>
              <w:t>="MessageData"</w:t>
            </w:r>
            <w:r w:rsidRPr="024CC88F">
              <w:rPr>
                <w:rFonts w:ascii="Consolas" w:hAnsi="Consolas" w:eastAsia="Consolas" w:cs="Consolas"/>
                <w:color w:val="E8BF6A"/>
                <w:sz w:val="19"/>
                <w:szCs w:val="19"/>
                <w:lang w:val="en-US"/>
              </w:rPr>
              <w:t>&gt;</w:t>
            </w:r>
            <w:r w:rsidR="037D3044">
              <w:br/>
            </w:r>
            <w:r w:rsidRPr="024CC88F">
              <w:rPr>
                <w:rFonts w:ascii="Consolas" w:hAnsi="Consolas" w:eastAsia="Consolas" w:cs="Consolas"/>
                <w:color w:val="E8BF6A"/>
                <w:sz w:val="19"/>
                <w:szCs w:val="19"/>
                <w:lang w:val="en-US"/>
              </w:rPr>
              <w:t xml:space="preserve">                        &lt;</w:t>
            </w:r>
            <w:r w:rsidRPr="024CC88F">
              <w:rPr>
                <w:rFonts w:ascii="Consolas" w:hAnsi="Consolas" w:eastAsia="Consolas" w:cs="Consolas"/>
                <w:color w:val="9876AA"/>
                <w:sz w:val="19"/>
                <w:szCs w:val="19"/>
                <w:lang w:val="en-US"/>
              </w:rPr>
              <w:t>xsd</w:t>
            </w:r>
            <w:r w:rsidRPr="024CC88F">
              <w:rPr>
                <w:rFonts w:ascii="Consolas" w:hAnsi="Consolas" w:eastAsia="Consolas" w:cs="Consolas"/>
                <w:color w:val="E8BF6A"/>
                <w:sz w:val="19"/>
                <w:szCs w:val="19"/>
                <w:lang w:val="en-US"/>
              </w:rPr>
              <w:t>:complexType&gt;</w:t>
            </w:r>
            <w:r w:rsidR="037D3044">
              <w:br/>
            </w:r>
            <w:r w:rsidRPr="024CC88F">
              <w:rPr>
                <w:rFonts w:ascii="Consolas" w:hAnsi="Consolas" w:eastAsia="Consolas" w:cs="Consolas"/>
                <w:color w:val="E8BF6A"/>
                <w:sz w:val="19"/>
                <w:szCs w:val="19"/>
                <w:lang w:val="en-US"/>
              </w:rPr>
              <w:t xml:space="preserve">                            &lt;</w:t>
            </w:r>
            <w:r w:rsidRPr="024CC88F">
              <w:rPr>
                <w:rFonts w:ascii="Consolas" w:hAnsi="Consolas" w:eastAsia="Consolas" w:cs="Consolas"/>
                <w:color w:val="9876AA"/>
                <w:sz w:val="19"/>
                <w:szCs w:val="19"/>
                <w:lang w:val="en-US"/>
              </w:rPr>
              <w:t>xsd</w:t>
            </w:r>
            <w:r w:rsidRPr="024CC88F">
              <w:rPr>
                <w:rFonts w:ascii="Consolas" w:hAnsi="Consolas" w:eastAsia="Consolas" w:cs="Consolas"/>
                <w:color w:val="E8BF6A"/>
                <w:sz w:val="19"/>
                <w:szCs w:val="19"/>
                <w:lang w:val="en-US"/>
              </w:rPr>
              <w:t>:sequence&gt;</w:t>
            </w:r>
            <w:r w:rsidR="037D3044">
              <w:br/>
            </w:r>
            <w:r w:rsidRPr="024CC88F">
              <w:rPr>
                <w:rFonts w:ascii="Consolas" w:hAnsi="Consolas" w:eastAsia="Consolas" w:cs="Consolas"/>
                <w:color w:val="E8BF6A"/>
                <w:sz w:val="19"/>
                <w:szCs w:val="19"/>
                <w:lang w:val="en-US"/>
              </w:rPr>
              <w:t xml:space="preserve">                                &lt;</w:t>
            </w:r>
            <w:r w:rsidRPr="024CC88F">
              <w:rPr>
                <w:rFonts w:ascii="Consolas" w:hAnsi="Consolas" w:eastAsia="Consolas" w:cs="Consolas"/>
                <w:color w:val="9876AA"/>
                <w:sz w:val="19"/>
                <w:szCs w:val="19"/>
                <w:lang w:val="en-US"/>
              </w:rPr>
              <w:t>xsd</w:t>
            </w:r>
            <w:r w:rsidRPr="024CC88F">
              <w:rPr>
                <w:rFonts w:ascii="Consolas" w:hAnsi="Consolas" w:eastAsia="Consolas" w:cs="Consolas"/>
                <w:color w:val="E8BF6A"/>
                <w:sz w:val="19"/>
                <w:szCs w:val="19"/>
                <w:lang w:val="en-US"/>
              </w:rPr>
              <w:t xml:space="preserve">:element </w:t>
            </w:r>
            <w:r w:rsidRPr="024CC88F">
              <w:rPr>
                <w:rFonts w:ascii="Consolas" w:hAnsi="Consolas" w:eastAsia="Consolas" w:cs="Consolas"/>
                <w:color w:val="BABABA"/>
                <w:sz w:val="19"/>
                <w:szCs w:val="19"/>
                <w:lang w:val="en-US"/>
              </w:rPr>
              <w:t>name</w:t>
            </w:r>
            <w:r w:rsidRPr="024CC88F">
              <w:rPr>
                <w:rFonts w:ascii="Consolas" w:hAnsi="Consolas" w:eastAsia="Consolas" w:cs="Consolas"/>
                <w:color w:val="6A8759"/>
                <w:sz w:val="19"/>
                <w:szCs w:val="19"/>
                <w:lang w:val="en-US"/>
              </w:rPr>
              <w:t>="AppData"</w:t>
            </w:r>
            <w:r w:rsidRPr="024CC88F">
              <w:rPr>
                <w:rFonts w:ascii="Consolas" w:hAnsi="Consolas" w:eastAsia="Consolas" w:cs="Consolas"/>
                <w:color w:val="E8BF6A"/>
                <w:sz w:val="19"/>
                <w:szCs w:val="19"/>
                <w:lang w:val="en-US"/>
              </w:rPr>
              <w:t>&gt;</w:t>
            </w:r>
            <w:r w:rsidR="037D3044">
              <w:br/>
            </w:r>
            <w:r w:rsidRPr="024CC88F">
              <w:rPr>
                <w:rFonts w:ascii="Consolas" w:hAnsi="Consolas" w:eastAsia="Consolas" w:cs="Consolas"/>
                <w:color w:val="E8BF6A"/>
                <w:sz w:val="19"/>
                <w:szCs w:val="19"/>
                <w:lang w:val="en-US"/>
              </w:rPr>
              <w:t xml:space="preserve">                                    &lt;</w:t>
            </w:r>
            <w:r w:rsidRPr="024CC88F">
              <w:rPr>
                <w:rFonts w:ascii="Consolas" w:hAnsi="Consolas" w:eastAsia="Consolas" w:cs="Consolas"/>
                <w:color w:val="9876AA"/>
                <w:sz w:val="19"/>
                <w:szCs w:val="19"/>
                <w:lang w:val="en-US"/>
              </w:rPr>
              <w:t>xsd</w:t>
            </w:r>
            <w:r w:rsidRPr="024CC88F">
              <w:rPr>
                <w:rFonts w:ascii="Consolas" w:hAnsi="Consolas" w:eastAsia="Consolas" w:cs="Consolas"/>
                <w:color w:val="E8BF6A"/>
                <w:sz w:val="19"/>
                <w:szCs w:val="19"/>
                <w:lang w:val="en-US"/>
              </w:rPr>
              <w:t>:complexType&gt;</w:t>
            </w:r>
            <w:r w:rsidR="037D3044">
              <w:br/>
            </w:r>
            <w:r w:rsidRPr="024CC88F">
              <w:rPr>
                <w:rFonts w:ascii="Consolas" w:hAnsi="Consolas" w:eastAsia="Consolas" w:cs="Consolas"/>
                <w:color w:val="E8BF6A"/>
                <w:sz w:val="19"/>
                <w:szCs w:val="19"/>
                <w:lang w:val="en-US"/>
              </w:rPr>
              <w:t xml:space="preserve">                                        &lt;</w:t>
            </w:r>
            <w:r w:rsidRPr="024CC88F">
              <w:rPr>
                <w:rFonts w:ascii="Consolas" w:hAnsi="Consolas" w:eastAsia="Consolas" w:cs="Consolas"/>
                <w:color w:val="9876AA"/>
                <w:sz w:val="19"/>
                <w:szCs w:val="19"/>
                <w:lang w:val="en-US"/>
              </w:rPr>
              <w:t>xsd</w:t>
            </w:r>
            <w:r w:rsidRPr="024CC88F">
              <w:rPr>
                <w:rFonts w:ascii="Consolas" w:hAnsi="Consolas" w:eastAsia="Consolas" w:cs="Consolas"/>
                <w:color w:val="E8BF6A"/>
                <w:sz w:val="19"/>
                <w:szCs w:val="19"/>
                <w:lang w:val="en-US"/>
              </w:rPr>
              <w:t>:sequence&gt;</w:t>
            </w:r>
            <w:r w:rsidR="037D3044">
              <w:br/>
            </w:r>
            <w:r w:rsidRPr="024CC88F">
              <w:rPr>
                <w:rFonts w:ascii="Consolas" w:hAnsi="Consolas" w:eastAsia="Consolas" w:cs="Consolas"/>
                <w:color w:val="E8BF6A"/>
                <w:sz w:val="19"/>
                <w:szCs w:val="19"/>
                <w:lang w:val="en-US"/>
              </w:rPr>
              <w:t xml:space="preserve">                                            &lt;</w:t>
            </w:r>
            <w:r w:rsidRPr="024CC88F">
              <w:rPr>
                <w:rFonts w:ascii="Consolas" w:hAnsi="Consolas" w:eastAsia="Consolas" w:cs="Consolas"/>
                <w:color w:val="9876AA"/>
                <w:sz w:val="19"/>
                <w:szCs w:val="19"/>
                <w:lang w:val="en-US"/>
              </w:rPr>
              <w:t>xsd</w:t>
            </w:r>
            <w:r w:rsidRPr="024CC88F">
              <w:rPr>
                <w:rFonts w:ascii="Consolas" w:hAnsi="Consolas" w:eastAsia="Consolas" w:cs="Consolas"/>
                <w:color w:val="E8BF6A"/>
                <w:sz w:val="19"/>
                <w:szCs w:val="19"/>
                <w:lang w:val="en-US"/>
              </w:rPr>
              <w:t xml:space="preserve">:element </w:t>
            </w:r>
            <w:r w:rsidRPr="024CC88F">
              <w:rPr>
                <w:rFonts w:ascii="Consolas" w:hAnsi="Consolas" w:eastAsia="Consolas" w:cs="Consolas"/>
                <w:color w:val="BABABA"/>
                <w:sz w:val="19"/>
                <w:szCs w:val="19"/>
                <w:lang w:val="en-US"/>
              </w:rPr>
              <w:t>ref</w:t>
            </w:r>
            <w:r w:rsidRPr="024CC88F">
              <w:rPr>
                <w:rFonts w:ascii="Consolas" w:hAnsi="Consolas" w:eastAsia="Consolas" w:cs="Consolas"/>
                <w:color w:val="6A8759"/>
                <w:sz w:val="19"/>
                <w:szCs w:val="19"/>
                <w:lang w:val="en-US"/>
              </w:rPr>
              <w:t xml:space="preserve">="data:Request" </w:t>
            </w:r>
            <w:r w:rsidRPr="024CC88F">
              <w:rPr>
                <w:rFonts w:ascii="Consolas" w:hAnsi="Consolas" w:eastAsia="Consolas" w:cs="Consolas"/>
                <w:color w:val="BABABA"/>
                <w:sz w:val="19"/>
                <w:szCs w:val="19"/>
                <w:lang w:val="en-US"/>
              </w:rPr>
              <w:t>minOccurs</w:t>
            </w:r>
            <w:r w:rsidRPr="024CC88F">
              <w:rPr>
                <w:rFonts w:ascii="Consolas" w:hAnsi="Consolas" w:eastAsia="Consolas" w:cs="Consolas"/>
                <w:color w:val="6A8759"/>
                <w:sz w:val="19"/>
                <w:szCs w:val="19"/>
                <w:lang w:val="en-US"/>
              </w:rPr>
              <w:t>="0"</w:t>
            </w:r>
            <w:r w:rsidRPr="024CC88F">
              <w:rPr>
                <w:rFonts w:ascii="Consolas" w:hAnsi="Consolas" w:eastAsia="Consolas" w:cs="Consolas"/>
                <w:color w:val="E8BF6A"/>
                <w:sz w:val="19"/>
                <w:szCs w:val="19"/>
                <w:lang w:val="en-US"/>
              </w:rPr>
              <w:t>/&gt;</w:t>
            </w:r>
            <w:r w:rsidR="037D3044">
              <w:br/>
            </w:r>
            <w:r w:rsidRPr="024CC88F">
              <w:rPr>
                <w:rFonts w:ascii="Consolas" w:hAnsi="Consolas" w:eastAsia="Consolas" w:cs="Consolas"/>
                <w:color w:val="E8BF6A"/>
                <w:sz w:val="19"/>
                <w:szCs w:val="19"/>
                <w:lang w:val="en-US"/>
              </w:rPr>
              <w:t xml:space="preserve">                                            &lt;</w:t>
            </w:r>
            <w:r w:rsidRPr="024CC88F">
              <w:rPr>
                <w:rFonts w:ascii="Consolas" w:hAnsi="Consolas" w:eastAsia="Consolas" w:cs="Consolas"/>
                <w:color w:val="9876AA"/>
                <w:sz w:val="19"/>
                <w:szCs w:val="19"/>
                <w:lang w:val="en-US"/>
              </w:rPr>
              <w:t>xsd</w:t>
            </w:r>
            <w:r w:rsidRPr="024CC88F">
              <w:rPr>
                <w:rFonts w:ascii="Consolas" w:hAnsi="Consolas" w:eastAsia="Consolas" w:cs="Consolas"/>
                <w:color w:val="E8BF6A"/>
                <w:sz w:val="19"/>
                <w:szCs w:val="19"/>
                <w:lang w:val="en-US"/>
              </w:rPr>
              <w:t xml:space="preserve">:element </w:t>
            </w:r>
            <w:r w:rsidRPr="024CC88F">
              <w:rPr>
                <w:rFonts w:ascii="Consolas" w:hAnsi="Consolas" w:eastAsia="Consolas" w:cs="Consolas"/>
                <w:color w:val="BABABA"/>
                <w:sz w:val="19"/>
                <w:szCs w:val="19"/>
                <w:lang w:val="en-US"/>
              </w:rPr>
              <w:t>ref</w:t>
            </w:r>
            <w:r w:rsidRPr="024CC88F">
              <w:rPr>
                <w:rFonts w:ascii="Consolas" w:hAnsi="Consolas" w:eastAsia="Consolas" w:cs="Consolas"/>
                <w:color w:val="6A8759"/>
                <w:sz w:val="19"/>
                <w:szCs w:val="19"/>
                <w:lang w:val="en-US"/>
              </w:rPr>
              <w:t xml:space="preserve">="data:Result" </w:t>
            </w:r>
            <w:r w:rsidRPr="024CC88F">
              <w:rPr>
                <w:rFonts w:ascii="Consolas" w:hAnsi="Consolas" w:eastAsia="Consolas" w:cs="Consolas"/>
                <w:color w:val="BABABA"/>
                <w:sz w:val="19"/>
                <w:szCs w:val="19"/>
                <w:lang w:val="en-US"/>
              </w:rPr>
              <w:t>minOccurs</w:t>
            </w:r>
            <w:r w:rsidRPr="024CC88F">
              <w:rPr>
                <w:rFonts w:ascii="Consolas" w:hAnsi="Consolas" w:eastAsia="Consolas" w:cs="Consolas"/>
                <w:color w:val="6A8759"/>
                <w:sz w:val="19"/>
                <w:szCs w:val="19"/>
                <w:lang w:val="en-US"/>
              </w:rPr>
              <w:t>="0"</w:t>
            </w:r>
            <w:r w:rsidRPr="024CC88F">
              <w:rPr>
                <w:rFonts w:ascii="Consolas" w:hAnsi="Consolas" w:eastAsia="Consolas" w:cs="Consolas"/>
                <w:color w:val="E8BF6A"/>
                <w:sz w:val="19"/>
                <w:szCs w:val="19"/>
                <w:lang w:val="en-US"/>
              </w:rPr>
              <w:t>/&gt;</w:t>
            </w:r>
            <w:r w:rsidR="037D3044">
              <w:br/>
            </w:r>
            <w:r w:rsidRPr="024CC88F">
              <w:rPr>
                <w:rFonts w:ascii="Consolas" w:hAnsi="Consolas" w:eastAsia="Consolas" w:cs="Consolas"/>
                <w:color w:val="E8BF6A"/>
                <w:sz w:val="19"/>
                <w:szCs w:val="19"/>
                <w:lang w:val="en-US"/>
              </w:rPr>
              <w:t xml:space="preserve">                                            &lt;</w:t>
            </w:r>
            <w:r w:rsidRPr="024CC88F">
              <w:rPr>
                <w:rFonts w:ascii="Consolas" w:hAnsi="Consolas" w:eastAsia="Consolas" w:cs="Consolas"/>
                <w:color w:val="9876AA"/>
                <w:sz w:val="19"/>
                <w:szCs w:val="19"/>
                <w:lang w:val="en-US"/>
              </w:rPr>
              <w:t>xsd</w:t>
            </w:r>
            <w:r w:rsidRPr="024CC88F">
              <w:rPr>
                <w:rFonts w:ascii="Consolas" w:hAnsi="Consolas" w:eastAsia="Consolas" w:cs="Consolas"/>
                <w:color w:val="E8BF6A"/>
                <w:sz w:val="19"/>
                <w:szCs w:val="19"/>
                <w:lang w:val="en-US"/>
              </w:rPr>
              <w:t xml:space="preserve">:element </w:t>
            </w:r>
            <w:r w:rsidRPr="024CC88F">
              <w:rPr>
                <w:rFonts w:ascii="Consolas" w:hAnsi="Consolas" w:eastAsia="Consolas" w:cs="Consolas"/>
                <w:color w:val="BABABA"/>
                <w:sz w:val="19"/>
                <w:szCs w:val="19"/>
                <w:lang w:val="en-US"/>
              </w:rPr>
              <w:t>ref</w:t>
            </w:r>
            <w:r w:rsidRPr="024CC88F">
              <w:rPr>
                <w:rFonts w:ascii="Consolas" w:hAnsi="Consolas" w:eastAsia="Consolas" w:cs="Consolas"/>
                <w:color w:val="6A8759"/>
                <w:sz w:val="19"/>
                <w:szCs w:val="19"/>
                <w:lang w:val="en-US"/>
              </w:rPr>
              <w:t xml:space="preserve">="data:Error" </w:t>
            </w:r>
            <w:r w:rsidRPr="024CC88F">
              <w:rPr>
                <w:rFonts w:ascii="Consolas" w:hAnsi="Consolas" w:eastAsia="Consolas" w:cs="Consolas"/>
                <w:color w:val="BABABA"/>
                <w:sz w:val="19"/>
                <w:szCs w:val="19"/>
                <w:lang w:val="en-US"/>
              </w:rPr>
              <w:t>minOccurs</w:t>
            </w:r>
            <w:r w:rsidRPr="024CC88F">
              <w:rPr>
                <w:rFonts w:ascii="Consolas" w:hAnsi="Consolas" w:eastAsia="Consolas" w:cs="Consolas"/>
                <w:color w:val="6A8759"/>
                <w:sz w:val="19"/>
                <w:szCs w:val="19"/>
                <w:lang w:val="en-US"/>
              </w:rPr>
              <w:t>="0"</w:t>
            </w:r>
            <w:r w:rsidRPr="024CC88F">
              <w:rPr>
                <w:rFonts w:ascii="Consolas" w:hAnsi="Consolas" w:eastAsia="Consolas" w:cs="Consolas"/>
                <w:color w:val="E8BF6A"/>
                <w:sz w:val="19"/>
                <w:szCs w:val="19"/>
                <w:lang w:val="en-US"/>
              </w:rPr>
              <w:t>/&gt;</w:t>
            </w:r>
            <w:r w:rsidR="037D3044">
              <w:br/>
            </w:r>
            <w:r w:rsidRPr="024CC88F">
              <w:rPr>
                <w:rFonts w:ascii="Consolas" w:hAnsi="Consolas" w:eastAsia="Consolas" w:cs="Consolas"/>
                <w:color w:val="E8BF6A"/>
                <w:sz w:val="19"/>
                <w:szCs w:val="19"/>
                <w:lang w:val="en-US"/>
              </w:rPr>
              <w:t xml:space="preserve">                                        &lt;/</w:t>
            </w:r>
            <w:r w:rsidRPr="024CC88F">
              <w:rPr>
                <w:rFonts w:ascii="Consolas" w:hAnsi="Consolas" w:eastAsia="Consolas" w:cs="Consolas"/>
                <w:color w:val="9876AA"/>
                <w:sz w:val="19"/>
                <w:szCs w:val="19"/>
                <w:lang w:val="en-US"/>
              </w:rPr>
              <w:t>xsd</w:t>
            </w:r>
            <w:r w:rsidRPr="024CC88F">
              <w:rPr>
                <w:rFonts w:ascii="Consolas" w:hAnsi="Consolas" w:eastAsia="Consolas" w:cs="Consolas"/>
                <w:color w:val="E8BF6A"/>
                <w:sz w:val="19"/>
                <w:szCs w:val="19"/>
                <w:lang w:val="en-US"/>
              </w:rPr>
              <w:t>:sequence&gt;</w:t>
            </w:r>
            <w:r w:rsidR="037D3044">
              <w:br/>
            </w:r>
            <w:r w:rsidRPr="024CC88F">
              <w:rPr>
                <w:rFonts w:ascii="Consolas" w:hAnsi="Consolas" w:eastAsia="Consolas" w:cs="Consolas"/>
                <w:color w:val="E8BF6A"/>
                <w:sz w:val="19"/>
                <w:szCs w:val="19"/>
                <w:lang w:val="en-US"/>
              </w:rPr>
              <w:t xml:space="preserve">                                    &lt;/</w:t>
            </w:r>
            <w:r w:rsidRPr="024CC88F">
              <w:rPr>
                <w:rFonts w:ascii="Consolas" w:hAnsi="Consolas" w:eastAsia="Consolas" w:cs="Consolas"/>
                <w:color w:val="9876AA"/>
                <w:sz w:val="19"/>
                <w:szCs w:val="19"/>
                <w:lang w:val="en-US"/>
              </w:rPr>
              <w:t>xsd</w:t>
            </w:r>
            <w:r w:rsidRPr="024CC88F">
              <w:rPr>
                <w:rFonts w:ascii="Consolas" w:hAnsi="Consolas" w:eastAsia="Consolas" w:cs="Consolas"/>
                <w:color w:val="E8BF6A"/>
                <w:sz w:val="19"/>
                <w:szCs w:val="19"/>
                <w:lang w:val="en-US"/>
              </w:rPr>
              <w:t>:complexType&gt;</w:t>
            </w:r>
            <w:r w:rsidR="037D3044">
              <w:br/>
            </w:r>
            <w:r w:rsidRPr="024CC88F">
              <w:rPr>
                <w:rFonts w:ascii="Consolas" w:hAnsi="Consolas" w:eastAsia="Consolas" w:cs="Consolas"/>
                <w:color w:val="E8BF6A"/>
                <w:sz w:val="19"/>
                <w:szCs w:val="19"/>
                <w:lang w:val="en-US"/>
              </w:rPr>
              <w:t xml:space="preserve">                                &lt;/</w:t>
            </w:r>
            <w:r w:rsidRPr="024CC88F">
              <w:rPr>
                <w:rFonts w:ascii="Consolas" w:hAnsi="Consolas" w:eastAsia="Consolas" w:cs="Consolas"/>
                <w:color w:val="9876AA"/>
                <w:sz w:val="19"/>
                <w:szCs w:val="19"/>
                <w:lang w:val="en-US"/>
              </w:rPr>
              <w:t>xsd</w:t>
            </w:r>
            <w:r w:rsidRPr="024CC88F">
              <w:rPr>
                <w:rFonts w:ascii="Consolas" w:hAnsi="Consolas" w:eastAsia="Consolas" w:cs="Consolas"/>
                <w:color w:val="E8BF6A"/>
                <w:sz w:val="19"/>
                <w:szCs w:val="19"/>
                <w:lang w:val="en-US"/>
              </w:rPr>
              <w:t>:element&gt;</w:t>
            </w:r>
            <w:r w:rsidR="037D3044">
              <w:br/>
            </w:r>
            <w:r w:rsidRPr="024CC88F">
              <w:rPr>
                <w:rFonts w:ascii="Consolas" w:hAnsi="Consolas" w:eastAsia="Consolas" w:cs="Consolas"/>
                <w:color w:val="E8BF6A"/>
                <w:sz w:val="19"/>
                <w:szCs w:val="19"/>
                <w:lang w:val="en-US"/>
              </w:rPr>
              <w:t xml:space="preserve">                            &lt;/</w:t>
            </w:r>
            <w:r w:rsidRPr="024CC88F">
              <w:rPr>
                <w:rFonts w:ascii="Consolas" w:hAnsi="Consolas" w:eastAsia="Consolas" w:cs="Consolas"/>
                <w:color w:val="9876AA"/>
                <w:sz w:val="19"/>
                <w:szCs w:val="19"/>
                <w:lang w:val="en-US"/>
              </w:rPr>
              <w:t>xsd</w:t>
            </w:r>
            <w:r w:rsidRPr="024CC88F">
              <w:rPr>
                <w:rFonts w:ascii="Consolas" w:hAnsi="Consolas" w:eastAsia="Consolas" w:cs="Consolas"/>
                <w:color w:val="E8BF6A"/>
                <w:sz w:val="19"/>
                <w:szCs w:val="19"/>
                <w:lang w:val="en-US"/>
              </w:rPr>
              <w:t>:sequence&gt;</w:t>
            </w:r>
            <w:r w:rsidR="037D3044">
              <w:br/>
            </w:r>
            <w:r w:rsidRPr="024CC88F">
              <w:rPr>
                <w:rFonts w:ascii="Consolas" w:hAnsi="Consolas" w:eastAsia="Consolas" w:cs="Consolas"/>
                <w:color w:val="E8BF6A"/>
                <w:sz w:val="19"/>
                <w:szCs w:val="19"/>
                <w:lang w:val="en-US"/>
              </w:rPr>
              <w:t xml:space="preserve">                        &lt;/</w:t>
            </w:r>
            <w:r w:rsidRPr="024CC88F">
              <w:rPr>
                <w:rFonts w:ascii="Consolas" w:hAnsi="Consolas" w:eastAsia="Consolas" w:cs="Consolas"/>
                <w:color w:val="9876AA"/>
                <w:sz w:val="19"/>
                <w:szCs w:val="19"/>
                <w:lang w:val="en-US"/>
              </w:rPr>
              <w:t>xsd</w:t>
            </w:r>
            <w:r w:rsidRPr="024CC88F">
              <w:rPr>
                <w:rFonts w:ascii="Consolas" w:hAnsi="Consolas" w:eastAsia="Consolas" w:cs="Consolas"/>
                <w:color w:val="E8BF6A"/>
                <w:sz w:val="19"/>
                <w:szCs w:val="19"/>
                <w:lang w:val="en-US"/>
              </w:rPr>
              <w:t>:complexType&gt;</w:t>
            </w:r>
            <w:r w:rsidR="037D3044">
              <w:br/>
            </w:r>
            <w:r w:rsidRPr="024CC88F">
              <w:rPr>
                <w:rFonts w:ascii="Consolas" w:hAnsi="Consolas" w:eastAsia="Consolas" w:cs="Consolas"/>
                <w:color w:val="E8BF6A"/>
                <w:sz w:val="19"/>
                <w:szCs w:val="19"/>
                <w:lang w:val="en-US"/>
              </w:rPr>
              <w:t xml:space="preserve">                    &lt;/</w:t>
            </w:r>
            <w:r w:rsidRPr="024CC88F">
              <w:rPr>
                <w:rFonts w:ascii="Consolas" w:hAnsi="Consolas" w:eastAsia="Consolas" w:cs="Consolas"/>
                <w:color w:val="9876AA"/>
                <w:sz w:val="19"/>
                <w:szCs w:val="19"/>
                <w:lang w:val="en-US"/>
              </w:rPr>
              <w:t>xsd</w:t>
            </w:r>
            <w:r w:rsidRPr="024CC88F">
              <w:rPr>
                <w:rFonts w:ascii="Consolas" w:hAnsi="Consolas" w:eastAsia="Consolas" w:cs="Consolas"/>
                <w:color w:val="E8BF6A"/>
                <w:sz w:val="19"/>
                <w:szCs w:val="19"/>
                <w:lang w:val="en-US"/>
              </w:rPr>
              <w:t>:element&gt;</w:t>
            </w:r>
            <w:r w:rsidR="037D3044">
              <w:br/>
            </w:r>
            <w:r w:rsidRPr="024CC88F">
              <w:rPr>
                <w:rFonts w:ascii="Consolas" w:hAnsi="Consolas" w:eastAsia="Consolas" w:cs="Consolas"/>
                <w:color w:val="E8BF6A"/>
                <w:sz w:val="19"/>
                <w:szCs w:val="19"/>
                <w:lang w:val="en-US"/>
              </w:rPr>
              <w:t xml:space="preserve">                &lt;/</w:t>
            </w:r>
            <w:r w:rsidRPr="024CC88F">
              <w:rPr>
                <w:rFonts w:ascii="Consolas" w:hAnsi="Consolas" w:eastAsia="Consolas" w:cs="Consolas"/>
                <w:color w:val="9876AA"/>
                <w:sz w:val="19"/>
                <w:szCs w:val="19"/>
                <w:lang w:val="en-US"/>
              </w:rPr>
              <w:t>xsd</w:t>
            </w:r>
            <w:r w:rsidRPr="024CC88F">
              <w:rPr>
                <w:rFonts w:ascii="Consolas" w:hAnsi="Consolas" w:eastAsia="Consolas" w:cs="Consolas"/>
                <w:color w:val="E8BF6A"/>
                <w:sz w:val="19"/>
                <w:szCs w:val="19"/>
                <w:lang w:val="en-US"/>
              </w:rPr>
              <w:t>:sequence&gt;</w:t>
            </w:r>
            <w:r w:rsidR="037D3044">
              <w:br/>
            </w:r>
            <w:r w:rsidRPr="024CC88F">
              <w:rPr>
                <w:rFonts w:ascii="Consolas" w:hAnsi="Consolas" w:eastAsia="Consolas" w:cs="Consolas"/>
                <w:color w:val="E8BF6A"/>
                <w:sz w:val="19"/>
                <w:szCs w:val="19"/>
                <w:lang w:val="en-US"/>
              </w:rPr>
              <w:t xml:space="preserve">            &lt;/</w:t>
            </w:r>
            <w:r w:rsidRPr="024CC88F">
              <w:rPr>
                <w:rFonts w:ascii="Consolas" w:hAnsi="Consolas" w:eastAsia="Consolas" w:cs="Consolas"/>
                <w:color w:val="9876AA"/>
                <w:sz w:val="19"/>
                <w:szCs w:val="19"/>
                <w:lang w:val="en-US"/>
              </w:rPr>
              <w:t>xsd</w:t>
            </w:r>
            <w:r w:rsidRPr="024CC88F">
              <w:rPr>
                <w:rFonts w:ascii="Consolas" w:hAnsi="Consolas" w:eastAsia="Consolas" w:cs="Consolas"/>
                <w:color w:val="E8BF6A"/>
                <w:sz w:val="19"/>
                <w:szCs w:val="19"/>
                <w:lang w:val="en-US"/>
              </w:rPr>
              <w:t>:complexType&gt;</w:t>
            </w:r>
            <w:r w:rsidR="037D3044">
              <w:br/>
            </w:r>
            <w:r w:rsidRPr="024CC88F">
              <w:rPr>
                <w:rFonts w:ascii="Consolas" w:hAnsi="Consolas" w:eastAsia="Consolas" w:cs="Consolas"/>
                <w:color w:val="E8BF6A"/>
                <w:sz w:val="19"/>
                <w:szCs w:val="19"/>
                <w:lang w:val="en-US"/>
              </w:rPr>
              <w:t xml:space="preserve">        &lt;/</w:t>
            </w:r>
            <w:r w:rsidRPr="024CC88F">
              <w:rPr>
                <w:rFonts w:ascii="Consolas" w:hAnsi="Consolas" w:eastAsia="Consolas" w:cs="Consolas"/>
                <w:color w:val="9876AA"/>
                <w:sz w:val="19"/>
                <w:szCs w:val="19"/>
                <w:lang w:val="en-US"/>
              </w:rPr>
              <w:t>xsd</w:t>
            </w:r>
            <w:r w:rsidRPr="024CC88F">
              <w:rPr>
                <w:rFonts w:ascii="Consolas" w:hAnsi="Consolas" w:eastAsia="Consolas" w:cs="Consolas"/>
                <w:color w:val="E8BF6A"/>
                <w:sz w:val="19"/>
                <w:szCs w:val="19"/>
                <w:lang w:val="en-US"/>
              </w:rPr>
              <w:t>:schema&gt;</w:t>
            </w:r>
            <w:r w:rsidR="037D3044">
              <w:br/>
            </w:r>
            <w:r w:rsidRPr="024CC88F">
              <w:rPr>
                <w:rFonts w:ascii="Consolas" w:hAnsi="Consolas" w:eastAsia="Consolas" w:cs="Consolas"/>
                <w:color w:val="E8BF6A"/>
                <w:sz w:val="19"/>
                <w:szCs w:val="19"/>
                <w:lang w:val="en-US"/>
              </w:rPr>
              <w:t xml:space="preserve">    &lt;/types&gt;</w:t>
            </w:r>
            <w:r w:rsidR="037D3044">
              <w:br/>
            </w:r>
            <w:r w:rsidRPr="024CC88F">
              <w:rPr>
                <w:rFonts w:ascii="Consolas" w:hAnsi="Consolas" w:eastAsia="Consolas" w:cs="Consolas"/>
                <w:color w:val="E8BF6A"/>
                <w:sz w:val="19"/>
                <w:szCs w:val="19"/>
                <w:lang w:val="en-US"/>
              </w:rPr>
              <w:t xml:space="preserve">    &lt;message </w:t>
            </w:r>
            <w:r w:rsidRPr="024CC88F">
              <w:rPr>
                <w:rFonts w:ascii="Consolas" w:hAnsi="Consolas" w:eastAsia="Consolas" w:cs="Consolas"/>
                <w:color w:val="BABABA"/>
                <w:sz w:val="19"/>
                <w:szCs w:val="19"/>
                <w:lang w:val="en-US"/>
              </w:rPr>
              <w:t>name</w:t>
            </w:r>
            <w:r w:rsidRPr="024CC88F">
              <w:rPr>
                <w:rFonts w:ascii="Consolas" w:hAnsi="Consolas" w:eastAsia="Consolas" w:cs="Consolas"/>
                <w:color w:val="6A8759"/>
                <w:sz w:val="19"/>
                <w:szCs w:val="19"/>
                <w:lang w:val="en-US"/>
              </w:rPr>
              <w:t>="getDebtsInfo"</w:t>
            </w:r>
            <w:r w:rsidRPr="024CC88F">
              <w:rPr>
                <w:rFonts w:ascii="Consolas" w:hAnsi="Consolas" w:eastAsia="Consolas" w:cs="Consolas"/>
                <w:color w:val="E8BF6A"/>
                <w:sz w:val="19"/>
                <w:szCs w:val="19"/>
                <w:lang w:val="en-US"/>
              </w:rPr>
              <w:t>&gt;</w:t>
            </w:r>
            <w:r w:rsidR="037D3044">
              <w:br/>
            </w:r>
            <w:r w:rsidRPr="024CC88F">
              <w:rPr>
                <w:rFonts w:ascii="Consolas" w:hAnsi="Consolas" w:eastAsia="Consolas" w:cs="Consolas"/>
                <w:color w:val="E8BF6A"/>
                <w:sz w:val="19"/>
                <w:szCs w:val="19"/>
                <w:lang w:val="en-US"/>
              </w:rPr>
              <w:t xml:space="preserve">        &lt;part </w:t>
            </w:r>
            <w:r w:rsidRPr="024CC88F">
              <w:rPr>
                <w:rFonts w:ascii="Consolas" w:hAnsi="Consolas" w:eastAsia="Consolas" w:cs="Consolas"/>
                <w:color w:val="BABABA"/>
                <w:sz w:val="19"/>
                <w:szCs w:val="19"/>
                <w:lang w:val="en-US"/>
              </w:rPr>
              <w:t>name</w:t>
            </w:r>
            <w:r w:rsidRPr="024CC88F">
              <w:rPr>
                <w:rFonts w:ascii="Consolas" w:hAnsi="Consolas" w:eastAsia="Consolas" w:cs="Consolas"/>
                <w:color w:val="6A8759"/>
                <w:sz w:val="19"/>
                <w:szCs w:val="19"/>
                <w:lang w:val="en-US"/>
              </w:rPr>
              <w:t xml:space="preserve">="Header" </w:t>
            </w:r>
            <w:r w:rsidRPr="024CC88F">
              <w:rPr>
                <w:rFonts w:ascii="Consolas" w:hAnsi="Consolas" w:eastAsia="Consolas" w:cs="Consolas"/>
                <w:color w:val="BABABA"/>
                <w:sz w:val="19"/>
                <w:szCs w:val="19"/>
                <w:lang w:val="en-US"/>
              </w:rPr>
              <w:t>element</w:t>
            </w:r>
            <w:r w:rsidRPr="024CC88F">
              <w:rPr>
                <w:rFonts w:ascii="Consolas" w:hAnsi="Consolas" w:eastAsia="Consolas" w:cs="Consolas"/>
                <w:color w:val="6A8759"/>
                <w:sz w:val="19"/>
                <w:szCs w:val="19"/>
                <w:lang w:val="en-US"/>
              </w:rPr>
              <w:t>="tns:Header"</w:t>
            </w:r>
            <w:r w:rsidRPr="024CC88F">
              <w:rPr>
                <w:rFonts w:ascii="Consolas" w:hAnsi="Consolas" w:eastAsia="Consolas" w:cs="Consolas"/>
                <w:color w:val="E8BF6A"/>
                <w:sz w:val="19"/>
                <w:szCs w:val="19"/>
                <w:lang w:val="en-US"/>
              </w:rPr>
              <w:t>/&gt;</w:t>
            </w:r>
            <w:r w:rsidR="037D3044">
              <w:br/>
            </w:r>
            <w:r w:rsidRPr="024CC88F">
              <w:rPr>
                <w:rFonts w:ascii="Consolas" w:hAnsi="Consolas" w:eastAsia="Consolas" w:cs="Consolas"/>
                <w:color w:val="E8BF6A"/>
                <w:sz w:val="19"/>
                <w:szCs w:val="19"/>
                <w:lang w:val="en-US"/>
              </w:rPr>
              <w:t xml:space="preserve">        &lt;part </w:t>
            </w:r>
            <w:r w:rsidRPr="024CC88F">
              <w:rPr>
                <w:rFonts w:ascii="Consolas" w:hAnsi="Consolas" w:eastAsia="Consolas" w:cs="Consolas"/>
                <w:color w:val="BABABA"/>
                <w:sz w:val="19"/>
                <w:szCs w:val="19"/>
                <w:lang w:val="en-US"/>
              </w:rPr>
              <w:t>name</w:t>
            </w:r>
            <w:r w:rsidRPr="024CC88F">
              <w:rPr>
                <w:rFonts w:ascii="Consolas" w:hAnsi="Consolas" w:eastAsia="Consolas" w:cs="Consolas"/>
                <w:color w:val="6A8759"/>
                <w:sz w:val="19"/>
                <w:szCs w:val="19"/>
                <w:lang w:val="en-US"/>
              </w:rPr>
              <w:t xml:space="preserve">="getDebtsInfo" </w:t>
            </w:r>
            <w:r w:rsidRPr="024CC88F">
              <w:rPr>
                <w:rFonts w:ascii="Consolas" w:hAnsi="Consolas" w:eastAsia="Consolas" w:cs="Consolas"/>
                <w:color w:val="BABABA"/>
                <w:sz w:val="19"/>
                <w:szCs w:val="19"/>
                <w:lang w:val="en-US"/>
              </w:rPr>
              <w:t>element</w:t>
            </w:r>
            <w:r w:rsidRPr="024CC88F">
              <w:rPr>
                <w:rFonts w:ascii="Consolas" w:hAnsi="Consolas" w:eastAsia="Consolas" w:cs="Consolas"/>
                <w:color w:val="6A8759"/>
                <w:sz w:val="19"/>
                <w:szCs w:val="19"/>
                <w:lang w:val="en-US"/>
              </w:rPr>
              <w:t>="tns:getDebtsInfo"</w:t>
            </w:r>
            <w:r w:rsidRPr="024CC88F">
              <w:rPr>
                <w:rFonts w:ascii="Consolas" w:hAnsi="Consolas" w:eastAsia="Consolas" w:cs="Consolas"/>
                <w:color w:val="E8BF6A"/>
                <w:sz w:val="19"/>
                <w:szCs w:val="19"/>
                <w:lang w:val="en-US"/>
              </w:rPr>
              <w:t>/&gt;</w:t>
            </w:r>
            <w:r w:rsidR="037D3044">
              <w:br/>
            </w:r>
            <w:r w:rsidRPr="024CC88F">
              <w:rPr>
                <w:rFonts w:ascii="Consolas" w:hAnsi="Consolas" w:eastAsia="Consolas" w:cs="Consolas"/>
                <w:color w:val="E8BF6A"/>
                <w:sz w:val="19"/>
                <w:szCs w:val="19"/>
                <w:lang w:val="en-US"/>
              </w:rPr>
              <w:t xml:space="preserve">    &lt;/message&gt;</w:t>
            </w:r>
            <w:r w:rsidR="037D3044">
              <w:br/>
            </w:r>
            <w:r w:rsidRPr="024CC88F">
              <w:rPr>
                <w:rFonts w:ascii="Consolas" w:hAnsi="Consolas" w:eastAsia="Consolas" w:cs="Consolas"/>
                <w:color w:val="E8BF6A"/>
                <w:sz w:val="19"/>
                <w:szCs w:val="19"/>
                <w:lang w:val="en-US"/>
              </w:rPr>
              <w:t xml:space="preserve">    &lt;message </w:t>
            </w:r>
            <w:r w:rsidRPr="024CC88F">
              <w:rPr>
                <w:rFonts w:ascii="Consolas" w:hAnsi="Consolas" w:eastAsia="Consolas" w:cs="Consolas"/>
                <w:color w:val="BABABA"/>
                <w:sz w:val="19"/>
                <w:szCs w:val="19"/>
                <w:lang w:val="en-US"/>
              </w:rPr>
              <w:t>name</w:t>
            </w:r>
            <w:r w:rsidRPr="024CC88F">
              <w:rPr>
                <w:rFonts w:ascii="Consolas" w:hAnsi="Consolas" w:eastAsia="Consolas" w:cs="Consolas"/>
                <w:color w:val="6A8759"/>
                <w:sz w:val="19"/>
                <w:szCs w:val="19"/>
                <w:lang w:val="en-US"/>
              </w:rPr>
              <w:t>="getDebtsInfoResponse"</w:t>
            </w:r>
            <w:r w:rsidRPr="024CC88F">
              <w:rPr>
                <w:rFonts w:ascii="Consolas" w:hAnsi="Consolas" w:eastAsia="Consolas" w:cs="Consolas"/>
                <w:color w:val="E8BF6A"/>
                <w:sz w:val="19"/>
                <w:szCs w:val="19"/>
                <w:lang w:val="en-US"/>
              </w:rPr>
              <w:t>&gt;</w:t>
            </w:r>
            <w:r w:rsidR="037D3044">
              <w:br/>
            </w:r>
            <w:r w:rsidRPr="024CC88F">
              <w:rPr>
                <w:rFonts w:ascii="Consolas" w:hAnsi="Consolas" w:eastAsia="Consolas" w:cs="Consolas"/>
                <w:color w:val="E8BF6A"/>
                <w:sz w:val="19"/>
                <w:szCs w:val="19"/>
                <w:lang w:val="en-US"/>
              </w:rPr>
              <w:t xml:space="preserve">        &lt;part </w:t>
            </w:r>
            <w:r w:rsidRPr="024CC88F">
              <w:rPr>
                <w:rFonts w:ascii="Consolas" w:hAnsi="Consolas" w:eastAsia="Consolas" w:cs="Consolas"/>
                <w:color w:val="BABABA"/>
                <w:sz w:val="19"/>
                <w:szCs w:val="19"/>
                <w:lang w:val="en-US"/>
              </w:rPr>
              <w:t>name</w:t>
            </w:r>
            <w:r w:rsidRPr="024CC88F">
              <w:rPr>
                <w:rFonts w:ascii="Consolas" w:hAnsi="Consolas" w:eastAsia="Consolas" w:cs="Consolas"/>
                <w:color w:val="6A8759"/>
                <w:sz w:val="19"/>
                <w:szCs w:val="19"/>
                <w:lang w:val="en-US"/>
              </w:rPr>
              <w:t xml:space="preserve">="getDebtsInfoResponse" </w:t>
            </w:r>
            <w:r w:rsidRPr="024CC88F">
              <w:rPr>
                <w:rFonts w:ascii="Consolas" w:hAnsi="Consolas" w:eastAsia="Consolas" w:cs="Consolas"/>
                <w:color w:val="BABABA"/>
                <w:sz w:val="19"/>
                <w:szCs w:val="19"/>
                <w:lang w:val="en-US"/>
              </w:rPr>
              <w:t>element</w:t>
            </w:r>
            <w:r w:rsidRPr="024CC88F">
              <w:rPr>
                <w:rFonts w:ascii="Consolas" w:hAnsi="Consolas" w:eastAsia="Consolas" w:cs="Consolas"/>
                <w:color w:val="6A8759"/>
                <w:sz w:val="19"/>
                <w:szCs w:val="19"/>
                <w:lang w:val="en-US"/>
              </w:rPr>
              <w:t>="tns:getDebtsInfoResponse"</w:t>
            </w:r>
            <w:r w:rsidRPr="024CC88F">
              <w:rPr>
                <w:rFonts w:ascii="Consolas" w:hAnsi="Consolas" w:eastAsia="Consolas" w:cs="Consolas"/>
                <w:color w:val="E8BF6A"/>
                <w:sz w:val="19"/>
                <w:szCs w:val="19"/>
                <w:lang w:val="en-US"/>
              </w:rPr>
              <w:t>/&gt;</w:t>
            </w:r>
            <w:r w:rsidR="037D3044">
              <w:br/>
            </w:r>
            <w:r w:rsidRPr="024CC88F">
              <w:rPr>
                <w:rFonts w:ascii="Consolas" w:hAnsi="Consolas" w:eastAsia="Consolas" w:cs="Consolas"/>
                <w:color w:val="E8BF6A"/>
                <w:sz w:val="19"/>
                <w:szCs w:val="19"/>
                <w:lang w:val="en-US"/>
              </w:rPr>
              <w:t xml:space="preserve">    &lt;/message&gt;</w:t>
            </w:r>
            <w:r w:rsidR="037D3044">
              <w:br/>
            </w:r>
            <w:r w:rsidRPr="024CC88F">
              <w:rPr>
                <w:rFonts w:ascii="Consolas" w:hAnsi="Consolas" w:eastAsia="Consolas" w:cs="Consolas"/>
                <w:color w:val="E8BF6A"/>
                <w:sz w:val="19"/>
                <w:szCs w:val="19"/>
                <w:lang w:val="en-US"/>
              </w:rPr>
              <w:t xml:space="preserve">    &lt;portType </w:t>
            </w:r>
            <w:r w:rsidRPr="024CC88F">
              <w:rPr>
                <w:rFonts w:ascii="Consolas" w:hAnsi="Consolas" w:eastAsia="Consolas" w:cs="Consolas"/>
                <w:color w:val="BABABA"/>
                <w:sz w:val="19"/>
                <w:szCs w:val="19"/>
                <w:lang w:val="en-US"/>
              </w:rPr>
              <w:t>name</w:t>
            </w:r>
            <w:r w:rsidRPr="024CC88F">
              <w:rPr>
                <w:rFonts w:ascii="Consolas" w:hAnsi="Consolas" w:eastAsia="Consolas" w:cs="Consolas"/>
                <w:color w:val="6A8759"/>
                <w:sz w:val="19"/>
                <w:szCs w:val="19"/>
                <w:lang w:val="en-US"/>
              </w:rPr>
              <w:t>="DebtsInfo"</w:t>
            </w:r>
            <w:r w:rsidRPr="024CC88F">
              <w:rPr>
                <w:rFonts w:ascii="Consolas" w:hAnsi="Consolas" w:eastAsia="Consolas" w:cs="Consolas"/>
                <w:color w:val="E8BF6A"/>
                <w:sz w:val="19"/>
                <w:szCs w:val="19"/>
                <w:lang w:val="en-US"/>
              </w:rPr>
              <w:t>&gt;</w:t>
            </w:r>
            <w:r w:rsidR="037D3044">
              <w:br/>
            </w:r>
            <w:r w:rsidRPr="024CC88F">
              <w:rPr>
                <w:rFonts w:ascii="Consolas" w:hAnsi="Consolas" w:eastAsia="Consolas" w:cs="Consolas"/>
                <w:color w:val="E8BF6A"/>
                <w:sz w:val="19"/>
                <w:szCs w:val="19"/>
                <w:lang w:val="en-US"/>
              </w:rPr>
              <w:t xml:space="preserve">        &lt;operation </w:t>
            </w:r>
            <w:r w:rsidRPr="024CC88F">
              <w:rPr>
                <w:rFonts w:ascii="Consolas" w:hAnsi="Consolas" w:eastAsia="Consolas" w:cs="Consolas"/>
                <w:color w:val="BABABA"/>
                <w:sz w:val="19"/>
                <w:szCs w:val="19"/>
                <w:lang w:val="en-US"/>
              </w:rPr>
              <w:t>name</w:t>
            </w:r>
            <w:r w:rsidRPr="024CC88F">
              <w:rPr>
                <w:rFonts w:ascii="Consolas" w:hAnsi="Consolas" w:eastAsia="Consolas" w:cs="Consolas"/>
                <w:color w:val="6A8759"/>
                <w:sz w:val="19"/>
                <w:szCs w:val="19"/>
                <w:lang w:val="en-US"/>
              </w:rPr>
              <w:t xml:space="preserve">="getDebtsInfo" </w:t>
            </w:r>
            <w:r w:rsidRPr="024CC88F">
              <w:rPr>
                <w:rFonts w:ascii="Consolas" w:hAnsi="Consolas" w:eastAsia="Consolas" w:cs="Consolas"/>
                <w:color w:val="BABABA"/>
                <w:sz w:val="19"/>
                <w:szCs w:val="19"/>
                <w:lang w:val="en-US"/>
              </w:rPr>
              <w:t>parameterOrder</w:t>
            </w:r>
            <w:r w:rsidRPr="024CC88F">
              <w:rPr>
                <w:rFonts w:ascii="Consolas" w:hAnsi="Consolas" w:eastAsia="Consolas" w:cs="Consolas"/>
                <w:color w:val="6A8759"/>
                <w:sz w:val="19"/>
                <w:szCs w:val="19"/>
                <w:lang w:val="en-US"/>
              </w:rPr>
              <w:t>="Header getDebtsInfo"</w:t>
            </w:r>
            <w:r w:rsidRPr="024CC88F">
              <w:rPr>
                <w:rFonts w:ascii="Consolas" w:hAnsi="Consolas" w:eastAsia="Consolas" w:cs="Consolas"/>
                <w:color w:val="E8BF6A"/>
                <w:sz w:val="19"/>
                <w:szCs w:val="19"/>
                <w:lang w:val="en-US"/>
              </w:rPr>
              <w:t>&gt;</w:t>
            </w:r>
            <w:r w:rsidR="037D3044">
              <w:br/>
            </w:r>
            <w:r w:rsidRPr="024CC88F">
              <w:rPr>
                <w:rFonts w:ascii="Consolas" w:hAnsi="Consolas" w:eastAsia="Consolas" w:cs="Consolas"/>
                <w:color w:val="E8BF6A"/>
                <w:sz w:val="19"/>
                <w:szCs w:val="19"/>
                <w:lang w:val="en-US"/>
              </w:rPr>
              <w:t xml:space="preserve">            &lt;input </w:t>
            </w:r>
            <w:r w:rsidRPr="024CC88F">
              <w:rPr>
                <w:rFonts w:ascii="Consolas" w:hAnsi="Consolas" w:eastAsia="Consolas" w:cs="Consolas"/>
                <w:color w:val="BABABA"/>
                <w:sz w:val="19"/>
                <w:szCs w:val="19"/>
                <w:lang w:val="en-US"/>
              </w:rPr>
              <w:t>message</w:t>
            </w:r>
            <w:r w:rsidRPr="024CC88F">
              <w:rPr>
                <w:rFonts w:ascii="Consolas" w:hAnsi="Consolas" w:eastAsia="Consolas" w:cs="Consolas"/>
                <w:color w:val="6A8759"/>
                <w:sz w:val="19"/>
                <w:szCs w:val="19"/>
                <w:lang w:val="en-US"/>
              </w:rPr>
              <w:t>="tns:getDebtsInfo"</w:t>
            </w:r>
            <w:r w:rsidR="037D3044">
              <w:br/>
            </w:r>
            <w:r w:rsidRPr="024CC88F">
              <w:rPr>
                <w:rFonts w:ascii="Consolas" w:hAnsi="Consolas" w:eastAsia="Consolas" w:cs="Consolas"/>
                <w:color w:val="6A8759"/>
                <w:sz w:val="19"/>
                <w:szCs w:val="19"/>
                <w:lang w:val="en-US"/>
              </w:rPr>
              <w:t xml:space="preserve">                   </w:t>
            </w:r>
            <w:r w:rsidRPr="024CC88F">
              <w:rPr>
                <w:rFonts w:ascii="Consolas" w:hAnsi="Consolas" w:eastAsia="Consolas" w:cs="Consolas"/>
                <w:color w:val="9876AA"/>
                <w:sz w:val="19"/>
                <w:szCs w:val="19"/>
                <w:lang w:val="en-US"/>
              </w:rPr>
              <w:t>wsam</w:t>
            </w:r>
            <w:r w:rsidRPr="024CC88F">
              <w:rPr>
                <w:rFonts w:ascii="Consolas" w:hAnsi="Consolas" w:eastAsia="Consolas" w:cs="Consolas"/>
                <w:color w:val="BABABA"/>
                <w:sz w:val="19"/>
                <w:szCs w:val="19"/>
                <w:lang w:val="en-US"/>
              </w:rPr>
              <w:t>:Action</w:t>
            </w:r>
            <w:r w:rsidRPr="024CC88F">
              <w:rPr>
                <w:rFonts w:ascii="Consolas" w:hAnsi="Consolas" w:eastAsia="Consolas" w:cs="Consolas"/>
                <w:color w:val="6A8759"/>
                <w:sz w:val="19"/>
                <w:szCs w:val="19"/>
                <w:lang w:val="en-US"/>
              </w:rPr>
              <w:t>="http://smev.gosuslugi.ru/rev120315/CheckDebts/getDebtsInfo"</w:t>
            </w:r>
            <w:r w:rsidRPr="024CC88F">
              <w:rPr>
                <w:rFonts w:ascii="Consolas" w:hAnsi="Consolas" w:eastAsia="Consolas" w:cs="Consolas"/>
                <w:color w:val="E8BF6A"/>
                <w:sz w:val="19"/>
                <w:szCs w:val="19"/>
                <w:lang w:val="en-US"/>
              </w:rPr>
              <w:t>/&gt;</w:t>
            </w:r>
            <w:r w:rsidR="037D3044">
              <w:br/>
            </w:r>
            <w:r w:rsidRPr="024CC88F">
              <w:rPr>
                <w:rFonts w:ascii="Consolas" w:hAnsi="Consolas" w:eastAsia="Consolas" w:cs="Consolas"/>
                <w:color w:val="E8BF6A"/>
                <w:sz w:val="19"/>
                <w:szCs w:val="19"/>
                <w:lang w:val="en-US"/>
              </w:rPr>
              <w:t xml:space="preserve">            &lt;output </w:t>
            </w:r>
            <w:r w:rsidRPr="024CC88F">
              <w:rPr>
                <w:rFonts w:ascii="Consolas" w:hAnsi="Consolas" w:eastAsia="Consolas" w:cs="Consolas"/>
                <w:color w:val="BABABA"/>
                <w:sz w:val="19"/>
                <w:szCs w:val="19"/>
                <w:lang w:val="en-US"/>
              </w:rPr>
              <w:t>message</w:t>
            </w:r>
            <w:r w:rsidRPr="024CC88F">
              <w:rPr>
                <w:rFonts w:ascii="Consolas" w:hAnsi="Consolas" w:eastAsia="Consolas" w:cs="Consolas"/>
                <w:color w:val="6A8759"/>
                <w:sz w:val="19"/>
                <w:szCs w:val="19"/>
                <w:lang w:val="en-US"/>
              </w:rPr>
              <w:t>="tns:getDebtsInfoResponse"</w:t>
            </w:r>
            <w:r w:rsidR="037D3044">
              <w:br/>
            </w:r>
            <w:r w:rsidRPr="024CC88F">
              <w:rPr>
                <w:rFonts w:ascii="Consolas" w:hAnsi="Consolas" w:eastAsia="Consolas" w:cs="Consolas"/>
                <w:color w:val="6A8759"/>
                <w:sz w:val="19"/>
                <w:szCs w:val="19"/>
                <w:lang w:val="en-US"/>
              </w:rPr>
              <w:t xml:space="preserve">                    </w:t>
            </w:r>
            <w:r w:rsidRPr="024CC88F">
              <w:rPr>
                <w:rFonts w:ascii="Consolas" w:hAnsi="Consolas" w:eastAsia="Consolas" w:cs="Consolas"/>
                <w:color w:val="9876AA"/>
                <w:sz w:val="19"/>
                <w:szCs w:val="19"/>
                <w:lang w:val="en-US"/>
              </w:rPr>
              <w:t>wsam</w:t>
            </w:r>
            <w:r w:rsidRPr="024CC88F">
              <w:rPr>
                <w:rFonts w:ascii="Consolas" w:hAnsi="Consolas" w:eastAsia="Consolas" w:cs="Consolas"/>
                <w:color w:val="BABABA"/>
                <w:sz w:val="19"/>
                <w:szCs w:val="19"/>
                <w:lang w:val="en-US"/>
              </w:rPr>
              <w:t>:Action</w:t>
            </w:r>
            <w:r w:rsidRPr="024CC88F">
              <w:rPr>
                <w:rFonts w:ascii="Consolas" w:hAnsi="Consolas" w:eastAsia="Consolas" w:cs="Consolas"/>
                <w:color w:val="6A8759"/>
                <w:sz w:val="19"/>
                <w:szCs w:val="19"/>
                <w:lang w:val="en-US"/>
              </w:rPr>
              <w:t>="http://smev.gosuslugi.ru/rev120315/CheckDebts/getDebtsInfoResponse"</w:t>
            </w:r>
            <w:r w:rsidRPr="024CC88F">
              <w:rPr>
                <w:rFonts w:ascii="Consolas" w:hAnsi="Consolas" w:eastAsia="Consolas" w:cs="Consolas"/>
                <w:color w:val="E8BF6A"/>
                <w:sz w:val="19"/>
                <w:szCs w:val="19"/>
                <w:lang w:val="en-US"/>
              </w:rPr>
              <w:t>/&gt;</w:t>
            </w:r>
            <w:r w:rsidR="037D3044">
              <w:br/>
            </w:r>
            <w:r w:rsidRPr="024CC88F">
              <w:rPr>
                <w:rFonts w:ascii="Consolas" w:hAnsi="Consolas" w:eastAsia="Consolas" w:cs="Consolas"/>
                <w:color w:val="E8BF6A"/>
                <w:sz w:val="19"/>
                <w:szCs w:val="19"/>
                <w:lang w:val="en-US"/>
              </w:rPr>
              <w:t xml:space="preserve">        &lt;/operation&gt;</w:t>
            </w:r>
            <w:r w:rsidR="037D3044">
              <w:br/>
            </w:r>
            <w:r w:rsidRPr="024CC88F">
              <w:rPr>
                <w:rFonts w:ascii="Consolas" w:hAnsi="Consolas" w:eastAsia="Consolas" w:cs="Consolas"/>
                <w:color w:val="E8BF6A"/>
                <w:sz w:val="19"/>
                <w:szCs w:val="19"/>
                <w:lang w:val="en-US"/>
              </w:rPr>
              <w:t xml:space="preserve">    &lt;/portType&gt;</w:t>
            </w:r>
            <w:r w:rsidR="037D3044">
              <w:br/>
            </w:r>
            <w:r w:rsidRPr="024CC88F">
              <w:rPr>
                <w:rFonts w:ascii="Consolas" w:hAnsi="Consolas" w:eastAsia="Consolas" w:cs="Consolas"/>
                <w:color w:val="E8BF6A"/>
                <w:sz w:val="19"/>
                <w:szCs w:val="19"/>
                <w:lang w:val="en-US"/>
              </w:rPr>
              <w:t xml:space="preserve">    &lt;binding </w:t>
            </w:r>
            <w:r w:rsidRPr="024CC88F">
              <w:rPr>
                <w:rFonts w:ascii="Consolas" w:hAnsi="Consolas" w:eastAsia="Consolas" w:cs="Consolas"/>
                <w:color w:val="BABABA"/>
                <w:sz w:val="19"/>
                <w:szCs w:val="19"/>
                <w:lang w:val="en-US"/>
              </w:rPr>
              <w:t>name</w:t>
            </w:r>
            <w:r w:rsidRPr="024CC88F">
              <w:rPr>
                <w:rFonts w:ascii="Consolas" w:hAnsi="Consolas" w:eastAsia="Consolas" w:cs="Consolas"/>
                <w:color w:val="6A8759"/>
                <w:sz w:val="19"/>
                <w:szCs w:val="19"/>
                <w:lang w:val="en-US"/>
              </w:rPr>
              <w:t xml:space="preserve">="DebtsInfoPortBinding" </w:t>
            </w:r>
            <w:r w:rsidRPr="024CC88F">
              <w:rPr>
                <w:rFonts w:ascii="Consolas" w:hAnsi="Consolas" w:eastAsia="Consolas" w:cs="Consolas"/>
                <w:color w:val="BABABA"/>
                <w:sz w:val="19"/>
                <w:szCs w:val="19"/>
                <w:lang w:val="en-US"/>
              </w:rPr>
              <w:t>type</w:t>
            </w:r>
            <w:r w:rsidRPr="024CC88F">
              <w:rPr>
                <w:rFonts w:ascii="Consolas" w:hAnsi="Consolas" w:eastAsia="Consolas" w:cs="Consolas"/>
                <w:color w:val="6A8759"/>
                <w:sz w:val="19"/>
                <w:szCs w:val="19"/>
                <w:lang w:val="en-US"/>
              </w:rPr>
              <w:t>="tns:DebtsInfo"</w:t>
            </w:r>
            <w:r w:rsidRPr="024CC88F">
              <w:rPr>
                <w:rFonts w:ascii="Consolas" w:hAnsi="Consolas" w:eastAsia="Consolas" w:cs="Consolas"/>
                <w:color w:val="E8BF6A"/>
                <w:sz w:val="19"/>
                <w:szCs w:val="19"/>
                <w:lang w:val="en-US"/>
              </w:rPr>
              <w:t>&gt;</w:t>
            </w:r>
            <w:r w:rsidR="037D3044">
              <w:br/>
            </w:r>
            <w:r w:rsidRPr="024CC88F">
              <w:rPr>
                <w:rFonts w:ascii="Consolas" w:hAnsi="Consolas" w:eastAsia="Consolas" w:cs="Consolas"/>
                <w:color w:val="E8BF6A"/>
                <w:sz w:val="19"/>
                <w:szCs w:val="19"/>
                <w:lang w:val="en-US"/>
              </w:rPr>
              <w:t xml:space="preserve">        &lt;</w:t>
            </w:r>
            <w:r w:rsidRPr="024CC88F">
              <w:rPr>
                <w:rFonts w:ascii="Consolas" w:hAnsi="Consolas" w:eastAsia="Consolas" w:cs="Consolas"/>
                <w:color w:val="9876AA"/>
                <w:sz w:val="19"/>
                <w:szCs w:val="19"/>
                <w:lang w:val="en-US"/>
              </w:rPr>
              <w:t>soap</w:t>
            </w:r>
            <w:r w:rsidRPr="024CC88F">
              <w:rPr>
                <w:rFonts w:ascii="Consolas" w:hAnsi="Consolas" w:eastAsia="Consolas" w:cs="Consolas"/>
                <w:color w:val="E8BF6A"/>
                <w:sz w:val="19"/>
                <w:szCs w:val="19"/>
                <w:lang w:val="en-US"/>
              </w:rPr>
              <w:t xml:space="preserve">:binding </w:t>
            </w:r>
            <w:r w:rsidRPr="024CC88F">
              <w:rPr>
                <w:rFonts w:ascii="Consolas" w:hAnsi="Consolas" w:eastAsia="Consolas" w:cs="Consolas"/>
                <w:color w:val="BABABA"/>
                <w:sz w:val="19"/>
                <w:szCs w:val="19"/>
                <w:lang w:val="en-US"/>
              </w:rPr>
              <w:t>style</w:t>
            </w:r>
            <w:r w:rsidRPr="024CC88F">
              <w:rPr>
                <w:rFonts w:ascii="Consolas" w:hAnsi="Consolas" w:eastAsia="Consolas" w:cs="Consolas"/>
                <w:color w:val="6A8759"/>
                <w:sz w:val="19"/>
                <w:szCs w:val="19"/>
                <w:lang w:val="en-US"/>
              </w:rPr>
              <w:t xml:space="preserve">="document" </w:t>
            </w:r>
            <w:r w:rsidRPr="024CC88F">
              <w:rPr>
                <w:rFonts w:ascii="Consolas" w:hAnsi="Consolas" w:eastAsia="Consolas" w:cs="Consolas"/>
                <w:color w:val="BABABA"/>
                <w:sz w:val="19"/>
                <w:szCs w:val="19"/>
                <w:lang w:val="en-US"/>
              </w:rPr>
              <w:t>transport</w:t>
            </w:r>
            <w:r w:rsidRPr="024CC88F">
              <w:rPr>
                <w:rFonts w:ascii="Consolas" w:hAnsi="Consolas" w:eastAsia="Consolas" w:cs="Consolas"/>
                <w:color w:val="6A8759"/>
                <w:sz w:val="19"/>
                <w:szCs w:val="19"/>
                <w:lang w:val="en-US"/>
              </w:rPr>
              <w:t>="http://schemas.xmlsoap.org/soap/http"</w:t>
            </w:r>
            <w:r w:rsidRPr="024CC88F">
              <w:rPr>
                <w:rFonts w:ascii="Consolas" w:hAnsi="Consolas" w:eastAsia="Consolas" w:cs="Consolas"/>
                <w:color w:val="E8BF6A"/>
                <w:sz w:val="19"/>
                <w:szCs w:val="19"/>
                <w:lang w:val="en-US"/>
              </w:rPr>
              <w:t>/&gt;</w:t>
            </w:r>
            <w:r w:rsidR="037D3044">
              <w:br/>
            </w:r>
            <w:r w:rsidRPr="024CC88F">
              <w:rPr>
                <w:rFonts w:ascii="Consolas" w:hAnsi="Consolas" w:eastAsia="Consolas" w:cs="Consolas"/>
                <w:color w:val="E8BF6A"/>
                <w:sz w:val="19"/>
                <w:szCs w:val="19"/>
                <w:lang w:val="en-US"/>
              </w:rPr>
              <w:t xml:space="preserve">        &lt;operation </w:t>
            </w:r>
            <w:r w:rsidRPr="024CC88F">
              <w:rPr>
                <w:rFonts w:ascii="Consolas" w:hAnsi="Consolas" w:eastAsia="Consolas" w:cs="Consolas"/>
                <w:color w:val="BABABA"/>
                <w:sz w:val="19"/>
                <w:szCs w:val="19"/>
                <w:lang w:val="en-US"/>
              </w:rPr>
              <w:t>name</w:t>
            </w:r>
            <w:r w:rsidRPr="024CC88F">
              <w:rPr>
                <w:rFonts w:ascii="Consolas" w:hAnsi="Consolas" w:eastAsia="Consolas" w:cs="Consolas"/>
                <w:color w:val="6A8759"/>
                <w:sz w:val="19"/>
                <w:szCs w:val="19"/>
                <w:lang w:val="en-US"/>
              </w:rPr>
              <w:t>="getDebtsInfo"</w:t>
            </w:r>
            <w:r w:rsidRPr="024CC88F">
              <w:rPr>
                <w:rFonts w:ascii="Consolas" w:hAnsi="Consolas" w:eastAsia="Consolas" w:cs="Consolas"/>
                <w:color w:val="E8BF6A"/>
                <w:sz w:val="19"/>
                <w:szCs w:val="19"/>
                <w:lang w:val="en-US"/>
              </w:rPr>
              <w:t>&gt;</w:t>
            </w:r>
            <w:r w:rsidR="037D3044">
              <w:br/>
            </w:r>
            <w:r w:rsidRPr="024CC88F">
              <w:rPr>
                <w:rFonts w:ascii="Consolas" w:hAnsi="Consolas" w:eastAsia="Consolas" w:cs="Consolas"/>
                <w:color w:val="E8BF6A"/>
                <w:sz w:val="19"/>
                <w:szCs w:val="19"/>
                <w:lang w:val="en-US"/>
              </w:rPr>
              <w:t xml:space="preserve">            &lt;</w:t>
            </w:r>
            <w:r w:rsidRPr="024CC88F">
              <w:rPr>
                <w:rFonts w:ascii="Consolas" w:hAnsi="Consolas" w:eastAsia="Consolas" w:cs="Consolas"/>
                <w:color w:val="9876AA"/>
                <w:sz w:val="19"/>
                <w:szCs w:val="19"/>
                <w:lang w:val="en-US"/>
              </w:rPr>
              <w:t>soap</w:t>
            </w:r>
            <w:r w:rsidRPr="024CC88F">
              <w:rPr>
                <w:rFonts w:ascii="Consolas" w:hAnsi="Consolas" w:eastAsia="Consolas" w:cs="Consolas"/>
                <w:color w:val="E8BF6A"/>
                <w:sz w:val="19"/>
                <w:szCs w:val="19"/>
                <w:lang w:val="en-US"/>
              </w:rPr>
              <w:t xml:space="preserve">:operation </w:t>
            </w:r>
            <w:r w:rsidRPr="024CC88F">
              <w:rPr>
                <w:rFonts w:ascii="Consolas" w:hAnsi="Consolas" w:eastAsia="Consolas" w:cs="Consolas"/>
                <w:color w:val="BABABA"/>
                <w:sz w:val="19"/>
                <w:szCs w:val="19"/>
                <w:lang w:val="en-US"/>
              </w:rPr>
              <w:t>soapAction</w:t>
            </w:r>
            <w:r w:rsidRPr="024CC88F">
              <w:rPr>
                <w:rFonts w:ascii="Consolas" w:hAnsi="Consolas" w:eastAsia="Consolas" w:cs="Consolas"/>
                <w:color w:val="6A8759"/>
                <w:sz w:val="19"/>
                <w:szCs w:val="19"/>
                <w:lang w:val="en-US"/>
              </w:rPr>
              <w:t>="getDebtsInfo"</w:t>
            </w:r>
            <w:r w:rsidRPr="024CC88F">
              <w:rPr>
                <w:rFonts w:ascii="Consolas" w:hAnsi="Consolas" w:eastAsia="Consolas" w:cs="Consolas"/>
                <w:color w:val="E8BF6A"/>
                <w:sz w:val="19"/>
                <w:szCs w:val="19"/>
                <w:lang w:val="en-US"/>
              </w:rPr>
              <w:t>/&gt;</w:t>
            </w:r>
            <w:r w:rsidR="037D3044">
              <w:br/>
            </w:r>
            <w:r w:rsidRPr="024CC88F">
              <w:rPr>
                <w:rFonts w:ascii="Consolas" w:hAnsi="Consolas" w:eastAsia="Consolas" w:cs="Consolas"/>
                <w:color w:val="E8BF6A"/>
                <w:sz w:val="19"/>
                <w:szCs w:val="19"/>
                <w:lang w:val="en-US"/>
              </w:rPr>
              <w:t xml:space="preserve">            &lt;input&gt;</w:t>
            </w:r>
            <w:r w:rsidR="037D3044">
              <w:br/>
            </w:r>
            <w:r w:rsidRPr="024CC88F">
              <w:rPr>
                <w:rFonts w:ascii="Consolas" w:hAnsi="Consolas" w:eastAsia="Consolas" w:cs="Consolas"/>
                <w:color w:val="E8BF6A"/>
                <w:sz w:val="19"/>
                <w:szCs w:val="19"/>
                <w:lang w:val="en-US"/>
              </w:rPr>
              <w:t xml:space="preserve">                &lt;</w:t>
            </w:r>
            <w:r w:rsidRPr="024CC88F">
              <w:rPr>
                <w:rFonts w:ascii="Consolas" w:hAnsi="Consolas" w:eastAsia="Consolas" w:cs="Consolas"/>
                <w:color w:val="9876AA"/>
                <w:sz w:val="19"/>
                <w:szCs w:val="19"/>
                <w:lang w:val="en-US"/>
              </w:rPr>
              <w:t>soap</w:t>
            </w:r>
            <w:r w:rsidRPr="024CC88F">
              <w:rPr>
                <w:rFonts w:ascii="Consolas" w:hAnsi="Consolas" w:eastAsia="Consolas" w:cs="Consolas"/>
                <w:color w:val="E8BF6A"/>
                <w:sz w:val="19"/>
                <w:szCs w:val="19"/>
                <w:lang w:val="en-US"/>
              </w:rPr>
              <w:t xml:space="preserve">:body </w:t>
            </w:r>
            <w:r w:rsidRPr="024CC88F">
              <w:rPr>
                <w:rFonts w:ascii="Consolas" w:hAnsi="Consolas" w:eastAsia="Consolas" w:cs="Consolas"/>
                <w:color w:val="BABABA"/>
                <w:sz w:val="19"/>
                <w:szCs w:val="19"/>
                <w:lang w:val="en-US"/>
              </w:rPr>
              <w:t>parts</w:t>
            </w:r>
            <w:r w:rsidRPr="024CC88F">
              <w:rPr>
                <w:rFonts w:ascii="Consolas" w:hAnsi="Consolas" w:eastAsia="Consolas" w:cs="Consolas"/>
                <w:color w:val="6A8759"/>
                <w:sz w:val="19"/>
                <w:szCs w:val="19"/>
                <w:lang w:val="en-US"/>
              </w:rPr>
              <w:t xml:space="preserve">="getDebtsInfo" </w:t>
            </w:r>
            <w:r w:rsidRPr="024CC88F">
              <w:rPr>
                <w:rFonts w:ascii="Consolas" w:hAnsi="Consolas" w:eastAsia="Consolas" w:cs="Consolas"/>
                <w:color w:val="BABABA"/>
                <w:sz w:val="19"/>
                <w:szCs w:val="19"/>
                <w:lang w:val="en-US"/>
              </w:rPr>
              <w:t>use</w:t>
            </w:r>
            <w:r w:rsidRPr="024CC88F">
              <w:rPr>
                <w:rFonts w:ascii="Consolas" w:hAnsi="Consolas" w:eastAsia="Consolas" w:cs="Consolas"/>
                <w:color w:val="6A8759"/>
                <w:sz w:val="19"/>
                <w:szCs w:val="19"/>
                <w:lang w:val="en-US"/>
              </w:rPr>
              <w:t>="literal"</w:t>
            </w:r>
            <w:r w:rsidRPr="024CC88F">
              <w:rPr>
                <w:rFonts w:ascii="Consolas" w:hAnsi="Consolas" w:eastAsia="Consolas" w:cs="Consolas"/>
                <w:color w:val="E8BF6A"/>
                <w:sz w:val="19"/>
                <w:szCs w:val="19"/>
                <w:lang w:val="en-US"/>
              </w:rPr>
              <w:t>/&gt;</w:t>
            </w:r>
            <w:r w:rsidR="037D3044">
              <w:br/>
            </w:r>
            <w:r w:rsidRPr="024CC88F">
              <w:rPr>
                <w:rFonts w:ascii="Consolas" w:hAnsi="Consolas" w:eastAsia="Consolas" w:cs="Consolas"/>
                <w:color w:val="E8BF6A"/>
                <w:sz w:val="19"/>
                <w:szCs w:val="19"/>
                <w:lang w:val="en-US"/>
              </w:rPr>
              <w:lastRenderedPageBreak/>
              <w:t xml:space="preserve">                &lt;</w:t>
            </w:r>
            <w:r w:rsidRPr="024CC88F">
              <w:rPr>
                <w:rFonts w:ascii="Consolas" w:hAnsi="Consolas" w:eastAsia="Consolas" w:cs="Consolas"/>
                <w:color w:val="9876AA"/>
                <w:sz w:val="19"/>
                <w:szCs w:val="19"/>
                <w:lang w:val="en-US"/>
              </w:rPr>
              <w:t>soap</w:t>
            </w:r>
            <w:r w:rsidRPr="024CC88F">
              <w:rPr>
                <w:rFonts w:ascii="Consolas" w:hAnsi="Consolas" w:eastAsia="Consolas" w:cs="Consolas"/>
                <w:color w:val="E8BF6A"/>
                <w:sz w:val="19"/>
                <w:szCs w:val="19"/>
                <w:lang w:val="en-US"/>
              </w:rPr>
              <w:t xml:space="preserve">:header </w:t>
            </w:r>
            <w:r w:rsidRPr="024CC88F">
              <w:rPr>
                <w:rFonts w:ascii="Consolas" w:hAnsi="Consolas" w:eastAsia="Consolas" w:cs="Consolas"/>
                <w:color w:val="BABABA"/>
                <w:sz w:val="19"/>
                <w:szCs w:val="19"/>
                <w:lang w:val="en-US"/>
              </w:rPr>
              <w:t>message</w:t>
            </w:r>
            <w:r w:rsidRPr="024CC88F">
              <w:rPr>
                <w:rFonts w:ascii="Consolas" w:hAnsi="Consolas" w:eastAsia="Consolas" w:cs="Consolas"/>
                <w:color w:val="6A8759"/>
                <w:sz w:val="19"/>
                <w:szCs w:val="19"/>
                <w:lang w:val="en-US"/>
              </w:rPr>
              <w:t xml:space="preserve">="tns:getDebtsInfo" </w:t>
            </w:r>
            <w:r w:rsidRPr="024CC88F">
              <w:rPr>
                <w:rFonts w:ascii="Consolas" w:hAnsi="Consolas" w:eastAsia="Consolas" w:cs="Consolas"/>
                <w:color w:val="BABABA"/>
                <w:sz w:val="19"/>
                <w:szCs w:val="19"/>
                <w:lang w:val="en-US"/>
              </w:rPr>
              <w:t>part</w:t>
            </w:r>
            <w:r w:rsidRPr="024CC88F">
              <w:rPr>
                <w:rFonts w:ascii="Consolas" w:hAnsi="Consolas" w:eastAsia="Consolas" w:cs="Consolas"/>
                <w:color w:val="6A8759"/>
                <w:sz w:val="19"/>
                <w:szCs w:val="19"/>
                <w:lang w:val="en-US"/>
              </w:rPr>
              <w:t xml:space="preserve">="Header" </w:t>
            </w:r>
            <w:r w:rsidRPr="024CC88F">
              <w:rPr>
                <w:rFonts w:ascii="Consolas" w:hAnsi="Consolas" w:eastAsia="Consolas" w:cs="Consolas"/>
                <w:color w:val="BABABA"/>
                <w:sz w:val="19"/>
                <w:szCs w:val="19"/>
                <w:lang w:val="en-US"/>
              </w:rPr>
              <w:t>use</w:t>
            </w:r>
            <w:r w:rsidRPr="024CC88F">
              <w:rPr>
                <w:rFonts w:ascii="Consolas" w:hAnsi="Consolas" w:eastAsia="Consolas" w:cs="Consolas"/>
                <w:color w:val="6A8759"/>
                <w:sz w:val="19"/>
                <w:szCs w:val="19"/>
                <w:lang w:val="en-US"/>
              </w:rPr>
              <w:t>="literal"</w:t>
            </w:r>
            <w:r w:rsidRPr="024CC88F">
              <w:rPr>
                <w:rFonts w:ascii="Consolas" w:hAnsi="Consolas" w:eastAsia="Consolas" w:cs="Consolas"/>
                <w:color w:val="E8BF6A"/>
                <w:sz w:val="19"/>
                <w:szCs w:val="19"/>
                <w:lang w:val="en-US"/>
              </w:rPr>
              <w:t>/&gt;</w:t>
            </w:r>
            <w:r w:rsidR="037D3044">
              <w:br/>
            </w:r>
            <w:r w:rsidRPr="024CC88F">
              <w:rPr>
                <w:rFonts w:ascii="Consolas" w:hAnsi="Consolas" w:eastAsia="Consolas" w:cs="Consolas"/>
                <w:color w:val="E8BF6A"/>
                <w:sz w:val="19"/>
                <w:szCs w:val="19"/>
                <w:lang w:val="en-US"/>
              </w:rPr>
              <w:t xml:space="preserve">            &lt;/input&gt;</w:t>
            </w:r>
            <w:r w:rsidR="037D3044">
              <w:br/>
            </w:r>
            <w:r w:rsidRPr="024CC88F">
              <w:rPr>
                <w:rFonts w:ascii="Consolas" w:hAnsi="Consolas" w:eastAsia="Consolas" w:cs="Consolas"/>
                <w:color w:val="E8BF6A"/>
                <w:sz w:val="19"/>
                <w:szCs w:val="19"/>
                <w:lang w:val="en-US"/>
              </w:rPr>
              <w:t xml:space="preserve">            &lt;output&gt;</w:t>
            </w:r>
            <w:r w:rsidR="037D3044">
              <w:br/>
            </w:r>
            <w:r w:rsidRPr="024CC88F">
              <w:rPr>
                <w:rFonts w:ascii="Consolas" w:hAnsi="Consolas" w:eastAsia="Consolas" w:cs="Consolas"/>
                <w:color w:val="E8BF6A"/>
                <w:sz w:val="19"/>
                <w:szCs w:val="19"/>
                <w:lang w:val="en-US"/>
              </w:rPr>
              <w:t xml:space="preserve">                &lt;</w:t>
            </w:r>
            <w:r w:rsidRPr="024CC88F">
              <w:rPr>
                <w:rFonts w:ascii="Consolas" w:hAnsi="Consolas" w:eastAsia="Consolas" w:cs="Consolas"/>
                <w:color w:val="9876AA"/>
                <w:sz w:val="19"/>
                <w:szCs w:val="19"/>
                <w:lang w:val="en-US"/>
              </w:rPr>
              <w:t>soap</w:t>
            </w:r>
            <w:r w:rsidRPr="024CC88F">
              <w:rPr>
                <w:rFonts w:ascii="Consolas" w:hAnsi="Consolas" w:eastAsia="Consolas" w:cs="Consolas"/>
                <w:color w:val="E8BF6A"/>
                <w:sz w:val="19"/>
                <w:szCs w:val="19"/>
                <w:lang w:val="en-US"/>
              </w:rPr>
              <w:t xml:space="preserve">:body </w:t>
            </w:r>
            <w:r w:rsidRPr="024CC88F">
              <w:rPr>
                <w:rFonts w:ascii="Consolas" w:hAnsi="Consolas" w:eastAsia="Consolas" w:cs="Consolas"/>
                <w:color w:val="BABABA"/>
                <w:sz w:val="19"/>
                <w:szCs w:val="19"/>
                <w:lang w:val="en-US"/>
              </w:rPr>
              <w:t>use</w:t>
            </w:r>
            <w:r w:rsidRPr="024CC88F">
              <w:rPr>
                <w:rFonts w:ascii="Consolas" w:hAnsi="Consolas" w:eastAsia="Consolas" w:cs="Consolas"/>
                <w:color w:val="6A8759"/>
                <w:sz w:val="19"/>
                <w:szCs w:val="19"/>
                <w:lang w:val="en-US"/>
              </w:rPr>
              <w:t>="literal"</w:t>
            </w:r>
            <w:r w:rsidRPr="024CC88F">
              <w:rPr>
                <w:rFonts w:ascii="Consolas" w:hAnsi="Consolas" w:eastAsia="Consolas" w:cs="Consolas"/>
                <w:color w:val="E8BF6A"/>
                <w:sz w:val="19"/>
                <w:szCs w:val="19"/>
                <w:lang w:val="en-US"/>
              </w:rPr>
              <w:t>/&gt;</w:t>
            </w:r>
            <w:r w:rsidR="037D3044">
              <w:br/>
            </w:r>
            <w:r w:rsidRPr="024CC88F">
              <w:rPr>
                <w:rFonts w:ascii="Consolas" w:hAnsi="Consolas" w:eastAsia="Consolas" w:cs="Consolas"/>
                <w:color w:val="E8BF6A"/>
                <w:sz w:val="19"/>
                <w:szCs w:val="19"/>
                <w:lang w:val="en-US"/>
              </w:rPr>
              <w:t xml:space="preserve">            &lt;/output&gt;</w:t>
            </w:r>
            <w:r w:rsidR="037D3044">
              <w:br/>
            </w:r>
            <w:r w:rsidRPr="024CC88F">
              <w:rPr>
                <w:rFonts w:ascii="Consolas" w:hAnsi="Consolas" w:eastAsia="Consolas" w:cs="Consolas"/>
                <w:color w:val="E8BF6A"/>
                <w:sz w:val="19"/>
                <w:szCs w:val="19"/>
                <w:lang w:val="en-US"/>
              </w:rPr>
              <w:t xml:space="preserve">        &lt;/operation&gt;</w:t>
            </w:r>
            <w:r w:rsidR="037D3044">
              <w:br/>
            </w:r>
            <w:r w:rsidRPr="024CC88F">
              <w:rPr>
                <w:rFonts w:ascii="Consolas" w:hAnsi="Consolas" w:eastAsia="Consolas" w:cs="Consolas"/>
                <w:color w:val="E8BF6A"/>
                <w:sz w:val="19"/>
                <w:szCs w:val="19"/>
                <w:lang w:val="en-US"/>
              </w:rPr>
              <w:t xml:space="preserve">    &lt;/binding&gt;</w:t>
            </w:r>
            <w:r w:rsidR="037D3044">
              <w:br/>
            </w:r>
            <w:r w:rsidRPr="024CC88F">
              <w:rPr>
                <w:rFonts w:ascii="Consolas" w:hAnsi="Consolas" w:eastAsia="Consolas" w:cs="Consolas"/>
                <w:color w:val="E8BF6A"/>
                <w:sz w:val="19"/>
                <w:szCs w:val="19"/>
                <w:lang w:val="en-US"/>
              </w:rPr>
              <w:t xml:space="preserve">    &lt;service </w:t>
            </w:r>
            <w:r w:rsidRPr="024CC88F">
              <w:rPr>
                <w:rFonts w:ascii="Consolas" w:hAnsi="Consolas" w:eastAsia="Consolas" w:cs="Consolas"/>
                <w:color w:val="BABABA"/>
                <w:sz w:val="19"/>
                <w:szCs w:val="19"/>
                <w:lang w:val="en-US"/>
              </w:rPr>
              <w:t>name</w:t>
            </w:r>
            <w:r w:rsidRPr="024CC88F">
              <w:rPr>
                <w:rFonts w:ascii="Consolas" w:hAnsi="Consolas" w:eastAsia="Consolas" w:cs="Consolas"/>
                <w:color w:val="6A8759"/>
                <w:sz w:val="19"/>
                <w:szCs w:val="19"/>
                <w:lang w:val="en-US"/>
              </w:rPr>
              <w:t>="DebtsService"</w:t>
            </w:r>
            <w:r w:rsidRPr="024CC88F">
              <w:rPr>
                <w:rFonts w:ascii="Consolas" w:hAnsi="Consolas" w:eastAsia="Consolas" w:cs="Consolas"/>
                <w:color w:val="E8BF6A"/>
                <w:sz w:val="19"/>
                <w:szCs w:val="19"/>
                <w:lang w:val="en-US"/>
              </w:rPr>
              <w:t>&gt;</w:t>
            </w:r>
            <w:r w:rsidR="037D3044">
              <w:br/>
            </w:r>
            <w:r w:rsidRPr="024CC88F">
              <w:rPr>
                <w:rFonts w:ascii="Consolas" w:hAnsi="Consolas" w:eastAsia="Consolas" w:cs="Consolas"/>
                <w:color w:val="E8BF6A"/>
                <w:sz w:val="19"/>
                <w:szCs w:val="19"/>
                <w:lang w:val="en-US"/>
              </w:rPr>
              <w:t xml:space="preserve">        &lt;port </w:t>
            </w:r>
            <w:r w:rsidRPr="024CC88F">
              <w:rPr>
                <w:rFonts w:ascii="Consolas" w:hAnsi="Consolas" w:eastAsia="Consolas" w:cs="Consolas"/>
                <w:color w:val="BABABA"/>
                <w:sz w:val="19"/>
                <w:szCs w:val="19"/>
                <w:lang w:val="en-US"/>
              </w:rPr>
              <w:t>name</w:t>
            </w:r>
            <w:r w:rsidRPr="024CC88F">
              <w:rPr>
                <w:rFonts w:ascii="Consolas" w:hAnsi="Consolas" w:eastAsia="Consolas" w:cs="Consolas"/>
                <w:color w:val="6A8759"/>
                <w:sz w:val="19"/>
                <w:szCs w:val="19"/>
                <w:lang w:val="en-US"/>
              </w:rPr>
              <w:t xml:space="preserve">="DebtsServicePort" </w:t>
            </w:r>
            <w:r w:rsidRPr="024CC88F">
              <w:rPr>
                <w:rFonts w:ascii="Consolas" w:hAnsi="Consolas" w:eastAsia="Consolas" w:cs="Consolas"/>
                <w:color w:val="BABABA"/>
                <w:sz w:val="19"/>
                <w:szCs w:val="19"/>
                <w:lang w:val="en-US"/>
              </w:rPr>
              <w:t>binding</w:t>
            </w:r>
            <w:r w:rsidRPr="024CC88F">
              <w:rPr>
                <w:rFonts w:ascii="Consolas" w:hAnsi="Consolas" w:eastAsia="Consolas" w:cs="Consolas"/>
                <w:color w:val="6A8759"/>
                <w:sz w:val="19"/>
                <w:szCs w:val="19"/>
                <w:lang w:val="en-US"/>
              </w:rPr>
              <w:t>="tns:DebtsInfoPortBinding"</w:t>
            </w:r>
            <w:r w:rsidRPr="024CC88F">
              <w:rPr>
                <w:rFonts w:ascii="Consolas" w:hAnsi="Consolas" w:eastAsia="Consolas" w:cs="Consolas"/>
                <w:color w:val="E8BF6A"/>
                <w:sz w:val="19"/>
                <w:szCs w:val="19"/>
                <w:lang w:val="en-US"/>
              </w:rPr>
              <w:t>&gt;</w:t>
            </w:r>
            <w:r w:rsidR="037D3044">
              <w:br/>
            </w:r>
            <w:r w:rsidRPr="024CC88F">
              <w:rPr>
                <w:rFonts w:ascii="Consolas" w:hAnsi="Consolas" w:eastAsia="Consolas" w:cs="Consolas"/>
                <w:color w:val="E8BF6A"/>
                <w:sz w:val="19"/>
                <w:szCs w:val="19"/>
                <w:lang w:val="en-US"/>
              </w:rPr>
              <w:t xml:space="preserve">            &lt;</w:t>
            </w:r>
            <w:r w:rsidRPr="024CC88F">
              <w:rPr>
                <w:rFonts w:ascii="Consolas" w:hAnsi="Consolas" w:eastAsia="Consolas" w:cs="Consolas"/>
                <w:color w:val="9876AA"/>
                <w:sz w:val="19"/>
                <w:szCs w:val="19"/>
                <w:lang w:val="en-US"/>
              </w:rPr>
              <w:t>soap</w:t>
            </w:r>
            <w:r w:rsidRPr="024CC88F">
              <w:rPr>
                <w:rFonts w:ascii="Consolas" w:hAnsi="Consolas" w:eastAsia="Consolas" w:cs="Consolas"/>
                <w:color w:val="E8BF6A"/>
                <w:sz w:val="19"/>
                <w:szCs w:val="19"/>
                <w:lang w:val="en-US"/>
              </w:rPr>
              <w:t xml:space="preserve">:address </w:t>
            </w:r>
            <w:r w:rsidRPr="024CC88F">
              <w:rPr>
                <w:rFonts w:ascii="Consolas" w:hAnsi="Consolas" w:eastAsia="Consolas" w:cs="Consolas"/>
                <w:color w:val="BABABA"/>
                <w:sz w:val="19"/>
                <w:szCs w:val="19"/>
                <w:lang w:val="en-US"/>
              </w:rPr>
              <w:t>location</w:t>
            </w:r>
            <w:r w:rsidRPr="024CC88F">
              <w:rPr>
                <w:rFonts w:ascii="Consolas" w:hAnsi="Consolas" w:eastAsia="Consolas" w:cs="Consolas"/>
                <w:color w:val="6A8759"/>
                <w:sz w:val="19"/>
                <w:szCs w:val="19"/>
                <w:lang w:val="en-US"/>
              </w:rPr>
              <w:t>="http://10.146.140.226/rsmev/debts"</w:t>
            </w:r>
            <w:r w:rsidRPr="024CC88F">
              <w:rPr>
                <w:rFonts w:ascii="Consolas" w:hAnsi="Consolas" w:eastAsia="Consolas" w:cs="Consolas"/>
                <w:color w:val="E8BF6A"/>
                <w:sz w:val="19"/>
                <w:szCs w:val="19"/>
                <w:lang w:val="en-US"/>
              </w:rPr>
              <w:t>/&gt;</w:t>
            </w:r>
            <w:r w:rsidR="037D3044">
              <w:br/>
            </w:r>
            <w:r w:rsidRPr="024CC88F">
              <w:rPr>
                <w:rFonts w:ascii="Consolas" w:hAnsi="Consolas" w:eastAsia="Consolas" w:cs="Consolas"/>
                <w:color w:val="E8BF6A"/>
                <w:sz w:val="19"/>
                <w:szCs w:val="19"/>
                <w:lang w:val="en-US"/>
              </w:rPr>
              <w:t xml:space="preserve">        &lt;/port&gt;</w:t>
            </w:r>
            <w:r w:rsidR="037D3044">
              <w:br/>
            </w:r>
            <w:r w:rsidRPr="024CC88F">
              <w:rPr>
                <w:rFonts w:ascii="Consolas" w:hAnsi="Consolas" w:eastAsia="Consolas" w:cs="Consolas"/>
                <w:color w:val="E8BF6A"/>
                <w:sz w:val="19"/>
                <w:szCs w:val="19"/>
                <w:lang w:val="en-US"/>
              </w:rPr>
              <w:t xml:space="preserve">    &lt;/service&gt;</w:t>
            </w:r>
            <w:r w:rsidR="037D3044">
              <w:br/>
            </w:r>
            <w:r w:rsidRPr="024CC88F">
              <w:rPr>
                <w:rFonts w:ascii="Consolas" w:hAnsi="Consolas" w:eastAsia="Consolas" w:cs="Consolas"/>
                <w:color w:val="E8BF6A"/>
                <w:sz w:val="19"/>
                <w:szCs w:val="19"/>
                <w:lang w:val="en-US"/>
              </w:rPr>
              <w:t>&lt;/definitions&gt;</w:t>
            </w:r>
          </w:p>
        </w:tc>
      </w:tr>
    </w:tbl>
    <w:p w:rsidRPr="00D93ED8" w:rsidR="00E15C06" w:rsidP="00D93ED8" w:rsidRDefault="4D135348" w14:paraId="049689C1" w14:textId="74680939">
      <w:pPr>
        <w:pStyle w:val="23"/>
        <w:numPr>
          <w:ilvl w:val="1"/>
          <w:numId w:val="9"/>
        </w:numPr>
        <w:spacing w:before="120" w:after="120" w:line="240" w:lineRule="auto"/>
        <w:ind w:left="0" w:firstLine="567"/>
        <w:rPr>
          <w:sz w:val="26"/>
          <w:szCs w:val="26"/>
        </w:rPr>
      </w:pPr>
      <w:bookmarkStart w:name="_Toc59764013" w:id="23"/>
      <w:r w:rsidRPr="4D135348">
        <w:rPr>
          <w:sz w:val="26"/>
          <w:szCs w:val="26"/>
        </w:rPr>
        <w:lastRenderedPageBreak/>
        <w:t>Описание сервиса debts.xsd</w:t>
      </w:r>
      <w:bookmarkEnd w:id="23"/>
    </w:p>
    <w:tbl>
      <w:tblPr>
        <w:tblW w:w="0" w:type="auto"/>
        <w:tblInd w:w="-44" w:type="dxa"/>
        <w:tblLayout w:type="fixed"/>
        <w:tblLook w:val="0000" w:firstRow="0" w:lastRow="0" w:firstColumn="0" w:lastColumn="0" w:noHBand="0" w:noVBand="0"/>
      </w:tblPr>
      <w:tblGrid>
        <w:gridCol w:w="10510"/>
      </w:tblGrid>
      <w:tr w:rsidRPr="00203901" w:rsidR="00E15C06" w:rsidTr="024CC88F" w14:paraId="0AB1558A" w14:textId="77777777">
        <w:tc>
          <w:tcPr>
            <w:tcW w:w="105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2F2F2" w:themeFill="background1" w:themeFillShade="F2"/>
          </w:tcPr>
          <w:p w:rsidRPr="00203901" w:rsidR="00E15C06" w:rsidP="037D3044" w:rsidRDefault="024CC88F" w14:paraId="7448BA5B" w14:textId="1D6DB886">
            <w:pPr>
              <w:widowControl/>
              <w:autoSpaceDE w:val="0"/>
              <w:spacing w:line="240" w:lineRule="auto"/>
              <w:jc w:val="left"/>
              <w:textAlignment w:val="auto"/>
            </w:pPr>
            <w:r w:rsidRPr="024CC88F">
              <w:rPr>
                <w:rFonts w:ascii="Consolas" w:hAnsi="Consolas" w:eastAsia="Consolas" w:cs="Consolas"/>
                <w:color w:val="E8BF6A"/>
                <w:sz w:val="19"/>
                <w:szCs w:val="19"/>
                <w:lang w:val="en-US"/>
              </w:rPr>
              <w:t>&lt;?</w:t>
            </w:r>
            <w:r w:rsidRPr="024CC88F">
              <w:rPr>
                <w:rFonts w:ascii="Consolas" w:hAnsi="Consolas" w:eastAsia="Consolas" w:cs="Consolas"/>
                <w:color w:val="BABABA"/>
                <w:sz w:val="19"/>
                <w:szCs w:val="19"/>
                <w:lang w:val="en-US"/>
              </w:rPr>
              <w:t>xml version</w:t>
            </w:r>
            <w:r w:rsidRPr="024CC88F">
              <w:rPr>
                <w:rFonts w:ascii="Consolas" w:hAnsi="Consolas" w:eastAsia="Consolas" w:cs="Consolas"/>
                <w:color w:val="6A8759"/>
                <w:sz w:val="19"/>
                <w:szCs w:val="19"/>
                <w:lang w:val="en-US"/>
              </w:rPr>
              <w:t xml:space="preserve">="1.0" </w:t>
            </w:r>
            <w:r w:rsidRPr="024CC88F">
              <w:rPr>
                <w:rFonts w:ascii="Consolas" w:hAnsi="Consolas" w:eastAsia="Consolas" w:cs="Consolas"/>
                <w:color w:val="BABABA"/>
                <w:sz w:val="19"/>
                <w:szCs w:val="19"/>
                <w:lang w:val="en-US"/>
              </w:rPr>
              <w:t>encoding</w:t>
            </w:r>
            <w:r w:rsidRPr="024CC88F">
              <w:rPr>
                <w:rFonts w:ascii="Consolas" w:hAnsi="Consolas" w:eastAsia="Consolas" w:cs="Consolas"/>
                <w:color w:val="6A8759"/>
                <w:sz w:val="19"/>
                <w:szCs w:val="19"/>
                <w:lang w:val="en-US"/>
              </w:rPr>
              <w:t>="UTF-8"</w:t>
            </w:r>
            <w:r w:rsidRPr="024CC88F">
              <w:rPr>
                <w:rFonts w:ascii="Consolas" w:hAnsi="Consolas" w:eastAsia="Consolas" w:cs="Consolas"/>
                <w:color w:val="E8BF6A"/>
                <w:sz w:val="19"/>
                <w:szCs w:val="19"/>
                <w:lang w:val="en-US"/>
              </w:rPr>
              <w:t>?&gt;</w:t>
            </w:r>
            <w:r w:rsidR="037D3044">
              <w:br/>
            </w:r>
            <w:r w:rsidRPr="024CC88F">
              <w:rPr>
                <w:rFonts w:ascii="Consolas" w:hAnsi="Consolas" w:eastAsia="Consolas" w:cs="Consolas"/>
                <w:color w:val="E8BF6A"/>
                <w:sz w:val="19"/>
                <w:szCs w:val="19"/>
                <w:lang w:val="en-US"/>
              </w:rPr>
              <w:t>&lt;</w:t>
            </w:r>
            <w:r w:rsidRPr="024CC88F">
              <w:rPr>
                <w:rFonts w:ascii="Consolas" w:hAnsi="Consolas" w:eastAsia="Consolas" w:cs="Consolas"/>
                <w:color w:val="9876AA"/>
                <w:sz w:val="19"/>
                <w:szCs w:val="19"/>
                <w:lang w:val="en-US"/>
              </w:rPr>
              <w:t>xs</w:t>
            </w:r>
            <w:r w:rsidRPr="024CC88F">
              <w:rPr>
                <w:rFonts w:ascii="Consolas" w:hAnsi="Consolas" w:eastAsia="Consolas" w:cs="Consolas"/>
                <w:color w:val="E8BF6A"/>
                <w:sz w:val="19"/>
                <w:szCs w:val="19"/>
                <w:lang w:val="en-US"/>
              </w:rPr>
              <w:t xml:space="preserve">:schema </w:t>
            </w:r>
            <w:r w:rsidRPr="024CC88F">
              <w:rPr>
                <w:rFonts w:ascii="Consolas" w:hAnsi="Consolas" w:eastAsia="Consolas" w:cs="Consolas"/>
                <w:color w:val="BABABA"/>
                <w:sz w:val="19"/>
                <w:szCs w:val="19"/>
                <w:lang w:val="en-US"/>
              </w:rPr>
              <w:t>xmlns:</w:t>
            </w:r>
            <w:r w:rsidRPr="024CC88F">
              <w:rPr>
                <w:rFonts w:ascii="Consolas" w:hAnsi="Consolas" w:eastAsia="Consolas" w:cs="Consolas"/>
                <w:color w:val="9876AA"/>
                <w:sz w:val="19"/>
                <w:szCs w:val="19"/>
                <w:lang w:val="en-US"/>
              </w:rPr>
              <w:t>tns</w:t>
            </w:r>
            <w:r w:rsidRPr="024CC88F">
              <w:rPr>
                <w:rFonts w:ascii="Consolas" w:hAnsi="Consolas" w:eastAsia="Consolas" w:cs="Consolas"/>
                <w:color w:val="6A8759"/>
                <w:sz w:val="19"/>
                <w:szCs w:val="19"/>
                <w:lang w:val="en-US"/>
              </w:rPr>
              <w:t xml:space="preserve">="debts" </w:t>
            </w:r>
            <w:r w:rsidRPr="024CC88F">
              <w:rPr>
                <w:rFonts w:ascii="Consolas" w:hAnsi="Consolas" w:eastAsia="Consolas" w:cs="Consolas"/>
                <w:color w:val="BABABA"/>
                <w:sz w:val="19"/>
                <w:szCs w:val="19"/>
                <w:lang w:val="en-US"/>
              </w:rPr>
              <w:t>xmlns:</w:t>
            </w:r>
            <w:r w:rsidRPr="024CC88F">
              <w:rPr>
                <w:rFonts w:ascii="Consolas" w:hAnsi="Consolas" w:eastAsia="Consolas" w:cs="Consolas"/>
                <w:color w:val="9876AA"/>
                <w:sz w:val="19"/>
                <w:szCs w:val="19"/>
                <w:lang w:val="en-US"/>
              </w:rPr>
              <w:t>xs</w:t>
            </w:r>
            <w:r w:rsidRPr="024CC88F">
              <w:rPr>
                <w:rFonts w:ascii="Consolas" w:hAnsi="Consolas" w:eastAsia="Consolas" w:cs="Consolas"/>
                <w:color w:val="6A8759"/>
                <w:sz w:val="19"/>
                <w:szCs w:val="19"/>
                <w:lang w:val="en-US"/>
              </w:rPr>
              <w:t xml:space="preserve">="http://www.w3.org/2001/XMLSchema" </w:t>
            </w:r>
            <w:r w:rsidRPr="024CC88F">
              <w:rPr>
                <w:rFonts w:ascii="Consolas" w:hAnsi="Consolas" w:eastAsia="Consolas" w:cs="Consolas"/>
                <w:color w:val="BABABA"/>
                <w:sz w:val="19"/>
                <w:szCs w:val="19"/>
                <w:lang w:val="en-US"/>
              </w:rPr>
              <w:t>targetNamespace</w:t>
            </w:r>
            <w:r w:rsidRPr="024CC88F">
              <w:rPr>
                <w:rFonts w:ascii="Consolas" w:hAnsi="Consolas" w:eastAsia="Consolas" w:cs="Consolas"/>
                <w:color w:val="6A8759"/>
                <w:sz w:val="19"/>
                <w:szCs w:val="19"/>
                <w:lang w:val="en-US"/>
              </w:rPr>
              <w:t xml:space="preserve">="debts" </w:t>
            </w:r>
            <w:r w:rsidRPr="024CC88F">
              <w:rPr>
                <w:rFonts w:ascii="Consolas" w:hAnsi="Consolas" w:eastAsia="Consolas" w:cs="Consolas"/>
                <w:color w:val="BABABA"/>
                <w:sz w:val="19"/>
                <w:szCs w:val="19"/>
                <w:lang w:val="en-US"/>
              </w:rPr>
              <w:t>elementFormDefault</w:t>
            </w:r>
            <w:r w:rsidRPr="024CC88F">
              <w:rPr>
                <w:rFonts w:ascii="Consolas" w:hAnsi="Consolas" w:eastAsia="Consolas" w:cs="Consolas"/>
                <w:color w:val="6A8759"/>
                <w:sz w:val="19"/>
                <w:szCs w:val="19"/>
                <w:lang w:val="en-US"/>
              </w:rPr>
              <w:t xml:space="preserve">="qualified" </w:t>
            </w:r>
            <w:r w:rsidRPr="024CC88F">
              <w:rPr>
                <w:rFonts w:ascii="Consolas" w:hAnsi="Consolas" w:eastAsia="Consolas" w:cs="Consolas"/>
                <w:color w:val="BABABA"/>
                <w:sz w:val="19"/>
                <w:szCs w:val="19"/>
                <w:lang w:val="en-US"/>
              </w:rPr>
              <w:t>version</w:t>
            </w:r>
            <w:r w:rsidRPr="024CC88F">
              <w:rPr>
                <w:rFonts w:ascii="Consolas" w:hAnsi="Consolas" w:eastAsia="Consolas" w:cs="Consolas"/>
                <w:color w:val="6A8759"/>
                <w:sz w:val="19"/>
                <w:szCs w:val="19"/>
                <w:lang w:val="en-US"/>
              </w:rPr>
              <w:t>="1.0"</w:t>
            </w:r>
            <w:r w:rsidRPr="024CC88F">
              <w:rPr>
                <w:rFonts w:ascii="Consolas" w:hAnsi="Consolas" w:eastAsia="Consolas" w:cs="Consolas"/>
                <w:color w:val="E8BF6A"/>
                <w:sz w:val="19"/>
                <w:szCs w:val="19"/>
                <w:lang w:val="en-US"/>
              </w:rPr>
              <w:t>&gt;</w:t>
            </w:r>
            <w:r w:rsidR="037D3044">
              <w:br/>
            </w:r>
            <w:r w:rsidRPr="024CC88F">
              <w:rPr>
                <w:rFonts w:ascii="Consolas" w:hAnsi="Consolas" w:eastAsia="Consolas" w:cs="Consolas"/>
                <w:color w:val="E8BF6A"/>
                <w:sz w:val="19"/>
                <w:szCs w:val="19"/>
                <w:lang w:val="en-US"/>
              </w:rPr>
              <w:t xml:space="preserve">    &lt;</w:t>
            </w:r>
            <w:r w:rsidRPr="024CC88F">
              <w:rPr>
                <w:rFonts w:ascii="Consolas" w:hAnsi="Consolas" w:eastAsia="Consolas" w:cs="Consolas"/>
                <w:color w:val="9876AA"/>
                <w:sz w:val="19"/>
                <w:szCs w:val="19"/>
                <w:lang w:val="en-US"/>
              </w:rPr>
              <w:t>xs</w:t>
            </w:r>
            <w:r w:rsidRPr="024CC88F">
              <w:rPr>
                <w:rFonts w:ascii="Consolas" w:hAnsi="Consolas" w:eastAsia="Consolas" w:cs="Consolas"/>
                <w:color w:val="E8BF6A"/>
                <w:sz w:val="19"/>
                <w:szCs w:val="19"/>
                <w:lang w:val="en-US"/>
              </w:rPr>
              <w:t xml:space="preserve">:element </w:t>
            </w:r>
            <w:r w:rsidRPr="024CC88F">
              <w:rPr>
                <w:rFonts w:ascii="Consolas" w:hAnsi="Consolas" w:eastAsia="Consolas" w:cs="Consolas"/>
                <w:color w:val="BABABA"/>
                <w:sz w:val="19"/>
                <w:szCs w:val="19"/>
                <w:lang w:val="en-US"/>
              </w:rPr>
              <w:t>name</w:t>
            </w:r>
            <w:r w:rsidRPr="024CC88F">
              <w:rPr>
                <w:rFonts w:ascii="Consolas" w:hAnsi="Consolas" w:eastAsia="Consolas" w:cs="Consolas"/>
                <w:color w:val="6A8759"/>
                <w:sz w:val="19"/>
                <w:szCs w:val="19"/>
                <w:lang w:val="en-US"/>
              </w:rPr>
              <w:t xml:space="preserve">="Error" </w:t>
            </w:r>
            <w:r w:rsidRPr="024CC88F">
              <w:rPr>
                <w:rFonts w:ascii="Consolas" w:hAnsi="Consolas" w:eastAsia="Consolas" w:cs="Consolas"/>
                <w:color w:val="BABABA"/>
                <w:sz w:val="19"/>
                <w:szCs w:val="19"/>
                <w:lang w:val="en-US"/>
              </w:rPr>
              <w:t>type</w:t>
            </w:r>
            <w:r w:rsidRPr="024CC88F">
              <w:rPr>
                <w:rFonts w:ascii="Consolas" w:hAnsi="Consolas" w:eastAsia="Consolas" w:cs="Consolas"/>
                <w:color w:val="6A8759"/>
                <w:sz w:val="19"/>
                <w:szCs w:val="19"/>
                <w:lang w:val="en-US"/>
              </w:rPr>
              <w:t>="tns:errorAppData"</w:t>
            </w:r>
            <w:r w:rsidRPr="024CC88F">
              <w:rPr>
                <w:rFonts w:ascii="Consolas" w:hAnsi="Consolas" w:eastAsia="Consolas" w:cs="Consolas"/>
                <w:color w:val="E8BF6A"/>
                <w:sz w:val="19"/>
                <w:szCs w:val="19"/>
                <w:lang w:val="en-US"/>
              </w:rPr>
              <w:t>/&gt;</w:t>
            </w:r>
            <w:r w:rsidR="037D3044">
              <w:br/>
            </w:r>
            <w:r w:rsidRPr="024CC88F">
              <w:rPr>
                <w:rFonts w:ascii="Consolas" w:hAnsi="Consolas" w:eastAsia="Consolas" w:cs="Consolas"/>
                <w:color w:val="E8BF6A"/>
                <w:sz w:val="19"/>
                <w:szCs w:val="19"/>
                <w:lang w:val="en-US"/>
              </w:rPr>
              <w:t xml:space="preserve">    &lt;</w:t>
            </w:r>
            <w:r w:rsidRPr="024CC88F">
              <w:rPr>
                <w:rFonts w:ascii="Consolas" w:hAnsi="Consolas" w:eastAsia="Consolas" w:cs="Consolas"/>
                <w:color w:val="9876AA"/>
                <w:sz w:val="19"/>
                <w:szCs w:val="19"/>
                <w:lang w:val="en-US"/>
              </w:rPr>
              <w:t>xs</w:t>
            </w:r>
            <w:r w:rsidRPr="024CC88F">
              <w:rPr>
                <w:rFonts w:ascii="Consolas" w:hAnsi="Consolas" w:eastAsia="Consolas" w:cs="Consolas"/>
                <w:color w:val="E8BF6A"/>
                <w:sz w:val="19"/>
                <w:szCs w:val="19"/>
                <w:lang w:val="en-US"/>
              </w:rPr>
              <w:t xml:space="preserve">:element </w:t>
            </w:r>
            <w:r w:rsidRPr="024CC88F">
              <w:rPr>
                <w:rFonts w:ascii="Consolas" w:hAnsi="Consolas" w:eastAsia="Consolas" w:cs="Consolas"/>
                <w:color w:val="BABABA"/>
                <w:sz w:val="19"/>
                <w:szCs w:val="19"/>
                <w:lang w:val="en-US"/>
              </w:rPr>
              <w:t>name</w:t>
            </w:r>
            <w:r w:rsidRPr="024CC88F">
              <w:rPr>
                <w:rFonts w:ascii="Consolas" w:hAnsi="Consolas" w:eastAsia="Consolas" w:cs="Consolas"/>
                <w:color w:val="6A8759"/>
                <w:sz w:val="19"/>
                <w:szCs w:val="19"/>
                <w:lang w:val="en-US"/>
              </w:rPr>
              <w:t xml:space="preserve">="Request" </w:t>
            </w:r>
            <w:r w:rsidRPr="024CC88F">
              <w:rPr>
                <w:rFonts w:ascii="Consolas" w:hAnsi="Consolas" w:eastAsia="Consolas" w:cs="Consolas"/>
                <w:color w:val="BABABA"/>
                <w:sz w:val="19"/>
                <w:szCs w:val="19"/>
                <w:lang w:val="en-US"/>
              </w:rPr>
              <w:t>type</w:t>
            </w:r>
            <w:r w:rsidRPr="024CC88F">
              <w:rPr>
                <w:rFonts w:ascii="Consolas" w:hAnsi="Consolas" w:eastAsia="Consolas" w:cs="Consolas"/>
                <w:color w:val="6A8759"/>
                <w:sz w:val="19"/>
                <w:szCs w:val="19"/>
                <w:lang w:val="en-US"/>
              </w:rPr>
              <w:t>="tns:requestAppData"</w:t>
            </w:r>
            <w:r w:rsidRPr="024CC88F">
              <w:rPr>
                <w:rFonts w:ascii="Consolas" w:hAnsi="Consolas" w:eastAsia="Consolas" w:cs="Consolas"/>
                <w:color w:val="E8BF6A"/>
                <w:sz w:val="19"/>
                <w:szCs w:val="19"/>
                <w:lang w:val="en-US"/>
              </w:rPr>
              <w:t>/&gt;</w:t>
            </w:r>
            <w:r w:rsidR="037D3044">
              <w:br/>
            </w:r>
            <w:r w:rsidRPr="024CC88F">
              <w:rPr>
                <w:rFonts w:ascii="Consolas" w:hAnsi="Consolas" w:eastAsia="Consolas" w:cs="Consolas"/>
                <w:color w:val="E8BF6A"/>
                <w:sz w:val="19"/>
                <w:szCs w:val="19"/>
                <w:lang w:val="en-US"/>
              </w:rPr>
              <w:t xml:space="preserve">    &lt;</w:t>
            </w:r>
            <w:r w:rsidRPr="024CC88F">
              <w:rPr>
                <w:rFonts w:ascii="Consolas" w:hAnsi="Consolas" w:eastAsia="Consolas" w:cs="Consolas"/>
                <w:color w:val="9876AA"/>
                <w:sz w:val="19"/>
                <w:szCs w:val="19"/>
                <w:lang w:val="en-US"/>
              </w:rPr>
              <w:t>xs</w:t>
            </w:r>
            <w:r w:rsidRPr="024CC88F">
              <w:rPr>
                <w:rFonts w:ascii="Consolas" w:hAnsi="Consolas" w:eastAsia="Consolas" w:cs="Consolas"/>
                <w:color w:val="E8BF6A"/>
                <w:sz w:val="19"/>
                <w:szCs w:val="19"/>
                <w:lang w:val="en-US"/>
              </w:rPr>
              <w:t xml:space="preserve">:element </w:t>
            </w:r>
            <w:r w:rsidRPr="024CC88F">
              <w:rPr>
                <w:rFonts w:ascii="Consolas" w:hAnsi="Consolas" w:eastAsia="Consolas" w:cs="Consolas"/>
                <w:color w:val="BABABA"/>
                <w:sz w:val="19"/>
                <w:szCs w:val="19"/>
                <w:lang w:val="en-US"/>
              </w:rPr>
              <w:t>name</w:t>
            </w:r>
            <w:r w:rsidRPr="024CC88F">
              <w:rPr>
                <w:rFonts w:ascii="Consolas" w:hAnsi="Consolas" w:eastAsia="Consolas" w:cs="Consolas"/>
                <w:color w:val="6A8759"/>
                <w:sz w:val="19"/>
                <w:szCs w:val="19"/>
                <w:lang w:val="en-US"/>
              </w:rPr>
              <w:t xml:space="preserve">="Result" </w:t>
            </w:r>
            <w:r w:rsidRPr="024CC88F">
              <w:rPr>
                <w:rFonts w:ascii="Consolas" w:hAnsi="Consolas" w:eastAsia="Consolas" w:cs="Consolas"/>
                <w:color w:val="BABABA"/>
                <w:sz w:val="19"/>
                <w:szCs w:val="19"/>
                <w:lang w:val="en-US"/>
              </w:rPr>
              <w:t>type</w:t>
            </w:r>
            <w:r w:rsidRPr="024CC88F">
              <w:rPr>
                <w:rFonts w:ascii="Consolas" w:hAnsi="Consolas" w:eastAsia="Consolas" w:cs="Consolas"/>
                <w:color w:val="6A8759"/>
                <w:sz w:val="19"/>
                <w:szCs w:val="19"/>
                <w:lang w:val="en-US"/>
              </w:rPr>
              <w:t>="tns:resultAppData"</w:t>
            </w:r>
            <w:r w:rsidRPr="024CC88F">
              <w:rPr>
                <w:rFonts w:ascii="Consolas" w:hAnsi="Consolas" w:eastAsia="Consolas" w:cs="Consolas"/>
                <w:color w:val="E8BF6A"/>
                <w:sz w:val="19"/>
                <w:szCs w:val="19"/>
                <w:lang w:val="en-US"/>
              </w:rPr>
              <w:t>/&gt;</w:t>
            </w:r>
            <w:r w:rsidR="037D3044">
              <w:br/>
            </w:r>
            <w:r w:rsidRPr="024CC88F">
              <w:rPr>
                <w:rFonts w:ascii="Consolas" w:hAnsi="Consolas" w:eastAsia="Consolas" w:cs="Consolas"/>
                <w:color w:val="E8BF6A"/>
                <w:sz w:val="19"/>
                <w:szCs w:val="19"/>
                <w:lang w:val="en-US"/>
              </w:rPr>
              <w:t xml:space="preserve">    &lt;</w:t>
            </w:r>
            <w:r w:rsidRPr="024CC88F">
              <w:rPr>
                <w:rFonts w:ascii="Consolas" w:hAnsi="Consolas" w:eastAsia="Consolas" w:cs="Consolas"/>
                <w:color w:val="9876AA"/>
                <w:sz w:val="19"/>
                <w:szCs w:val="19"/>
                <w:lang w:val="en-US"/>
              </w:rPr>
              <w:t>xs</w:t>
            </w:r>
            <w:r w:rsidRPr="024CC88F">
              <w:rPr>
                <w:rFonts w:ascii="Consolas" w:hAnsi="Consolas" w:eastAsia="Consolas" w:cs="Consolas"/>
                <w:color w:val="E8BF6A"/>
                <w:sz w:val="19"/>
                <w:szCs w:val="19"/>
                <w:lang w:val="en-US"/>
              </w:rPr>
              <w:t xml:space="preserve">:complexType </w:t>
            </w:r>
            <w:r w:rsidRPr="024CC88F">
              <w:rPr>
                <w:rFonts w:ascii="Consolas" w:hAnsi="Consolas" w:eastAsia="Consolas" w:cs="Consolas"/>
                <w:color w:val="BABABA"/>
                <w:sz w:val="19"/>
                <w:szCs w:val="19"/>
                <w:lang w:val="en-US"/>
              </w:rPr>
              <w:t>name</w:t>
            </w:r>
            <w:r w:rsidRPr="024CC88F">
              <w:rPr>
                <w:rFonts w:ascii="Consolas" w:hAnsi="Consolas" w:eastAsia="Consolas" w:cs="Consolas"/>
                <w:color w:val="6A8759"/>
                <w:sz w:val="19"/>
                <w:szCs w:val="19"/>
                <w:lang w:val="en-US"/>
              </w:rPr>
              <w:t>="requestAppData"</w:t>
            </w:r>
            <w:r w:rsidRPr="024CC88F">
              <w:rPr>
                <w:rFonts w:ascii="Consolas" w:hAnsi="Consolas" w:eastAsia="Consolas" w:cs="Consolas"/>
                <w:color w:val="E8BF6A"/>
                <w:sz w:val="19"/>
                <w:szCs w:val="19"/>
                <w:lang w:val="en-US"/>
              </w:rPr>
              <w:t>&gt;</w:t>
            </w:r>
            <w:r w:rsidR="037D3044">
              <w:br/>
            </w:r>
            <w:r w:rsidRPr="024CC88F">
              <w:rPr>
                <w:rFonts w:ascii="Consolas" w:hAnsi="Consolas" w:eastAsia="Consolas" w:cs="Consolas"/>
                <w:color w:val="E8BF6A"/>
                <w:sz w:val="19"/>
                <w:szCs w:val="19"/>
                <w:lang w:val="en-US"/>
              </w:rPr>
              <w:t xml:space="preserve">        &lt;</w:t>
            </w:r>
            <w:r w:rsidRPr="024CC88F">
              <w:rPr>
                <w:rFonts w:ascii="Consolas" w:hAnsi="Consolas" w:eastAsia="Consolas" w:cs="Consolas"/>
                <w:color w:val="9876AA"/>
                <w:sz w:val="19"/>
                <w:szCs w:val="19"/>
                <w:lang w:val="en-US"/>
              </w:rPr>
              <w:t>xs</w:t>
            </w:r>
            <w:r w:rsidRPr="024CC88F">
              <w:rPr>
                <w:rFonts w:ascii="Consolas" w:hAnsi="Consolas" w:eastAsia="Consolas" w:cs="Consolas"/>
                <w:color w:val="E8BF6A"/>
                <w:sz w:val="19"/>
                <w:szCs w:val="19"/>
                <w:lang w:val="en-US"/>
              </w:rPr>
              <w:t>:sequence&gt;</w:t>
            </w:r>
            <w:r w:rsidR="037D3044">
              <w:br/>
            </w:r>
            <w:r w:rsidRPr="024CC88F">
              <w:rPr>
                <w:rFonts w:ascii="Consolas" w:hAnsi="Consolas" w:eastAsia="Consolas" w:cs="Consolas"/>
                <w:color w:val="E8BF6A"/>
                <w:sz w:val="19"/>
                <w:szCs w:val="19"/>
                <w:lang w:val="en-US"/>
              </w:rPr>
              <w:t xml:space="preserve">            &lt;</w:t>
            </w:r>
            <w:r w:rsidRPr="024CC88F">
              <w:rPr>
                <w:rFonts w:ascii="Consolas" w:hAnsi="Consolas" w:eastAsia="Consolas" w:cs="Consolas"/>
                <w:color w:val="9876AA"/>
                <w:sz w:val="19"/>
                <w:szCs w:val="19"/>
                <w:lang w:val="en-US"/>
              </w:rPr>
              <w:t>xs</w:t>
            </w:r>
            <w:r w:rsidRPr="024CC88F">
              <w:rPr>
                <w:rFonts w:ascii="Consolas" w:hAnsi="Consolas" w:eastAsia="Consolas" w:cs="Consolas"/>
                <w:color w:val="E8BF6A"/>
                <w:sz w:val="19"/>
                <w:szCs w:val="19"/>
                <w:lang w:val="en-US"/>
              </w:rPr>
              <w:t xml:space="preserve">:element </w:t>
            </w:r>
            <w:r w:rsidRPr="024CC88F">
              <w:rPr>
                <w:rFonts w:ascii="Consolas" w:hAnsi="Consolas" w:eastAsia="Consolas" w:cs="Consolas"/>
                <w:color w:val="BABABA"/>
                <w:sz w:val="19"/>
                <w:szCs w:val="19"/>
                <w:lang w:val="en-US"/>
              </w:rPr>
              <w:t>name</w:t>
            </w:r>
            <w:r w:rsidRPr="024CC88F">
              <w:rPr>
                <w:rFonts w:ascii="Consolas" w:hAnsi="Consolas" w:eastAsia="Consolas" w:cs="Consolas"/>
                <w:color w:val="6A8759"/>
                <w:sz w:val="19"/>
                <w:szCs w:val="19"/>
                <w:lang w:val="en-US"/>
              </w:rPr>
              <w:t xml:space="preserve">="last_name" </w:t>
            </w:r>
            <w:r w:rsidRPr="024CC88F">
              <w:rPr>
                <w:rFonts w:ascii="Consolas" w:hAnsi="Consolas" w:eastAsia="Consolas" w:cs="Consolas"/>
                <w:color w:val="BABABA"/>
                <w:sz w:val="19"/>
                <w:szCs w:val="19"/>
                <w:lang w:val="en-US"/>
              </w:rPr>
              <w:t>type</w:t>
            </w:r>
            <w:r w:rsidRPr="024CC88F">
              <w:rPr>
                <w:rFonts w:ascii="Consolas" w:hAnsi="Consolas" w:eastAsia="Consolas" w:cs="Consolas"/>
                <w:color w:val="6A8759"/>
                <w:sz w:val="19"/>
                <w:szCs w:val="19"/>
                <w:lang w:val="en-US"/>
              </w:rPr>
              <w:t>="xs:string"</w:t>
            </w:r>
            <w:r w:rsidRPr="024CC88F">
              <w:rPr>
                <w:rFonts w:ascii="Consolas" w:hAnsi="Consolas" w:eastAsia="Consolas" w:cs="Consolas"/>
                <w:color w:val="E8BF6A"/>
                <w:sz w:val="19"/>
                <w:szCs w:val="19"/>
                <w:lang w:val="en-US"/>
              </w:rPr>
              <w:t>/&gt;</w:t>
            </w:r>
            <w:r w:rsidR="037D3044">
              <w:br/>
            </w:r>
            <w:r w:rsidRPr="024CC88F">
              <w:rPr>
                <w:rFonts w:ascii="Consolas" w:hAnsi="Consolas" w:eastAsia="Consolas" w:cs="Consolas"/>
                <w:color w:val="E8BF6A"/>
                <w:sz w:val="19"/>
                <w:szCs w:val="19"/>
                <w:lang w:val="en-US"/>
              </w:rPr>
              <w:t xml:space="preserve">            &lt;</w:t>
            </w:r>
            <w:r w:rsidRPr="024CC88F">
              <w:rPr>
                <w:rFonts w:ascii="Consolas" w:hAnsi="Consolas" w:eastAsia="Consolas" w:cs="Consolas"/>
                <w:color w:val="9876AA"/>
                <w:sz w:val="19"/>
                <w:szCs w:val="19"/>
                <w:lang w:val="en-US"/>
              </w:rPr>
              <w:t>xs</w:t>
            </w:r>
            <w:r w:rsidRPr="024CC88F">
              <w:rPr>
                <w:rFonts w:ascii="Consolas" w:hAnsi="Consolas" w:eastAsia="Consolas" w:cs="Consolas"/>
                <w:color w:val="E8BF6A"/>
                <w:sz w:val="19"/>
                <w:szCs w:val="19"/>
                <w:lang w:val="en-US"/>
              </w:rPr>
              <w:t xml:space="preserve">:element </w:t>
            </w:r>
            <w:r w:rsidRPr="024CC88F">
              <w:rPr>
                <w:rFonts w:ascii="Consolas" w:hAnsi="Consolas" w:eastAsia="Consolas" w:cs="Consolas"/>
                <w:color w:val="BABABA"/>
                <w:sz w:val="19"/>
                <w:szCs w:val="19"/>
                <w:lang w:val="en-US"/>
              </w:rPr>
              <w:t>name</w:t>
            </w:r>
            <w:r w:rsidRPr="024CC88F">
              <w:rPr>
                <w:rFonts w:ascii="Consolas" w:hAnsi="Consolas" w:eastAsia="Consolas" w:cs="Consolas"/>
                <w:color w:val="6A8759"/>
                <w:sz w:val="19"/>
                <w:szCs w:val="19"/>
                <w:lang w:val="en-US"/>
              </w:rPr>
              <w:t xml:space="preserve">="first_name" </w:t>
            </w:r>
            <w:r w:rsidRPr="024CC88F">
              <w:rPr>
                <w:rFonts w:ascii="Consolas" w:hAnsi="Consolas" w:eastAsia="Consolas" w:cs="Consolas"/>
                <w:color w:val="BABABA"/>
                <w:sz w:val="19"/>
                <w:szCs w:val="19"/>
                <w:lang w:val="en-US"/>
              </w:rPr>
              <w:t>type</w:t>
            </w:r>
            <w:r w:rsidRPr="024CC88F">
              <w:rPr>
                <w:rFonts w:ascii="Consolas" w:hAnsi="Consolas" w:eastAsia="Consolas" w:cs="Consolas"/>
                <w:color w:val="6A8759"/>
                <w:sz w:val="19"/>
                <w:szCs w:val="19"/>
                <w:lang w:val="en-US"/>
              </w:rPr>
              <w:t>="xs:string"</w:t>
            </w:r>
            <w:r w:rsidRPr="024CC88F">
              <w:rPr>
                <w:rFonts w:ascii="Consolas" w:hAnsi="Consolas" w:eastAsia="Consolas" w:cs="Consolas"/>
                <w:color w:val="E8BF6A"/>
                <w:sz w:val="19"/>
                <w:szCs w:val="19"/>
                <w:lang w:val="en-US"/>
              </w:rPr>
              <w:t>/&gt;</w:t>
            </w:r>
            <w:r w:rsidR="037D3044">
              <w:br/>
            </w:r>
            <w:r w:rsidRPr="024CC88F">
              <w:rPr>
                <w:rFonts w:ascii="Consolas" w:hAnsi="Consolas" w:eastAsia="Consolas" w:cs="Consolas"/>
                <w:color w:val="E8BF6A"/>
                <w:sz w:val="19"/>
                <w:szCs w:val="19"/>
                <w:lang w:val="en-US"/>
              </w:rPr>
              <w:t xml:space="preserve">            &lt;</w:t>
            </w:r>
            <w:r w:rsidRPr="024CC88F">
              <w:rPr>
                <w:rFonts w:ascii="Consolas" w:hAnsi="Consolas" w:eastAsia="Consolas" w:cs="Consolas"/>
                <w:color w:val="9876AA"/>
                <w:sz w:val="19"/>
                <w:szCs w:val="19"/>
                <w:lang w:val="en-US"/>
              </w:rPr>
              <w:t>xs</w:t>
            </w:r>
            <w:r w:rsidRPr="024CC88F">
              <w:rPr>
                <w:rFonts w:ascii="Consolas" w:hAnsi="Consolas" w:eastAsia="Consolas" w:cs="Consolas"/>
                <w:color w:val="E8BF6A"/>
                <w:sz w:val="19"/>
                <w:szCs w:val="19"/>
                <w:lang w:val="en-US"/>
              </w:rPr>
              <w:t xml:space="preserve">:element </w:t>
            </w:r>
            <w:r w:rsidRPr="024CC88F">
              <w:rPr>
                <w:rFonts w:ascii="Consolas" w:hAnsi="Consolas" w:eastAsia="Consolas" w:cs="Consolas"/>
                <w:color w:val="BABABA"/>
                <w:sz w:val="19"/>
                <w:szCs w:val="19"/>
                <w:lang w:val="en-US"/>
              </w:rPr>
              <w:t>name</w:t>
            </w:r>
            <w:r w:rsidRPr="024CC88F">
              <w:rPr>
                <w:rFonts w:ascii="Consolas" w:hAnsi="Consolas" w:eastAsia="Consolas" w:cs="Consolas"/>
                <w:color w:val="6A8759"/>
                <w:sz w:val="19"/>
                <w:szCs w:val="19"/>
                <w:lang w:val="en-US"/>
              </w:rPr>
              <w:t xml:space="preserve">="second_name" </w:t>
            </w:r>
            <w:r w:rsidRPr="024CC88F">
              <w:rPr>
                <w:rFonts w:ascii="Consolas" w:hAnsi="Consolas" w:eastAsia="Consolas" w:cs="Consolas"/>
                <w:color w:val="BABABA"/>
                <w:sz w:val="19"/>
                <w:szCs w:val="19"/>
                <w:lang w:val="en-US"/>
              </w:rPr>
              <w:t>type</w:t>
            </w:r>
            <w:r w:rsidRPr="024CC88F">
              <w:rPr>
                <w:rFonts w:ascii="Consolas" w:hAnsi="Consolas" w:eastAsia="Consolas" w:cs="Consolas"/>
                <w:color w:val="6A8759"/>
                <w:sz w:val="19"/>
                <w:szCs w:val="19"/>
                <w:lang w:val="en-US"/>
              </w:rPr>
              <w:t>="xs:string"</w:t>
            </w:r>
            <w:r w:rsidRPr="024CC88F">
              <w:rPr>
                <w:rFonts w:ascii="Consolas" w:hAnsi="Consolas" w:eastAsia="Consolas" w:cs="Consolas"/>
                <w:color w:val="E8BF6A"/>
                <w:sz w:val="19"/>
                <w:szCs w:val="19"/>
                <w:lang w:val="en-US"/>
              </w:rPr>
              <w:t>/&gt;</w:t>
            </w:r>
            <w:r w:rsidR="037D3044">
              <w:br/>
            </w:r>
            <w:r w:rsidRPr="024CC88F">
              <w:rPr>
                <w:rFonts w:ascii="Consolas" w:hAnsi="Consolas" w:eastAsia="Consolas" w:cs="Consolas"/>
                <w:color w:val="E8BF6A"/>
                <w:sz w:val="19"/>
                <w:szCs w:val="19"/>
                <w:lang w:val="en-US"/>
              </w:rPr>
              <w:t xml:space="preserve">            &lt;</w:t>
            </w:r>
            <w:r w:rsidRPr="024CC88F">
              <w:rPr>
                <w:rFonts w:ascii="Consolas" w:hAnsi="Consolas" w:eastAsia="Consolas" w:cs="Consolas"/>
                <w:color w:val="9876AA"/>
                <w:sz w:val="19"/>
                <w:szCs w:val="19"/>
                <w:lang w:val="en-US"/>
              </w:rPr>
              <w:t>xs</w:t>
            </w:r>
            <w:r w:rsidRPr="024CC88F">
              <w:rPr>
                <w:rFonts w:ascii="Consolas" w:hAnsi="Consolas" w:eastAsia="Consolas" w:cs="Consolas"/>
                <w:color w:val="E8BF6A"/>
                <w:sz w:val="19"/>
                <w:szCs w:val="19"/>
                <w:lang w:val="en-US"/>
              </w:rPr>
              <w:t xml:space="preserve">:element </w:t>
            </w:r>
            <w:r w:rsidRPr="024CC88F">
              <w:rPr>
                <w:rFonts w:ascii="Consolas" w:hAnsi="Consolas" w:eastAsia="Consolas" w:cs="Consolas"/>
                <w:color w:val="BABABA"/>
                <w:sz w:val="19"/>
                <w:szCs w:val="19"/>
                <w:lang w:val="en-US"/>
              </w:rPr>
              <w:t>name</w:t>
            </w:r>
            <w:r w:rsidRPr="024CC88F">
              <w:rPr>
                <w:rFonts w:ascii="Consolas" w:hAnsi="Consolas" w:eastAsia="Consolas" w:cs="Consolas"/>
                <w:color w:val="6A8759"/>
                <w:sz w:val="19"/>
                <w:szCs w:val="19"/>
                <w:lang w:val="en-US"/>
              </w:rPr>
              <w:t xml:space="preserve">="street_code" </w:t>
            </w:r>
            <w:r w:rsidRPr="024CC88F">
              <w:rPr>
                <w:rFonts w:ascii="Consolas" w:hAnsi="Consolas" w:eastAsia="Consolas" w:cs="Consolas"/>
                <w:color w:val="BABABA"/>
                <w:sz w:val="19"/>
                <w:szCs w:val="19"/>
                <w:lang w:val="en-US"/>
              </w:rPr>
              <w:t>type</w:t>
            </w:r>
            <w:r w:rsidRPr="024CC88F">
              <w:rPr>
                <w:rFonts w:ascii="Consolas" w:hAnsi="Consolas" w:eastAsia="Consolas" w:cs="Consolas"/>
                <w:color w:val="6A8759"/>
                <w:sz w:val="19"/>
                <w:szCs w:val="19"/>
                <w:lang w:val="en-US"/>
              </w:rPr>
              <w:t>="xs:string"</w:t>
            </w:r>
            <w:r w:rsidRPr="024CC88F">
              <w:rPr>
                <w:rFonts w:ascii="Consolas" w:hAnsi="Consolas" w:eastAsia="Consolas" w:cs="Consolas"/>
                <w:color w:val="E8BF6A"/>
                <w:sz w:val="19"/>
                <w:szCs w:val="19"/>
                <w:lang w:val="en-US"/>
              </w:rPr>
              <w:t>/&gt;</w:t>
            </w:r>
            <w:r w:rsidR="037D3044">
              <w:br/>
            </w:r>
            <w:r w:rsidRPr="024CC88F">
              <w:rPr>
                <w:rFonts w:ascii="Consolas" w:hAnsi="Consolas" w:eastAsia="Consolas" w:cs="Consolas"/>
                <w:color w:val="E8BF6A"/>
                <w:sz w:val="19"/>
                <w:szCs w:val="19"/>
                <w:lang w:val="en-US"/>
              </w:rPr>
              <w:t xml:space="preserve">            &lt;</w:t>
            </w:r>
            <w:r w:rsidRPr="024CC88F">
              <w:rPr>
                <w:rFonts w:ascii="Consolas" w:hAnsi="Consolas" w:eastAsia="Consolas" w:cs="Consolas"/>
                <w:color w:val="9876AA"/>
                <w:sz w:val="19"/>
                <w:szCs w:val="19"/>
                <w:lang w:val="en-US"/>
              </w:rPr>
              <w:t>xs</w:t>
            </w:r>
            <w:r w:rsidRPr="024CC88F">
              <w:rPr>
                <w:rFonts w:ascii="Consolas" w:hAnsi="Consolas" w:eastAsia="Consolas" w:cs="Consolas"/>
                <w:color w:val="E8BF6A"/>
                <w:sz w:val="19"/>
                <w:szCs w:val="19"/>
                <w:lang w:val="en-US"/>
              </w:rPr>
              <w:t xml:space="preserve">:element </w:t>
            </w:r>
            <w:r w:rsidRPr="024CC88F">
              <w:rPr>
                <w:rFonts w:ascii="Consolas" w:hAnsi="Consolas" w:eastAsia="Consolas" w:cs="Consolas"/>
                <w:color w:val="BABABA"/>
                <w:sz w:val="19"/>
                <w:szCs w:val="19"/>
                <w:lang w:val="en-US"/>
              </w:rPr>
              <w:t>name</w:t>
            </w:r>
            <w:r w:rsidRPr="024CC88F">
              <w:rPr>
                <w:rFonts w:ascii="Consolas" w:hAnsi="Consolas" w:eastAsia="Consolas" w:cs="Consolas"/>
                <w:color w:val="6A8759"/>
                <w:sz w:val="19"/>
                <w:szCs w:val="19"/>
                <w:lang w:val="en-US"/>
              </w:rPr>
              <w:t xml:space="preserve">="street_name" </w:t>
            </w:r>
            <w:r w:rsidRPr="024CC88F">
              <w:rPr>
                <w:rFonts w:ascii="Consolas" w:hAnsi="Consolas" w:eastAsia="Consolas" w:cs="Consolas"/>
                <w:color w:val="BABABA"/>
                <w:sz w:val="19"/>
                <w:szCs w:val="19"/>
                <w:lang w:val="en-US"/>
              </w:rPr>
              <w:t>type</w:t>
            </w:r>
            <w:r w:rsidRPr="024CC88F">
              <w:rPr>
                <w:rFonts w:ascii="Consolas" w:hAnsi="Consolas" w:eastAsia="Consolas" w:cs="Consolas"/>
                <w:color w:val="6A8759"/>
                <w:sz w:val="19"/>
                <w:szCs w:val="19"/>
                <w:lang w:val="en-US"/>
              </w:rPr>
              <w:t>="xs:string"</w:t>
            </w:r>
            <w:r w:rsidRPr="024CC88F">
              <w:rPr>
                <w:rFonts w:ascii="Consolas" w:hAnsi="Consolas" w:eastAsia="Consolas" w:cs="Consolas"/>
                <w:color w:val="E8BF6A"/>
                <w:sz w:val="19"/>
                <w:szCs w:val="19"/>
                <w:lang w:val="en-US"/>
              </w:rPr>
              <w:t>/&gt;</w:t>
            </w:r>
            <w:r w:rsidR="037D3044">
              <w:br/>
            </w:r>
            <w:r w:rsidRPr="024CC88F">
              <w:rPr>
                <w:rFonts w:ascii="Consolas" w:hAnsi="Consolas" w:eastAsia="Consolas" w:cs="Consolas"/>
                <w:color w:val="E8BF6A"/>
                <w:sz w:val="19"/>
                <w:szCs w:val="19"/>
                <w:lang w:val="en-US"/>
              </w:rPr>
              <w:t xml:space="preserve">            &lt;</w:t>
            </w:r>
            <w:r w:rsidRPr="024CC88F">
              <w:rPr>
                <w:rFonts w:ascii="Consolas" w:hAnsi="Consolas" w:eastAsia="Consolas" w:cs="Consolas"/>
                <w:color w:val="9876AA"/>
                <w:sz w:val="19"/>
                <w:szCs w:val="19"/>
                <w:lang w:val="en-US"/>
              </w:rPr>
              <w:t>xs</w:t>
            </w:r>
            <w:r w:rsidRPr="024CC88F">
              <w:rPr>
                <w:rFonts w:ascii="Consolas" w:hAnsi="Consolas" w:eastAsia="Consolas" w:cs="Consolas"/>
                <w:color w:val="E8BF6A"/>
                <w:sz w:val="19"/>
                <w:szCs w:val="19"/>
                <w:lang w:val="en-US"/>
              </w:rPr>
              <w:t xml:space="preserve">:element </w:t>
            </w:r>
            <w:r w:rsidRPr="024CC88F">
              <w:rPr>
                <w:rFonts w:ascii="Consolas" w:hAnsi="Consolas" w:eastAsia="Consolas" w:cs="Consolas"/>
                <w:color w:val="BABABA"/>
                <w:sz w:val="19"/>
                <w:szCs w:val="19"/>
                <w:lang w:val="en-US"/>
              </w:rPr>
              <w:t>name</w:t>
            </w:r>
            <w:r w:rsidRPr="024CC88F">
              <w:rPr>
                <w:rFonts w:ascii="Consolas" w:hAnsi="Consolas" w:eastAsia="Consolas" w:cs="Consolas"/>
                <w:color w:val="6A8759"/>
                <w:sz w:val="19"/>
                <w:szCs w:val="19"/>
                <w:lang w:val="en-US"/>
              </w:rPr>
              <w:t xml:space="preserve">="personal_account" </w:t>
            </w:r>
            <w:r w:rsidRPr="024CC88F">
              <w:rPr>
                <w:rFonts w:ascii="Consolas" w:hAnsi="Consolas" w:eastAsia="Consolas" w:cs="Consolas"/>
                <w:color w:val="BABABA"/>
                <w:sz w:val="19"/>
                <w:szCs w:val="19"/>
                <w:lang w:val="en-US"/>
              </w:rPr>
              <w:t>type</w:t>
            </w:r>
            <w:r w:rsidRPr="024CC88F">
              <w:rPr>
                <w:rFonts w:ascii="Consolas" w:hAnsi="Consolas" w:eastAsia="Consolas" w:cs="Consolas"/>
                <w:color w:val="6A8759"/>
                <w:sz w:val="19"/>
                <w:szCs w:val="19"/>
                <w:lang w:val="en-US"/>
              </w:rPr>
              <w:t>="xs:string"</w:t>
            </w:r>
            <w:r w:rsidRPr="024CC88F">
              <w:rPr>
                <w:rFonts w:ascii="Consolas" w:hAnsi="Consolas" w:eastAsia="Consolas" w:cs="Consolas"/>
                <w:color w:val="E8BF6A"/>
                <w:sz w:val="19"/>
                <w:szCs w:val="19"/>
                <w:lang w:val="en-US"/>
              </w:rPr>
              <w:t>/&gt;</w:t>
            </w:r>
            <w:r w:rsidR="037D3044">
              <w:br/>
            </w:r>
            <w:r w:rsidRPr="024CC88F">
              <w:rPr>
                <w:rFonts w:ascii="Consolas" w:hAnsi="Consolas" w:eastAsia="Consolas" w:cs="Consolas"/>
                <w:color w:val="E8BF6A"/>
                <w:sz w:val="19"/>
                <w:szCs w:val="19"/>
                <w:lang w:val="en-US"/>
              </w:rPr>
              <w:t xml:space="preserve">            &lt;</w:t>
            </w:r>
            <w:r w:rsidRPr="024CC88F">
              <w:rPr>
                <w:rFonts w:ascii="Consolas" w:hAnsi="Consolas" w:eastAsia="Consolas" w:cs="Consolas"/>
                <w:color w:val="9876AA"/>
                <w:sz w:val="19"/>
                <w:szCs w:val="19"/>
                <w:lang w:val="en-US"/>
              </w:rPr>
              <w:t>xs</w:t>
            </w:r>
            <w:r w:rsidRPr="024CC88F">
              <w:rPr>
                <w:rFonts w:ascii="Consolas" w:hAnsi="Consolas" w:eastAsia="Consolas" w:cs="Consolas"/>
                <w:color w:val="E8BF6A"/>
                <w:sz w:val="19"/>
                <w:szCs w:val="19"/>
                <w:lang w:val="en-US"/>
              </w:rPr>
              <w:t xml:space="preserve">:element </w:t>
            </w:r>
            <w:r w:rsidRPr="024CC88F">
              <w:rPr>
                <w:rFonts w:ascii="Consolas" w:hAnsi="Consolas" w:eastAsia="Consolas" w:cs="Consolas"/>
                <w:color w:val="BABABA"/>
                <w:sz w:val="19"/>
                <w:szCs w:val="19"/>
                <w:lang w:val="en-US"/>
              </w:rPr>
              <w:t>name</w:t>
            </w:r>
            <w:r w:rsidRPr="024CC88F">
              <w:rPr>
                <w:rFonts w:ascii="Consolas" w:hAnsi="Consolas" w:eastAsia="Consolas" w:cs="Consolas"/>
                <w:color w:val="6A8759"/>
                <w:sz w:val="19"/>
                <w:szCs w:val="19"/>
                <w:lang w:val="en-US"/>
              </w:rPr>
              <w:t xml:space="preserve">="house" </w:t>
            </w:r>
            <w:r w:rsidRPr="024CC88F">
              <w:rPr>
                <w:rFonts w:ascii="Consolas" w:hAnsi="Consolas" w:eastAsia="Consolas" w:cs="Consolas"/>
                <w:color w:val="BABABA"/>
                <w:sz w:val="19"/>
                <w:szCs w:val="19"/>
                <w:lang w:val="en-US"/>
              </w:rPr>
              <w:t>type</w:t>
            </w:r>
            <w:r w:rsidRPr="024CC88F">
              <w:rPr>
                <w:rFonts w:ascii="Consolas" w:hAnsi="Consolas" w:eastAsia="Consolas" w:cs="Consolas"/>
                <w:color w:val="6A8759"/>
                <w:sz w:val="19"/>
                <w:szCs w:val="19"/>
                <w:lang w:val="en-US"/>
              </w:rPr>
              <w:t>="xs:string"</w:t>
            </w:r>
            <w:r w:rsidRPr="024CC88F">
              <w:rPr>
                <w:rFonts w:ascii="Consolas" w:hAnsi="Consolas" w:eastAsia="Consolas" w:cs="Consolas"/>
                <w:color w:val="E8BF6A"/>
                <w:sz w:val="19"/>
                <w:szCs w:val="19"/>
                <w:lang w:val="en-US"/>
              </w:rPr>
              <w:t>/&gt;</w:t>
            </w:r>
            <w:r w:rsidR="037D3044">
              <w:br/>
            </w:r>
            <w:r w:rsidRPr="024CC88F">
              <w:rPr>
                <w:rFonts w:ascii="Consolas" w:hAnsi="Consolas" w:eastAsia="Consolas" w:cs="Consolas"/>
                <w:color w:val="E8BF6A"/>
                <w:sz w:val="19"/>
                <w:szCs w:val="19"/>
                <w:lang w:val="en-US"/>
              </w:rPr>
              <w:t xml:space="preserve">            &lt;</w:t>
            </w:r>
            <w:r w:rsidRPr="024CC88F">
              <w:rPr>
                <w:rFonts w:ascii="Consolas" w:hAnsi="Consolas" w:eastAsia="Consolas" w:cs="Consolas"/>
                <w:color w:val="9876AA"/>
                <w:sz w:val="19"/>
                <w:szCs w:val="19"/>
                <w:lang w:val="en-US"/>
              </w:rPr>
              <w:t>xs</w:t>
            </w:r>
            <w:r w:rsidRPr="024CC88F">
              <w:rPr>
                <w:rFonts w:ascii="Consolas" w:hAnsi="Consolas" w:eastAsia="Consolas" w:cs="Consolas"/>
                <w:color w:val="E8BF6A"/>
                <w:sz w:val="19"/>
                <w:szCs w:val="19"/>
                <w:lang w:val="en-US"/>
              </w:rPr>
              <w:t xml:space="preserve">:element </w:t>
            </w:r>
            <w:r w:rsidRPr="024CC88F">
              <w:rPr>
                <w:rFonts w:ascii="Consolas" w:hAnsi="Consolas" w:eastAsia="Consolas" w:cs="Consolas"/>
                <w:color w:val="BABABA"/>
                <w:sz w:val="19"/>
                <w:szCs w:val="19"/>
                <w:lang w:val="en-US"/>
              </w:rPr>
              <w:t>name</w:t>
            </w:r>
            <w:r w:rsidRPr="024CC88F">
              <w:rPr>
                <w:rFonts w:ascii="Consolas" w:hAnsi="Consolas" w:eastAsia="Consolas" w:cs="Consolas"/>
                <w:color w:val="6A8759"/>
                <w:sz w:val="19"/>
                <w:szCs w:val="19"/>
                <w:lang w:val="en-US"/>
              </w:rPr>
              <w:t xml:space="preserve">="flat" </w:t>
            </w:r>
            <w:r w:rsidRPr="024CC88F">
              <w:rPr>
                <w:rFonts w:ascii="Consolas" w:hAnsi="Consolas" w:eastAsia="Consolas" w:cs="Consolas"/>
                <w:color w:val="BABABA"/>
                <w:sz w:val="19"/>
                <w:szCs w:val="19"/>
                <w:lang w:val="en-US"/>
              </w:rPr>
              <w:t>type</w:t>
            </w:r>
            <w:r w:rsidRPr="024CC88F">
              <w:rPr>
                <w:rFonts w:ascii="Consolas" w:hAnsi="Consolas" w:eastAsia="Consolas" w:cs="Consolas"/>
                <w:color w:val="6A8759"/>
                <w:sz w:val="19"/>
                <w:szCs w:val="19"/>
                <w:lang w:val="en-US"/>
              </w:rPr>
              <w:t>="xs:string"</w:t>
            </w:r>
            <w:r w:rsidRPr="024CC88F">
              <w:rPr>
                <w:rFonts w:ascii="Consolas" w:hAnsi="Consolas" w:eastAsia="Consolas" w:cs="Consolas"/>
                <w:color w:val="E8BF6A"/>
                <w:sz w:val="19"/>
                <w:szCs w:val="19"/>
                <w:lang w:val="en-US"/>
              </w:rPr>
              <w:t>/&gt;</w:t>
            </w:r>
            <w:r w:rsidR="037D3044">
              <w:br/>
            </w:r>
            <w:r w:rsidRPr="024CC88F">
              <w:rPr>
                <w:rFonts w:ascii="Consolas" w:hAnsi="Consolas" w:eastAsia="Consolas" w:cs="Consolas"/>
                <w:color w:val="E8BF6A"/>
                <w:sz w:val="19"/>
                <w:szCs w:val="19"/>
                <w:lang w:val="en-US"/>
              </w:rPr>
              <w:t xml:space="preserve">            &lt;</w:t>
            </w:r>
            <w:r w:rsidRPr="024CC88F">
              <w:rPr>
                <w:rFonts w:ascii="Consolas" w:hAnsi="Consolas" w:eastAsia="Consolas" w:cs="Consolas"/>
                <w:color w:val="9876AA"/>
                <w:sz w:val="19"/>
                <w:szCs w:val="19"/>
                <w:lang w:val="en-US"/>
              </w:rPr>
              <w:t>xs</w:t>
            </w:r>
            <w:r w:rsidRPr="024CC88F">
              <w:rPr>
                <w:rFonts w:ascii="Consolas" w:hAnsi="Consolas" w:eastAsia="Consolas" w:cs="Consolas"/>
                <w:color w:val="E8BF6A"/>
                <w:sz w:val="19"/>
                <w:szCs w:val="19"/>
                <w:lang w:val="en-US"/>
              </w:rPr>
              <w:t xml:space="preserve">:element </w:t>
            </w:r>
            <w:r w:rsidRPr="024CC88F">
              <w:rPr>
                <w:rFonts w:ascii="Consolas" w:hAnsi="Consolas" w:eastAsia="Consolas" w:cs="Consolas"/>
                <w:color w:val="BABABA"/>
                <w:sz w:val="19"/>
                <w:szCs w:val="19"/>
                <w:lang w:val="en-US"/>
              </w:rPr>
              <w:t>name</w:t>
            </w:r>
            <w:r w:rsidRPr="024CC88F">
              <w:rPr>
                <w:rFonts w:ascii="Consolas" w:hAnsi="Consolas" w:eastAsia="Consolas" w:cs="Consolas"/>
                <w:color w:val="6A8759"/>
                <w:sz w:val="19"/>
                <w:szCs w:val="19"/>
                <w:lang w:val="en-US"/>
              </w:rPr>
              <w:t xml:space="preserve">="debt_summ" </w:t>
            </w:r>
            <w:r w:rsidRPr="024CC88F">
              <w:rPr>
                <w:rFonts w:ascii="Consolas" w:hAnsi="Consolas" w:eastAsia="Consolas" w:cs="Consolas"/>
                <w:color w:val="BABABA"/>
                <w:sz w:val="19"/>
                <w:szCs w:val="19"/>
                <w:lang w:val="en-US"/>
              </w:rPr>
              <w:t>type</w:t>
            </w:r>
            <w:r w:rsidRPr="024CC88F">
              <w:rPr>
                <w:rFonts w:ascii="Consolas" w:hAnsi="Consolas" w:eastAsia="Consolas" w:cs="Consolas"/>
                <w:color w:val="6A8759"/>
                <w:sz w:val="19"/>
                <w:szCs w:val="19"/>
                <w:lang w:val="en-US"/>
              </w:rPr>
              <w:t>="xs:double"</w:t>
            </w:r>
            <w:r w:rsidRPr="024CC88F">
              <w:rPr>
                <w:rFonts w:ascii="Consolas" w:hAnsi="Consolas" w:eastAsia="Consolas" w:cs="Consolas"/>
                <w:color w:val="E8BF6A"/>
                <w:sz w:val="19"/>
                <w:szCs w:val="19"/>
                <w:lang w:val="en-US"/>
              </w:rPr>
              <w:t>/&gt;</w:t>
            </w:r>
            <w:r w:rsidR="037D3044">
              <w:br/>
            </w:r>
            <w:r w:rsidRPr="024CC88F">
              <w:rPr>
                <w:rFonts w:ascii="Consolas" w:hAnsi="Consolas" w:eastAsia="Consolas" w:cs="Consolas"/>
                <w:color w:val="E8BF6A"/>
                <w:sz w:val="19"/>
                <w:szCs w:val="19"/>
                <w:lang w:val="en-US"/>
              </w:rPr>
              <w:t xml:space="preserve">            &lt;</w:t>
            </w:r>
            <w:r w:rsidRPr="024CC88F">
              <w:rPr>
                <w:rFonts w:ascii="Consolas" w:hAnsi="Consolas" w:eastAsia="Consolas" w:cs="Consolas"/>
                <w:color w:val="9876AA"/>
                <w:sz w:val="19"/>
                <w:szCs w:val="19"/>
                <w:lang w:val="en-US"/>
              </w:rPr>
              <w:t>xs</w:t>
            </w:r>
            <w:r w:rsidRPr="024CC88F">
              <w:rPr>
                <w:rFonts w:ascii="Consolas" w:hAnsi="Consolas" w:eastAsia="Consolas" w:cs="Consolas"/>
                <w:color w:val="E8BF6A"/>
                <w:sz w:val="19"/>
                <w:szCs w:val="19"/>
                <w:lang w:val="en-US"/>
              </w:rPr>
              <w:t xml:space="preserve">:element </w:t>
            </w:r>
            <w:r w:rsidRPr="024CC88F">
              <w:rPr>
                <w:rFonts w:ascii="Consolas" w:hAnsi="Consolas" w:eastAsia="Consolas" w:cs="Consolas"/>
                <w:color w:val="BABABA"/>
                <w:sz w:val="19"/>
                <w:szCs w:val="19"/>
                <w:lang w:val="en-US"/>
              </w:rPr>
              <w:t>name</w:t>
            </w:r>
            <w:r w:rsidRPr="024CC88F">
              <w:rPr>
                <w:rFonts w:ascii="Consolas" w:hAnsi="Consolas" w:eastAsia="Consolas" w:cs="Consolas"/>
                <w:color w:val="6A8759"/>
                <w:sz w:val="19"/>
                <w:szCs w:val="19"/>
                <w:lang w:val="en-US"/>
              </w:rPr>
              <w:t xml:space="preserve">="debt_period" </w:t>
            </w:r>
            <w:r w:rsidRPr="024CC88F">
              <w:rPr>
                <w:rFonts w:ascii="Consolas" w:hAnsi="Consolas" w:eastAsia="Consolas" w:cs="Consolas"/>
                <w:color w:val="BABABA"/>
                <w:sz w:val="19"/>
                <w:szCs w:val="19"/>
                <w:lang w:val="en-US"/>
              </w:rPr>
              <w:t>type</w:t>
            </w:r>
            <w:r w:rsidRPr="024CC88F">
              <w:rPr>
                <w:rFonts w:ascii="Consolas" w:hAnsi="Consolas" w:eastAsia="Consolas" w:cs="Consolas"/>
                <w:color w:val="6A8759"/>
                <w:sz w:val="19"/>
                <w:szCs w:val="19"/>
                <w:lang w:val="en-US"/>
              </w:rPr>
              <w:t>="xs:integer"</w:t>
            </w:r>
            <w:r w:rsidRPr="024CC88F">
              <w:rPr>
                <w:rFonts w:ascii="Consolas" w:hAnsi="Consolas" w:eastAsia="Consolas" w:cs="Consolas"/>
                <w:color w:val="E8BF6A"/>
                <w:sz w:val="19"/>
                <w:szCs w:val="19"/>
                <w:lang w:val="en-US"/>
              </w:rPr>
              <w:t>/&gt;</w:t>
            </w:r>
            <w:r w:rsidR="037D3044">
              <w:br/>
            </w:r>
            <w:r w:rsidRPr="024CC88F">
              <w:rPr>
                <w:rFonts w:ascii="Consolas" w:hAnsi="Consolas" w:eastAsia="Consolas" w:cs="Consolas"/>
                <w:color w:val="E8BF6A"/>
                <w:sz w:val="19"/>
                <w:szCs w:val="19"/>
                <w:lang w:val="en-US"/>
              </w:rPr>
              <w:t xml:space="preserve">        &lt;/</w:t>
            </w:r>
            <w:r w:rsidRPr="024CC88F">
              <w:rPr>
                <w:rFonts w:ascii="Consolas" w:hAnsi="Consolas" w:eastAsia="Consolas" w:cs="Consolas"/>
                <w:color w:val="9876AA"/>
                <w:sz w:val="19"/>
                <w:szCs w:val="19"/>
                <w:lang w:val="en-US"/>
              </w:rPr>
              <w:t>xs</w:t>
            </w:r>
            <w:r w:rsidRPr="024CC88F">
              <w:rPr>
                <w:rFonts w:ascii="Consolas" w:hAnsi="Consolas" w:eastAsia="Consolas" w:cs="Consolas"/>
                <w:color w:val="E8BF6A"/>
                <w:sz w:val="19"/>
                <w:szCs w:val="19"/>
                <w:lang w:val="en-US"/>
              </w:rPr>
              <w:t>:sequence&gt;</w:t>
            </w:r>
            <w:r w:rsidR="037D3044">
              <w:br/>
            </w:r>
            <w:r w:rsidRPr="024CC88F">
              <w:rPr>
                <w:rFonts w:ascii="Consolas" w:hAnsi="Consolas" w:eastAsia="Consolas" w:cs="Consolas"/>
                <w:color w:val="E8BF6A"/>
                <w:sz w:val="19"/>
                <w:szCs w:val="19"/>
                <w:lang w:val="en-US"/>
              </w:rPr>
              <w:t xml:space="preserve">    &lt;/</w:t>
            </w:r>
            <w:r w:rsidRPr="024CC88F">
              <w:rPr>
                <w:rFonts w:ascii="Consolas" w:hAnsi="Consolas" w:eastAsia="Consolas" w:cs="Consolas"/>
                <w:color w:val="9876AA"/>
                <w:sz w:val="19"/>
                <w:szCs w:val="19"/>
                <w:lang w:val="en-US"/>
              </w:rPr>
              <w:t>xs</w:t>
            </w:r>
            <w:r w:rsidRPr="024CC88F">
              <w:rPr>
                <w:rFonts w:ascii="Consolas" w:hAnsi="Consolas" w:eastAsia="Consolas" w:cs="Consolas"/>
                <w:color w:val="E8BF6A"/>
                <w:sz w:val="19"/>
                <w:szCs w:val="19"/>
                <w:lang w:val="en-US"/>
              </w:rPr>
              <w:t>:complexType&gt;</w:t>
            </w:r>
            <w:r w:rsidR="037D3044">
              <w:br/>
            </w:r>
            <w:r w:rsidRPr="024CC88F">
              <w:rPr>
                <w:rFonts w:ascii="Consolas" w:hAnsi="Consolas" w:eastAsia="Consolas" w:cs="Consolas"/>
                <w:color w:val="E8BF6A"/>
                <w:sz w:val="19"/>
                <w:szCs w:val="19"/>
                <w:lang w:val="en-US"/>
              </w:rPr>
              <w:t xml:space="preserve">    &lt;</w:t>
            </w:r>
            <w:r w:rsidRPr="024CC88F">
              <w:rPr>
                <w:rFonts w:ascii="Consolas" w:hAnsi="Consolas" w:eastAsia="Consolas" w:cs="Consolas"/>
                <w:color w:val="9876AA"/>
                <w:sz w:val="19"/>
                <w:szCs w:val="19"/>
                <w:lang w:val="en-US"/>
              </w:rPr>
              <w:t>xs</w:t>
            </w:r>
            <w:r w:rsidRPr="024CC88F">
              <w:rPr>
                <w:rFonts w:ascii="Consolas" w:hAnsi="Consolas" w:eastAsia="Consolas" w:cs="Consolas"/>
                <w:color w:val="E8BF6A"/>
                <w:sz w:val="19"/>
                <w:szCs w:val="19"/>
                <w:lang w:val="en-US"/>
              </w:rPr>
              <w:t xml:space="preserve">:complexType </w:t>
            </w:r>
            <w:r w:rsidRPr="024CC88F">
              <w:rPr>
                <w:rFonts w:ascii="Consolas" w:hAnsi="Consolas" w:eastAsia="Consolas" w:cs="Consolas"/>
                <w:color w:val="BABABA"/>
                <w:sz w:val="19"/>
                <w:szCs w:val="19"/>
                <w:lang w:val="en-US"/>
              </w:rPr>
              <w:t>name</w:t>
            </w:r>
            <w:r w:rsidRPr="024CC88F">
              <w:rPr>
                <w:rFonts w:ascii="Consolas" w:hAnsi="Consolas" w:eastAsia="Consolas" w:cs="Consolas"/>
                <w:color w:val="6A8759"/>
                <w:sz w:val="19"/>
                <w:szCs w:val="19"/>
                <w:lang w:val="en-US"/>
              </w:rPr>
              <w:t>="resultAppData"</w:t>
            </w:r>
            <w:r w:rsidRPr="024CC88F">
              <w:rPr>
                <w:rFonts w:ascii="Consolas" w:hAnsi="Consolas" w:eastAsia="Consolas" w:cs="Consolas"/>
                <w:color w:val="E8BF6A"/>
                <w:sz w:val="19"/>
                <w:szCs w:val="19"/>
                <w:lang w:val="en-US"/>
              </w:rPr>
              <w:t>&gt;</w:t>
            </w:r>
            <w:r w:rsidR="037D3044">
              <w:br/>
            </w:r>
            <w:r w:rsidRPr="024CC88F">
              <w:rPr>
                <w:rFonts w:ascii="Consolas" w:hAnsi="Consolas" w:eastAsia="Consolas" w:cs="Consolas"/>
                <w:color w:val="E8BF6A"/>
                <w:sz w:val="19"/>
                <w:szCs w:val="19"/>
                <w:lang w:val="en-US"/>
              </w:rPr>
              <w:t xml:space="preserve">        &lt;</w:t>
            </w:r>
            <w:r w:rsidRPr="024CC88F">
              <w:rPr>
                <w:rFonts w:ascii="Consolas" w:hAnsi="Consolas" w:eastAsia="Consolas" w:cs="Consolas"/>
                <w:color w:val="9876AA"/>
                <w:sz w:val="19"/>
                <w:szCs w:val="19"/>
                <w:lang w:val="en-US"/>
              </w:rPr>
              <w:t>xs</w:t>
            </w:r>
            <w:r w:rsidRPr="024CC88F">
              <w:rPr>
                <w:rFonts w:ascii="Consolas" w:hAnsi="Consolas" w:eastAsia="Consolas" w:cs="Consolas"/>
                <w:color w:val="E8BF6A"/>
                <w:sz w:val="19"/>
                <w:szCs w:val="19"/>
                <w:lang w:val="en-US"/>
              </w:rPr>
              <w:t>:sequence&gt;</w:t>
            </w:r>
            <w:r w:rsidR="037D3044">
              <w:br/>
            </w:r>
            <w:r w:rsidRPr="024CC88F">
              <w:rPr>
                <w:rFonts w:ascii="Consolas" w:hAnsi="Consolas" w:eastAsia="Consolas" w:cs="Consolas"/>
                <w:color w:val="E8BF6A"/>
                <w:sz w:val="19"/>
                <w:szCs w:val="19"/>
                <w:lang w:val="en-US"/>
              </w:rPr>
              <w:t xml:space="preserve">            &lt;</w:t>
            </w:r>
            <w:r w:rsidRPr="024CC88F">
              <w:rPr>
                <w:rFonts w:ascii="Consolas" w:hAnsi="Consolas" w:eastAsia="Consolas" w:cs="Consolas"/>
                <w:color w:val="9876AA"/>
                <w:sz w:val="19"/>
                <w:szCs w:val="19"/>
                <w:lang w:val="en-US"/>
              </w:rPr>
              <w:t>xs</w:t>
            </w:r>
            <w:r w:rsidRPr="024CC88F">
              <w:rPr>
                <w:rFonts w:ascii="Consolas" w:hAnsi="Consolas" w:eastAsia="Consolas" w:cs="Consolas"/>
                <w:color w:val="E8BF6A"/>
                <w:sz w:val="19"/>
                <w:szCs w:val="19"/>
                <w:lang w:val="en-US"/>
              </w:rPr>
              <w:t xml:space="preserve">:element </w:t>
            </w:r>
            <w:r w:rsidRPr="024CC88F">
              <w:rPr>
                <w:rFonts w:ascii="Consolas" w:hAnsi="Consolas" w:eastAsia="Consolas" w:cs="Consolas"/>
                <w:color w:val="BABABA"/>
                <w:sz w:val="19"/>
                <w:szCs w:val="19"/>
                <w:lang w:val="en-US"/>
              </w:rPr>
              <w:t>name</w:t>
            </w:r>
            <w:r w:rsidRPr="024CC88F">
              <w:rPr>
                <w:rFonts w:ascii="Consolas" w:hAnsi="Consolas" w:eastAsia="Consolas" w:cs="Consolas"/>
                <w:color w:val="6A8759"/>
                <w:sz w:val="19"/>
                <w:szCs w:val="19"/>
                <w:lang w:val="en-US"/>
              </w:rPr>
              <w:t xml:space="preserve">="code" </w:t>
            </w:r>
            <w:r w:rsidRPr="024CC88F">
              <w:rPr>
                <w:rFonts w:ascii="Consolas" w:hAnsi="Consolas" w:eastAsia="Consolas" w:cs="Consolas"/>
                <w:color w:val="BABABA"/>
                <w:sz w:val="19"/>
                <w:szCs w:val="19"/>
                <w:lang w:val="en-US"/>
              </w:rPr>
              <w:t>type</w:t>
            </w:r>
            <w:r w:rsidRPr="024CC88F">
              <w:rPr>
                <w:rFonts w:ascii="Consolas" w:hAnsi="Consolas" w:eastAsia="Consolas" w:cs="Consolas"/>
                <w:color w:val="6A8759"/>
                <w:sz w:val="19"/>
                <w:szCs w:val="19"/>
                <w:lang w:val="en-US"/>
              </w:rPr>
              <w:t>="xs:integer"</w:t>
            </w:r>
            <w:r w:rsidRPr="024CC88F">
              <w:rPr>
                <w:rFonts w:ascii="Consolas" w:hAnsi="Consolas" w:eastAsia="Consolas" w:cs="Consolas"/>
                <w:color w:val="E8BF6A"/>
                <w:sz w:val="19"/>
                <w:szCs w:val="19"/>
                <w:lang w:val="en-US"/>
              </w:rPr>
              <w:t>/&gt;</w:t>
            </w:r>
            <w:r w:rsidR="037D3044">
              <w:br/>
            </w:r>
            <w:r w:rsidRPr="024CC88F">
              <w:rPr>
                <w:rFonts w:ascii="Consolas" w:hAnsi="Consolas" w:eastAsia="Consolas" w:cs="Consolas"/>
                <w:color w:val="E8BF6A"/>
                <w:sz w:val="19"/>
                <w:szCs w:val="19"/>
                <w:lang w:val="en-US"/>
              </w:rPr>
              <w:t xml:space="preserve">            &lt;</w:t>
            </w:r>
            <w:r w:rsidRPr="024CC88F">
              <w:rPr>
                <w:rFonts w:ascii="Consolas" w:hAnsi="Consolas" w:eastAsia="Consolas" w:cs="Consolas"/>
                <w:color w:val="9876AA"/>
                <w:sz w:val="19"/>
                <w:szCs w:val="19"/>
                <w:lang w:val="en-US"/>
              </w:rPr>
              <w:t>xs</w:t>
            </w:r>
            <w:r w:rsidRPr="024CC88F">
              <w:rPr>
                <w:rFonts w:ascii="Consolas" w:hAnsi="Consolas" w:eastAsia="Consolas" w:cs="Consolas"/>
                <w:color w:val="E8BF6A"/>
                <w:sz w:val="19"/>
                <w:szCs w:val="19"/>
                <w:lang w:val="en-US"/>
              </w:rPr>
              <w:t xml:space="preserve">:element </w:t>
            </w:r>
            <w:r w:rsidRPr="024CC88F">
              <w:rPr>
                <w:rFonts w:ascii="Consolas" w:hAnsi="Consolas" w:eastAsia="Consolas" w:cs="Consolas"/>
                <w:color w:val="BABABA"/>
                <w:sz w:val="19"/>
                <w:szCs w:val="19"/>
                <w:lang w:val="en-US"/>
              </w:rPr>
              <w:t>name</w:t>
            </w:r>
            <w:r w:rsidRPr="024CC88F">
              <w:rPr>
                <w:rFonts w:ascii="Consolas" w:hAnsi="Consolas" w:eastAsia="Consolas" w:cs="Consolas"/>
                <w:color w:val="6A8759"/>
                <w:sz w:val="19"/>
                <w:szCs w:val="19"/>
                <w:lang w:val="en-US"/>
              </w:rPr>
              <w:t xml:space="preserve">="name" </w:t>
            </w:r>
            <w:r w:rsidRPr="024CC88F">
              <w:rPr>
                <w:rFonts w:ascii="Consolas" w:hAnsi="Consolas" w:eastAsia="Consolas" w:cs="Consolas"/>
                <w:color w:val="BABABA"/>
                <w:sz w:val="19"/>
                <w:szCs w:val="19"/>
                <w:lang w:val="en-US"/>
              </w:rPr>
              <w:t>type</w:t>
            </w:r>
            <w:r w:rsidRPr="024CC88F">
              <w:rPr>
                <w:rFonts w:ascii="Consolas" w:hAnsi="Consolas" w:eastAsia="Consolas" w:cs="Consolas"/>
                <w:color w:val="6A8759"/>
                <w:sz w:val="19"/>
                <w:szCs w:val="19"/>
                <w:lang w:val="en-US"/>
              </w:rPr>
              <w:t>="xs:string"</w:t>
            </w:r>
            <w:r w:rsidRPr="024CC88F">
              <w:rPr>
                <w:rFonts w:ascii="Consolas" w:hAnsi="Consolas" w:eastAsia="Consolas" w:cs="Consolas"/>
                <w:color w:val="E8BF6A"/>
                <w:sz w:val="19"/>
                <w:szCs w:val="19"/>
                <w:lang w:val="en-US"/>
              </w:rPr>
              <w:t>/&gt;</w:t>
            </w:r>
            <w:r w:rsidR="037D3044">
              <w:br/>
            </w:r>
            <w:r w:rsidRPr="024CC88F">
              <w:rPr>
                <w:rFonts w:ascii="Consolas" w:hAnsi="Consolas" w:eastAsia="Consolas" w:cs="Consolas"/>
                <w:color w:val="E8BF6A"/>
                <w:sz w:val="19"/>
                <w:szCs w:val="19"/>
                <w:lang w:val="en-US"/>
              </w:rPr>
              <w:t xml:space="preserve">        &lt;/</w:t>
            </w:r>
            <w:r w:rsidRPr="024CC88F">
              <w:rPr>
                <w:rFonts w:ascii="Consolas" w:hAnsi="Consolas" w:eastAsia="Consolas" w:cs="Consolas"/>
                <w:color w:val="9876AA"/>
                <w:sz w:val="19"/>
                <w:szCs w:val="19"/>
                <w:lang w:val="en-US"/>
              </w:rPr>
              <w:t>xs</w:t>
            </w:r>
            <w:r w:rsidRPr="024CC88F">
              <w:rPr>
                <w:rFonts w:ascii="Consolas" w:hAnsi="Consolas" w:eastAsia="Consolas" w:cs="Consolas"/>
                <w:color w:val="E8BF6A"/>
                <w:sz w:val="19"/>
                <w:szCs w:val="19"/>
                <w:lang w:val="en-US"/>
              </w:rPr>
              <w:t>:sequence&gt;</w:t>
            </w:r>
            <w:r w:rsidR="037D3044">
              <w:br/>
            </w:r>
            <w:r w:rsidRPr="024CC88F">
              <w:rPr>
                <w:rFonts w:ascii="Consolas" w:hAnsi="Consolas" w:eastAsia="Consolas" w:cs="Consolas"/>
                <w:color w:val="E8BF6A"/>
                <w:sz w:val="19"/>
                <w:szCs w:val="19"/>
                <w:lang w:val="en-US"/>
              </w:rPr>
              <w:t xml:space="preserve">    &lt;/</w:t>
            </w:r>
            <w:r w:rsidRPr="024CC88F">
              <w:rPr>
                <w:rFonts w:ascii="Consolas" w:hAnsi="Consolas" w:eastAsia="Consolas" w:cs="Consolas"/>
                <w:color w:val="9876AA"/>
                <w:sz w:val="19"/>
                <w:szCs w:val="19"/>
                <w:lang w:val="en-US"/>
              </w:rPr>
              <w:t>xs</w:t>
            </w:r>
            <w:r w:rsidRPr="024CC88F">
              <w:rPr>
                <w:rFonts w:ascii="Consolas" w:hAnsi="Consolas" w:eastAsia="Consolas" w:cs="Consolas"/>
                <w:color w:val="E8BF6A"/>
                <w:sz w:val="19"/>
                <w:szCs w:val="19"/>
                <w:lang w:val="en-US"/>
              </w:rPr>
              <w:t>:complexType&gt;</w:t>
            </w:r>
            <w:r w:rsidR="037D3044">
              <w:br/>
            </w:r>
            <w:r w:rsidRPr="024CC88F">
              <w:rPr>
                <w:rFonts w:ascii="Consolas" w:hAnsi="Consolas" w:eastAsia="Consolas" w:cs="Consolas"/>
                <w:color w:val="E8BF6A"/>
                <w:sz w:val="19"/>
                <w:szCs w:val="19"/>
                <w:lang w:val="en-US"/>
              </w:rPr>
              <w:t xml:space="preserve">    &lt;</w:t>
            </w:r>
            <w:r w:rsidRPr="024CC88F">
              <w:rPr>
                <w:rFonts w:ascii="Consolas" w:hAnsi="Consolas" w:eastAsia="Consolas" w:cs="Consolas"/>
                <w:color w:val="9876AA"/>
                <w:sz w:val="19"/>
                <w:szCs w:val="19"/>
                <w:lang w:val="en-US"/>
              </w:rPr>
              <w:t>xs</w:t>
            </w:r>
            <w:r w:rsidRPr="024CC88F">
              <w:rPr>
                <w:rFonts w:ascii="Consolas" w:hAnsi="Consolas" w:eastAsia="Consolas" w:cs="Consolas"/>
                <w:color w:val="E8BF6A"/>
                <w:sz w:val="19"/>
                <w:szCs w:val="19"/>
                <w:lang w:val="en-US"/>
              </w:rPr>
              <w:t xml:space="preserve">:complexType </w:t>
            </w:r>
            <w:r w:rsidRPr="024CC88F">
              <w:rPr>
                <w:rFonts w:ascii="Consolas" w:hAnsi="Consolas" w:eastAsia="Consolas" w:cs="Consolas"/>
                <w:color w:val="BABABA"/>
                <w:sz w:val="19"/>
                <w:szCs w:val="19"/>
                <w:lang w:val="en-US"/>
              </w:rPr>
              <w:t>name</w:t>
            </w:r>
            <w:r w:rsidRPr="024CC88F">
              <w:rPr>
                <w:rFonts w:ascii="Consolas" w:hAnsi="Consolas" w:eastAsia="Consolas" w:cs="Consolas"/>
                <w:color w:val="6A8759"/>
                <w:sz w:val="19"/>
                <w:szCs w:val="19"/>
                <w:lang w:val="en-US"/>
              </w:rPr>
              <w:t>="errorAppData"</w:t>
            </w:r>
            <w:r w:rsidRPr="024CC88F">
              <w:rPr>
                <w:rFonts w:ascii="Consolas" w:hAnsi="Consolas" w:eastAsia="Consolas" w:cs="Consolas"/>
                <w:color w:val="E8BF6A"/>
                <w:sz w:val="19"/>
                <w:szCs w:val="19"/>
                <w:lang w:val="en-US"/>
              </w:rPr>
              <w:t>&gt;</w:t>
            </w:r>
            <w:r w:rsidR="037D3044">
              <w:br/>
            </w:r>
            <w:r w:rsidRPr="024CC88F">
              <w:rPr>
                <w:rFonts w:ascii="Consolas" w:hAnsi="Consolas" w:eastAsia="Consolas" w:cs="Consolas"/>
                <w:color w:val="E8BF6A"/>
                <w:sz w:val="19"/>
                <w:szCs w:val="19"/>
                <w:lang w:val="en-US"/>
              </w:rPr>
              <w:t xml:space="preserve">        &lt;</w:t>
            </w:r>
            <w:r w:rsidRPr="024CC88F">
              <w:rPr>
                <w:rFonts w:ascii="Consolas" w:hAnsi="Consolas" w:eastAsia="Consolas" w:cs="Consolas"/>
                <w:color w:val="9876AA"/>
                <w:sz w:val="19"/>
                <w:szCs w:val="19"/>
                <w:lang w:val="en-US"/>
              </w:rPr>
              <w:t>xs</w:t>
            </w:r>
            <w:r w:rsidRPr="024CC88F">
              <w:rPr>
                <w:rFonts w:ascii="Consolas" w:hAnsi="Consolas" w:eastAsia="Consolas" w:cs="Consolas"/>
                <w:color w:val="E8BF6A"/>
                <w:sz w:val="19"/>
                <w:szCs w:val="19"/>
                <w:lang w:val="en-US"/>
              </w:rPr>
              <w:t>:sequence&gt;</w:t>
            </w:r>
            <w:r w:rsidR="037D3044">
              <w:br/>
            </w:r>
            <w:r w:rsidRPr="024CC88F">
              <w:rPr>
                <w:rFonts w:ascii="Consolas" w:hAnsi="Consolas" w:eastAsia="Consolas" w:cs="Consolas"/>
                <w:color w:val="E8BF6A"/>
                <w:sz w:val="19"/>
                <w:szCs w:val="19"/>
                <w:lang w:val="en-US"/>
              </w:rPr>
              <w:t xml:space="preserve">            &lt;</w:t>
            </w:r>
            <w:r w:rsidRPr="024CC88F">
              <w:rPr>
                <w:rFonts w:ascii="Consolas" w:hAnsi="Consolas" w:eastAsia="Consolas" w:cs="Consolas"/>
                <w:color w:val="9876AA"/>
                <w:sz w:val="19"/>
                <w:szCs w:val="19"/>
                <w:lang w:val="en-US"/>
              </w:rPr>
              <w:t>xs</w:t>
            </w:r>
            <w:r w:rsidRPr="024CC88F">
              <w:rPr>
                <w:rFonts w:ascii="Consolas" w:hAnsi="Consolas" w:eastAsia="Consolas" w:cs="Consolas"/>
                <w:color w:val="E8BF6A"/>
                <w:sz w:val="19"/>
                <w:szCs w:val="19"/>
                <w:lang w:val="en-US"/>
              </w:rPr>
              <w:t xml:space="preserve">:element </w:t>
            </w:r>
            <w:r w:rsidRPr="024CC88F">
              <w:rPr>
                <w:rFonts w:ascii="Consolas" w:hAnsi="Consolas" w:eastAsia="Consolas" w:cs="Consolas"/>
                <w:color w:val="BABABA"/>
                <w:sz w:val="19"/>
                <w:szCs w:val="19"/>
                <w:lang w:val="en-US"/>
              </w:rPr>
              <w:t>name</w:t>
            </w:r>
            <w:r w:rsidRPr="024CC88F">
              <w:rPr>
                <w:rFonts w:ascii="Consolas" w:hAnsi="Consolas" w:eastAsia="Consolas" w:cs="Consolas"/>
                <w:color w:val="6A8759"/>
                <w:sz w:val="19"/>
                <w:szCs w:val="19"/>
                <w:lang w:val="en-US"/>
              </w:rPr>
              <w:t xml:space="preserve">="code" </w:t>
            </w:r>
            <w:r w:rsidRPr="024CC88F">
              <w:rPr>
                <w:rFonts w:ascii="Consolas" w:hAnsi="Consolas" w:eastAsia="Consolas" w:cs="Consolas"/>
                <w:color w:val="BABABA"/>
                <w:sz w:val="19"/>
                <w:szCs w:val="19"/>
                <w:lang w:val="en-US"/>
              </w:rPr>
              <w:t>type</w:t>
            </w:r>
            <w:r w:rsidRPr="024CC88F">
              <w:rPr>
                <w:rFonts w:ascii="Consolas" w:hAnsi="Consolas" w:eastAsia="Consolas" w:cs="Consolas"/>
                <w:color w:val="6A8759"/>
                <w:sz w:val="19"/>
                <w:szCs w:val="19"/>
                <w:lang w:val="en-US"/>
              </w:rPr>
              <w:t>="xs:integer"</w:t>
            </w:r>
            <w:r w:rsidRPr="024CC88F">
              <w:rPr>
                <w:rFonts w:ascii="Consolas" w:hAnsi="Consolas" w:eastAsia="Consolas" w:cs="Consolas"/>
                <w:color w:val="E8BF6A"/>
                <w:sz w:val="19"/>
                <w:szCs w:val="19"/>
                <w:lang w:val="en-US"/>
              </w:rPr>
              <w:t>/&gt;</w:t>
            </w:r>
            <w:r w:rsidR="037D3044">
              <w:br/>
            </w:r>
            <w:r w:rsidRPr="024CC88F">
              <w:rPr>
                <w:rFonts w:ascii="Consolas" w:hAnsi="Consolas" w:eastAsia="Consolas" w:cs="Consolas"/>
                <w:color w:val="E8BF6A"/>
                <w:sz w:val="19"/>
                <w:szCs w:val="19"/>
                <w:lang w:val="en-US"/>
              </w:rPr>
              <w:t xml:space="preserve">            &lt;</w:t>
            </w:r>
            <w:r w:rsidRPr="024CC88F">
              <w:rPr>
                <w:rFonts w:ascii="Consolas" w:hAnsi="Consolas" w:eastAsia="Consolas" w:cs="Consolas"/>
                <w:color w:val="9876AA"/>
                <w:sz w:val="19"/>
                <w:szCs w:val="19"/>
                <w:lang w:val="en-US"/>
              </w:rPr>
              <w:t>xs</w:t>
            </w:r>
            <w:r w:rsidRPr="024CC88F">
              <w:rPr>
                <w:rFonts w:ascii="Consolas" w:hAnsi="Consolas" w:eastAsia="Consolas" w:cs="Consolas"/>
                <w:color w:val="E8BF6A"/>
                <w:sz w:val="19"/>
                <w:szCs w:val="19"/>
                <w:lang w:val="en-US"/>
              </w:rPr>
              <w:t xml:space="preserve">:element </w:t>
            </w:r>
            <w:r w:rsidRPr="024CC88F">
              <w:rPr>
                <w:rFonts w:ascii="Consolas" w:hAnsi="Consolas" w:eastAsia="Consolas" w:cs="Consolas"/>
                <w:color w:val="BABABA"/>
                <w:sz w:val="19"/>
                <w:szCs w:val="19"/>
                <w:lang w:val="en-US"/>
              </w:rPr>
              <w:t>name</w:t>
            </w:r>
            <w:r w:rsidRPr="024CC88F">
              <w:rPr>
                <w:rFonts w:ascii="Consolas" w:hAnsi="Consolas" w:eastAsia="Consolas" w:cs="Consolas"/>
                <w:color w:val="6A8759"/>
                <w:sz w:val="19"/>
                <w:szCs w:val="19"/>
                <w:lang w:val="en-US"/>
              </w:rPr>
              <w:t xml:space="preserve">="name" </w:t>
            </w:r>
            <w:r w:rsidRPr="024CC88F">
              <w:rPr>
                <w:rFonts w:ascii="Consolas" w:hAnsi="Consolas" w:eastAsia="Consolas" w:cs="Consolas"/>
                <w:color w:val="BABABA"/>
                <w:sz w:val="19"/>
                <w:szCs w:val="19"/>
                <w:lang w:val="en-US"/>
              </w:rPr>
              <w:t>type</w:t>
            </w:r>
            <w:r w:rsidRPr="024CC88F">
              <w:rPr>
                <w:rFonts w:ascii="Consolas" w:hAnsi="Consolas" w:eastAsia="Consolas" w:cs="Consolas"/>
                <w:color w:val="6A8759"/>
                <w:sz w:val="19"/>
                <w:szCs w:val="19"/>
                <w:lang w:val="en-US"/>
              </w:rPr>
              <w:t>="xs:string"</w:t>
            </w:r>
            <w:r w:rsidRPr="024CC88F">
              <w:rPr>
                <w:rFonts w:ascii="Consolas" w:hAnsi="Consolas" w:eastAsia="Consolas" w:cs="Consolas"/>
                <w:color w:val="E8BF6A"/>
                <w:sz w:val="19"/>
                <w:szCs w:val="19"/>
                <w:lang w:val="en-US"/>
              </w:rPr>
              <w:t>/&gt;</w:t>
            </w:r>
            <w:r w:rsidR="037D3044">
              <w:br/>
            </w:r>
            <w:r w:rsidRPr="024CC88F">
              <w:rPr>
                <w:rFonts w:ascii="Consolas" w:hAnsi="Consolas" w:eastAsia="Consolas" w:cs="Consolas"/>
                <w:color w:val="E8BF6A"/>
                <w:sz w:val="19"/>
                <w:szCs w:val="19"/>
                <w:lang w:val="en-US"/>
              </w:rPr>
              <w:t xml:space="preserve">        &lt;/</w:t>
            </w:r>
            <w:r w:rsidRPr="024CC88F">
              <w:rPr>
                <w:rFonts w:ascii="Consolas" w:hAnsi="Consolas" w:eastAsia="Consolas" w:cs="Consolas"/>
                <w:color w:val="9876AA"/>
                <w:sz w:val="19"/>
                <w:szCs w:val="19"/>
                <w:lang w:val="en-US"/>
              </w:rPr>
              <w:t>xs</w:t>
            </w:r>
            <w:r w:rsidRPr="024CC88F">
              <w:rPr>
                <w:rFonts w:ascii="Consolas" w:hAnsi="Consolas" w:eastAsia="Consolas" w:cs="Consolas"/>
                <w:color w:val="E8BF6A"/>
                <w:sz w:val="19"/>
                <w:szCs w:val="19"/>
                <w:lang w:val="en-US"/>
              </w:rPr>
              <w:t>:sequence&gt;</w:t>
            </w:r>
            <w:r w:rsidR="037D3044">
              <w:br/>
            </w:r>
            <w:r w:rsidRPr="024CC88F">
              <w:rPr>
                <w:rFonts w:ascii="Consolas" w:hAnsi="Consolas" w:eastAsia="Consolas" w:cs="Consolas"/>
                <w:color w:val="E8BF6A"/>
                <w:sz w:val="19"/>
                <w:szCs w:val="19"/>
                <w:lang w:val="en-US"/>
              </w:rPr>
              <w:t xml:space="preserve">    &lt;/</w:t>
            </w:r>
            <w:r w:rsidRPr="024CC88F">
              <w:rPr>
                <w:rFonts w:ascii="Consolas" w:hAnsi="Consolas" w:eastAsia="Consolas" w:cs="Consolas"/>
                <w:color w:val="9876AA"/>
                <w:sz w:val="19"/>
                <w:szCs w:val="19"/>
                <w:lang w:val="en-US"/>
              </w:rPr>
              <w:t>xs</w:t>
            </w:r>
            <w:r w:rsidRPr="024CC88F">
              <w:rPr>
                <w:rFonts w:ascii="Consolas" w:hAnsi="Consolas" w:eastAsia="Consolas" w:cs="Consolas"/>
                <w:color w:val="E8BF6A"/>
                <w:sz w:val="19"/>
                <w:szCs w:val="19"/>
                <w:lang w:val="en-US"/>
              </w:rPr>
              <w:t>:complexType&gt;</w:t>
            </w:r>
            <w:r w:rsidR="037D3044">
              <w:br/>
            </w:r>
            <w:r w:rsidRPr="024CC88F">
              <w:rPr>
                <w:rFonts w:ascii="Consolas" w:hAnsi="Consolas" w:eastAsia="Consolas" w:cs="Consolas"/>
                <w:color w:val="E8BF6A"/>
                <w:sz w:val="19"/>
                <w:szCs w:val="19"/>
                <w:lang w:val="en-US"/>
              </w:rPr>
              <w:t>&lt;/</w:t>
            </w:r>
            <w:r w:rsidRPr="024CC88F">
              <w:rPr>
                <w:rFonts w:ascii="Consolas" w:hAnsi="Consolas" w:eastAsia="Consolas" w:cs="Consolas"/>
                <w:color w:val="9876AA"/>
                <w:sz w:val="19"/>
                <w:szCs w:val="19"/>
                <w:lang w:val="en-US"/>
              </w:rPr>
              <w:t>xs</w:t>
            </w:r>
            <w:r w:rsidRPr="024CC88F">
              <w:rPr>
                <w:rFonts w:ascii="Consolas" w:hAnsi="Consolas" w:eastAsia="Consolas" w:cs="Consolas"/>
                <w:color w:val="E8BF6A"/>
                <w:sz w:val="19"/>
                <w:szCs w:val="19"/>
                <w:lang w:val="en-US"/>
              </w:rPr>
              <w:t>:schema&gt;</w:t>
            </w:r>
          </w:p>
        </w:tc>
      </w:tr>
    </w:tbl>
    <w:p w:rsidRPr="00D93ED8" w:rsidR="00E15C06" w:rsidP="00D93ED8" w:rsidRDefault="4D135348" w14:paraId="0FD812C5" w14:textId="77777777">
      <w:pPr>
        <w:pStyle w:val="23"/>
        <w:numPr>
          <w:ilvl w:val="1"/>
          <w:numId w:val="9"/>
        </w:numPr>
        <w:spacing w:before="120" w:after="120" w:line="240" w:lineRule="auto"/>
        <w:ind w:left="0" w:firstLine="567"/>
        <w:rPr>
          <w:sz w:val="26"/>
          <w:szCs w:val="26"/>
        </w:rPr>
      </w:pPr>
      <w:bookmarkStart w:name="_Toc59764014" w:id="24"/>
      <w:r w:rsidRPr="4D135348">
        <w:rPr>
          <w:sz w:val="26"/>
          <w:szCs w:val="26"/>
        </w:rPr>
        <w:t>Описание сервиса rev120315.xsd</w:t>
      </w:r>
      <w:bookmarkEnd w:id="24"/>
    </w:p>
    <w:tbl>
      <w:tblPr>
        <w:tblW w:w="0" w:type="auto"/>
        <w:tblInd w:w="-44" w:type="dxa"/>
        <w:tblLayout w:type="fixed"/>
        <w:tblLook w:val="0000" w:firstRow="0" w:lastRow="0" w:firstColumn="0" w:lastColumn="0" w:noHBand="0" w:noVBand="0"/>
      </w:tblPr>
      <w:tblGrid>
        <w:gridCol w:w="10510"/>
      </w:tblGrid>
      <w:tr w:rsidRPr="00203901" w:rsidR="00E15C06" w14:paraId="27A6818E" w14:textId="77777777">
        <w:tc>
          <w:tcPr>
            <w:tcW w:w="105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</w:tcPr>
          <w:p w:rsidRPr="00B773C4" w:rsidR="00E15C06" w:rsidRDefault="00E15C06" w14:paraId="1BE4E93A" w14:textId="77777777">
            <w:pPr>
              <w:widowControl/>
              <w:autoSpaceDE w:val="0"/>
              <w:spacing w:line="240" w:lineRule="auto"/>
              <w:jc w:val="left"/>
              <w:textAlignment w:val="auto"/>
            </w:pPr>
            <w:r w:rsidRPr="00B773C4">
              <w:rPr>
                <w:rFonts w:ascii="Consolas" w:hAnsi="Consolas" w:cs="Consolas"/>
                <w:sz w:val="19"/>
                <w:szCs w:val="19"/>
              </w:rPr>
              <w:t>&lt;?xml version="1.0" encoding="UTF-8"?&gt;</w:t>
            </w:r>
          </w:p>
          <w:p w:rsidRPr="00B773C4" w:rsidR="00E15C06" w:rsidRDefault="00E15C06" w14:paraId="22723ABB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&lt;xs:schema xmlns:xs="http://www.w3.org/2001/XMLSchema" xmlns:smev="http://smev.gosuslugi.ru/rev120315" xmlns:xop="http://www.w3.org/2004/08/xop/include" targetNamespace="http://smev.gosuslugi.ru/rev120315" elementFormDefault="qualified" attributeFormDefault="unqualified" version="2.5.3"&gt;</w:t>
            </w:r>
          </w:p>
          <w:p w:rsidRPr="00B773C4" w:rsidR="00E15C06" w:rsidRDefault="00E15C06" w14:paraId="1C4DCB6A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&lt;xs:import namespace="http://www.w3.org/2004/08/xop/include" schemaLocation="http://www.w3.org/2004/08/xop/include"/&gt;</w:t>
            </w:r>
          </w:p>
          <w:p w:rsidRPr="00B773C4" w:rsidR="00E15C06" w:rsidRDefault="00E15C06" w14:paraId="2F77985E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&lt;xs:element name="Header" type="smev:HeaderType"&gt;</w:t>
            </w:r>
          </w:p>
          <w:p w:rsidRPr="00B773C4" w:rsidR="00E15C06" w:rsidRDefault="00E15C06" w14:paraId="39743277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&lt;xs:annotation&gt;</w:t>
            </w:r>
          </w:p>
          <w:p w:rsidRPr="00B773C4" w:rsidR="00E15C06" w:rsidRDefault="00E15C06" w14:paraId="19BD13D4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    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&lt;xs:documentation&gt;</w:t>
            </w:r>
            <w:r w:rsidRPr="00B773C4">
              <w:rPr>
                <w:rFonts w:ascii="Consolas" w:hAnsi="Consolas" w:cs="Consolas"/>
                <w:sz w:val="19"/>
                <w:szCs w:val="19"/>
              </w:rPr>
              <w:t>Служебный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B773C4">
              <w:rPr>
                <w:rFonts w:ascii="Consolas" w:hAnsi="Consolas" w:cs="Consolas"/>
                <w:sz w:val="19"/>
                <w:szCs w:val="19"/>
              </w:rPr>
              <w:t>загловок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B773C4">
              <w:rPr>
                <w:rFonts w:ascii="Consolas" w:hAnsi="Consolas" w:cs="Consolas"/>
                <w:sz w:val="19"/>
                <w:szCs w:val="19"/>
              </w:rPr>
              <w:t>СМЭВ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&lt;/xs:documentation&gt;</w:t>
            </w:r>
          </w:p>
          <w:p w:rsidRPr="00B773C4" w:rsidR="00E15C06" w:rsidRDefault="00E15C06" w14:paraId="03FA493B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&lt;/xs:annotation&gt;</w:t>
            </w:r>
          </w:p>
          <w:p w:rsidRPr="00B773C4" w:rsidR="00E15C06" w:rsidRDefault="00E15C06" w14:paraId="47351B91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&lt;/xs:element&gt;</w:t>
            </w:r>
          </w:p>
          <w:p w:rsidRPr="00B773C4" w:rsidR="00E15C06" w:rsidRDefault="00E15C06" w14:paraId="634EB461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&lt;xs:element name="BaseMessage" type="smev:BaseMessageType"&gt;</w:t>
            </w:r>
          </w:p>
          <w:p w:rsidRPr="00B773C4" w:rsidR="00E15C06" w:rsidRDefault="00E15C06" w14:paraId="1634598F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lastRenderedPageBreak/>
              <w:t xml:space="preserve">    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&lt;xs:annotation&gt;</w:t>
            </w:r>
          </w:p>
          <w:p w:rsidRPr="00B773C4" w:rsidR="00E15C06" w:rsidRDefault="00E15C06" w14:paraId="755232C3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    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&lt;xs:documentation&gt;</w:t>
            </w:r>
            <w:r w:rsidRPr="00B773C4">
              <w:rPr>
                <w:rFonts w:ascii="Consolas" w:hAnsi="Consolas" w:cs="Consolas"/>
                <w:sz w:val="19"/>
                <w:szCs w:val="19"/>
              </w:rPr>
              <w:t>Базовый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B773C4">
              <w:rPr>
                <w:rFonts w:ascii="Consolas" w:hAnsi="Consolas" w:cs="Consolas"/>
                <w:sz w:val="19"/>
                <w:szCs w:val="19"/>
              </w:rPr>
              <w:t>тип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</w:t>
            </w:r>
            <w:r w:rsidRPr="00B773C4">
              <w:rPr>
                <w:rFonts w:ascii="Consolas" w:hAnsi="Consolas" w:cs="Consolas"/>
                <w:sz w:val="19"/>
                <w:szCs w:val="19"/>
              </w:rPr>
              <w:t>описывающий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B773C4">
              <w:rPr>
                <w:rFonts w:ascii="Consolas" w:hAnsi="Consolas" w:cs="Consolas"/>
                <w:sz w:val="19"/>
                <w:szCs w:val="19"/>
              </w:rPr>
              <w:t>сообщение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B773C4">
              <w:rPr>
                <w:rFonts w:ascii="Consolas" w:hAnsi="Consolas" w:cs="Consolas"/>
                <w:sz w:val="19"/>
                <w:szCs w:val="19"/>
              </w:rPr>
              <w:t>в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B773C4">
              <w:rPr>
                <w:rFonts w:ascii="Consolas" w:hAnsi="Consolas" w:cs="Consolas"/>
                <w:sz w:val="19"/>
                <w:szCs w:val="19"/>
              </w:rPr>
              <w:t>целом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&lt;/xs:documentation&gt;</w:t>
            </w:r>
          </w:p>
          <w:p w:rsidRPr="00B773C4" w:rsidR="00E15C06" w:rsidRDefault="00E15C06" w14:paraId="3CE756FB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&lt;/xs:annotation&gt;</w:t>
            </w:r>
          </w:p>
          <w:p w:rsidRPr="00B773C4" w:rsidR="00E15C06" w:rsidRDefault="00E15C06" w14:paraId="74E35AEB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&lt;/xs:element&gt;</w:t>
            </w:r>
          </w:p>
          <w:p w:rsidRPr="00B773C4" w:rsidR="00E15C06" w:rsidRDefault="00E15C06" w14:paraId="75CF482B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&lt;xs:element name="Message" type="smev:MessageType"&gt;</w:t>
            </w:r>
          </w:p>
          <w:p w:rsidRPr="00B773C4" w:rsidR="00E15C06" w:rsidRDefault="00E15C06" w14:paraId="2A5CF2B8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&lt;xs:annotation&gt;</w:t>
            </w:r>
          </w:p>
          <w:p w:rsidRPr="00B773C4" w:rsidR="00E15C06" w:rsidRDefault="00E15C06" w14:paraId="452E90F8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    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&lt;xs:documentation&gt;</w:t>
            </w:r>
            <w:r w:rsidRPr="00B773C4">
              <w:rPr>
                <w:rFonts w:ascii="Consolas" w:hAnsi="Consolas" w:cs="Consolas"/>
                <w:sz w:val="19"/>
                <w:szCs w:val="19"/>
              </w:rPr>
              <w:t>Служебный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B773C4">
              <w:rPr>
                <w:rFonts w:ascii="Consolas" w:hAnsi="Consolas" w:cs="Consolas"/>
                <w:sz w:val="19"/>
                <w:szCs w:val="19"/>
              </w:rPr>
              <w:t>блок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B773C4">
              <w:rPr>
                <w:rFonts w:ascii="Consolas" w:hAnsi="Consolas" w:cs="Consolas"/>
                <w:sz w:val="19"/>
                <w:szCs w:val="19"/>
              </w:rPr>
              <w:t>атрибутов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B773C4">
              <w:rPr>
                <w:rFonts w:ascii="Consolas" w:hAnsi="Consolas" w:cs="Consolas"/>
                <w:sz w:val="19"/>
                <w:szCs w:val="19"/>
              </w:rPr>
              <w:t>СМЭВ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&lt;/xs:documentation&gt;</w:t>
            </w:r>
          </w:p>
          <w:p w:rsidRPr="00B773C4" w:rsidR="00E15C06" w:rsidRDefault="00E15C06" w14:paraId="7C9735A2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&lt;/xs:annotation&gt;</w:t>
            </w:r>
          </w:p>
          <w:p w:rsidRPr="00B773C4" w:rsidR="00E15C06" w:rsidRDefault="00E15C06" w14:paraId="25E39658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&lt;/xs:element&gt;</w:t>
            </w:r>
          </w:p>
          <w:p w:rsidRPr="00B773C4" w:rsidR="00E15C06" w:rsidRDefault="00E15C06" w14:paraId="5B920DA6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&lt;xs:element name="SubMessage" type="smev:SubMessageType"&gt;</w:t>
            </w:r>
          </w:p>
          <w:p w:rsidRPr="00B773C4" w:rsidR="00E15C06" w:rsidRDefault="00E15C06" w14:paraId="38EC122E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&lt;xs:annotation&gt;</w:t>
            </w:r>
          </w:p>
          <w:p w:rsidRPr="00B773C4" w:rsidR="00E15C06" w:rsidRDefault="00E15C06" w14:paraId="784DCB74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    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&lt;xs:documentation&gt;</w:t>
            </w:r>
            <w:r w:rsidRPr="00B773C4">
              <w:rPr>
                <w:rFonts w:ascii="Consolas" w:hAnsi="Consolas" w:cs="Consolas"/>
                <w:sz w:val="19"/>
                <w:szCs w:val="19"/>
              </w:rPr>
              <w:t>Описание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B773C4">
              <w:rPr>
                <w:rFonts w:ascii="Consolas" w:hAnsi="Consolas" w:cs="Consolas"/>
                <w:sz w:val="19"/>
                <w:szCs w:val="19"/>
              </w:rPr>
              <w:t>заявки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B773C4">
              <w:rPr>
                <w:rFonts w:ascii="Consolas" w:hAnsi="Consolas" w:cs="Consolas"/>
                <w:sz w:val="19"/>
                <w:szCs w:val="19"/>
              </w:rPr>
              <w:t>пакета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&lt;/xs:documentation&gt;</w:t>
            </w:r>
          </w:p>
          <w:p w:rsidRPr="00B773C4" w:rsidR="00E15C06" w:rsidRDefault="00E15C06" w14:paraId="6D2FAF2D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&lt;/xs:annotation&gt;</w:t>
            </w:r>
          </w:p>
          <w:p w:rsidRPr="00B773C4" w:rsidR="00E15C06" w:rsidRDefault="00E15C06" w14:paraId="3ED21F59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&lt;/xs:element&gt;</w:t>
            </w:r>
          </w:p>
          <w:p w:rsidRPr="00B773C4" w:rsidR="00E15C06" w:rsidRDefault="00E15C06" w14:paraId="537F9DC7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&lt;xs:element name="SubMessages" type="smev:SubMessagesType"&gt;</w:t>
            </w:r>
          </w:p>
          <w:p w:rsidRPr="00B773C4" w:rsidR="00E15C06" w:rsidRDefault="00E15C06" w14:paraId="20AC2B1D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&lt;xs:annotation&gt;</w:t>
            </w:r>
          </w:p>
          <w:p w:rsidRPr="00B773C4" w:rsidR="00E15C06" w:rsidRDefault="00E15C06" w14:paraId="144C3B4D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    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&lt;xs:documentation&gt;</w:t>
            </w:r>
            <w:r w:rsidRPr="00B773C4">
              <w:rPr>
                <w:rFonts w:ascii="Consolas" w:hAnsi="Consolas" w:cs="Consolas"/>
                <w:sz w:val="19"/>
                <w:szCs w:val="19"/>
              </w:rPr>
              <w:t>Набор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B773C4">
              <w:rPr>
                <w:rFonts w:ascii="Consolas" w:hAnsi="Consolas" w:cs="Consolas"/>
                <w:sz w:val="19"/>
                <w:szCs w:val="19"/>
              </w:rPr>
              <w:t>описей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B773C4">
              <w:rPr>
                <w:rFonts w:ascii="Consolas" w:hAnsi="Consolas" w:cs="Consolas"/>
                <w:sz w:val="19"/>
                <w:szCs w:val="19"/>
              </w:rPr>
              <w:t>заявок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B773C4">
              <w:rPr>
                <w:rFonts w:ascii="Consolas" w:hAnsi="Consolas" w:cs="Consolas"/>
                <w:sz w:val="19"/>
                <w:szCs w:val="19"/>
              </w:rPr>
              <w:t>пакета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&lt;/xs:documentation&gt;</w:t>
            </w:r>
          </w:p>
          <w:p w:rsidRPr="00B773C4" w:rsidR="00E15C06" w:rsidRDefault="00E15C06" w14:paraId="7432B8E5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&lt;/xs:annotation&gt;</w:t>
            </w:r>
          </w:p>
          <w:p w:rsidRPr="00B773C4" w:rsidR="00E15C06" w:rsidRDefault="00E15C06" w14:paraId="25445CF9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&lt;/xs:element&gt;</w:t>
            </w:r>
          </w:p>
          <w:p w:rsidRPr="00B773C4" w:rsidR="00E15C06" w:rsidRDefault="00E15C06" w14:paraId="59BE280B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&lt;xs:element name="MessageData" type="smev:MessageDataType"&gt;</w:t>
            </w:r>
          </w:p>
          <w:p w:rsidRPr="00B773C4" w:rsidR="00E15C06" w:rsidRDefault="00E15C06" w14:paraId="17C3886F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&lt;xs:annotation&gt;</w:t>
            </w:r>
          </w:p>
          <w:p w:rsidRPr="00B773C4" w:rsidR="00E15C06" w:rsidRDefault="00E15C06" w14:paraId="145276CA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    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&lt;xs:documentation&gt;</w:t>
            </w:r>
            <w:r w:rsidRPr="00B773C4">
              <w:rPr>
                <w:rFonts w:ascii="Consolas" w:hAnsi="Consolas" w:cs="Consolas"/>
                <w:sz w:val="19"/>
                <w:szCs w:val="19"/>
              </w:rPr>
              <w:t>Блок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-</w:t>
            </w:r>
            <w:r w:rsidRPr="00B773C4">
              <w:rPr>
                <w:rFonts w:ascii="Consolas" w:hAnsi="Consolas" w:cs="Consolas"/>
                <w:sz w:val="19"/>
                <w:szCs w:val="19"/>
              </w:rPr>
              <w:t>обертка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B773C4">
              <w:rPr>
                <w:rFonts w:ascii="Consolas" w:hAnsi="Consolas" w:cs="Consolas"/>
                <w:sz w:val="19"/>
                <w:szCs w:val="19"/>
              </w:rPr>
              <w:t>данных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B773C4">
              <w:rPr>
                <w:rFonts w:ascii="Consolas" w:hAnsi="Consolas" w:cs="Consolas"/>
                <w:sz w:val="19"/>
                <w:szCs w:val="19"/>
              </w:rPr>
              <w:t>СМЭВ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&lt;/xs:documentation&gt;</w:t>
            </w:r>
          </w:p>
          <w:p w:rsidRPr="00B773C4" w:rsidR="00E15C06" w:rsidRDefault="00E15C06" w14:paraId="79DA560F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&lt;/xs:annotation&gt;</w:t>
            </w:r>
          </w:p>
          <w:p w:rsidRPr="00B773C4" w:rsidR="00E15C06" w:rsidRDefault="00E15C06" w14:paraId="4F87D9B8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&lt;/xs:element&gt;</w:t>
            </w:r>
          </w:p>
          <w:p w:rsidRPr="00B773C4" w:rsidR="00E15C06" w:rsidRDefault="00E15C06" w14:paraId="06F3495E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&lt;xs:element name="AppData" type="smev:AppDataType"&gt;</w:t>
            </w:r>
          </w:p>
          <w:p w:rsidRPr="00B773C4" w:rsidR="00E15C06" w:rsidRDefault="00E15C06" w14:paraId="475A86C2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&lt;xs:annotation&gt;</w:t>
            </w:r>
          </w:p>
          <w:p w:rsidRPr="00B773C4" w:rsidR="00E15C06" w:rsidRDefault="00E15C06" w14:paraId="640FB792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    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&lt;xs:documentation&gt;</w:t>
            </w:r>
            <w:r w:rsidRPr="00B773C4">
              <w:rPr>
                <w:rFonts w:ascii="Consolas" w:hAnsi="Consolas" w:cs="Consolas"/>
                <w:sz w:val="19"/>
                <w:szCs w:val="19"/>
              </w:rPr>
              <w:t>Блок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B773C4">
              <w:rPr>
                <w:rFonts w:ascii="Consolas" w:hAnsi="Consolas" w:cs="Consolas"/>
                <w:sz w:val="19"/>
                <w:szCs w:val="19"/>
              </w:rPr>
              <w:t>структурированных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B773C4">
              <w:rPr>
                <w:rFonts w:ascii="Consolas" w:hAnsi="Consolas" w:cs="Consolas"/>
                <w:sz w:val="19"/>
                <w:szCs w:val="19"/>
              </w:rPr>
              <w:t>сведений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&lt;/xs:documentation&gt;</w:t>
            </w:r>
          </w:p>
          <w:p w:rsidRPr="00B773C4" w:rsidR="00E15C06" w:rsidRDefault="00E15C06" w14:paraId="4E627D31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&lt;/xs:annotation&gt;</w:t>
            </w:r>
          </w:p>
          <w:p w:rsidRPr="00B773C4" w:rsidR="00E15C06" w:rsidRDefault="00E15C06" w14:paraId="0D73671A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&lt;/xs:element&gt;</w:t>
            </w:r>
          </w:p>
          <w:p w:rsidRPr="00B773C4" w:rsidR="00E15C06" w:rsidRDefault="00E15C06" w14:paraId="4B2B9BBE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&lt;xs:element name="AppDocument" type="smev:AppDocumentType"&gt;</w:t>
            </w:r>
          </w:p>
          <w:p w:rsidRPr="00B773C4" w:rsidR="00E15C06" w:rsidRDefault="00E15C06" w14:paraId="3497A6CC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&lt;xs:annotation&gt;</w:t>
            </w:r>
          </w:p>
          <w:p w:rsidRPr="00B773C4" w:rsidR="00E15C06" w:rsidRDefault="00E15C06" w14:paraId="50F124C2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    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&lt;xs:documentation&gt;</w:t>
            </w:r>
            <w:r w:rsidRPr="00B773C4">
              <w:rPr>
                <w:rFonts w:ascii="Consolas" w:hAnsi="Consolas" w:cs="Consolas"/>
                <w:sz w:val="19"/>
                <w:szCs w:val="19"/>
              </w:rPr>
              <w:t>Блок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B773C4">
              <w:rPr>
                <w:rFonts w:ascii="Consolas" w:hAnsi="Consolas" w:cs="Consolas"/>
                <w:sz w:val="19"/>
                <w:szCs w:val="19"/>
              </w:rPr>
              <w:t>вложений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&lt;/xs:documentation&gt;</w:t>
            </w:r>
          </w:p>
          <w:p w:rsidRPr="00B773C4" w:rsidR="00E15C06" w:rsidRDefault="00E15C06" w14:paraId="4B49F07E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&lt;/xs:annotation&gt;</w:t>
            </w:r>
          </w:p>
          <w:p w:rsidRPr="00B773C4" w:rsidR="00E15C06" w:rsidRDefault="00E15C06" w14:paraId="587BB111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&lt;/xs:element&gt;</w:t>
            </w:r>
          </w:p>
          <w:p w:rsidRPr="00B773C4" w:rsidR="00E15C06" w:rsidRDefault="00E15C06" w14:paraId="669549AB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&lt;xs:element name="SubRequestNumber" type="xs:string"&gt;</w:t>
            </w:r>
          </w:p>
          <w:p w:rsidRPr="00B773C4" w:rsidR="00E15C06" w:rsidRDefault="00E15C06" w14:paraId="0AAFB2FA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&lt;xs:annotation&gt;</w:t>
            </w:r>
          </w:p>
          <w:p w:rsidRPr="00B773C4" w:rsidR="00E15C06" w:rsidRDefault="00E15C06" w14:paraId="1665F180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    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&lt;xs:documentation&gt;</w:t>
            </w:r>
            <w:r w:rsidRPr="00B773C4">
              <w:rPr>
                <w:rFonts w:ascii="Consolas" w:hAnsi="Consolas" w:cs="Consolas"/>
                <w:sz w:val="19"/>
                <w:szCs w:val="19"/>
              </w:rPr>
              <w:t>Уникальный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B773C4">
              <w:rPr>
                <w:rFonts w:ascii="Consolas" w:hAnsi="Consolas" w:cs="Consolas"/>
                <w:sz w:val="19"/>
                <w:szCs w:val="19"/>
              </w:rPr>
              <w:t>идентификатор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B773C4">
              <w:rPr>
                <w:rFonts w:ascii="Consolas" w:hAnsi="Consolas" w:cs="Consolas"/>
                <w:sz w:val="19"/>
                <w:szCs w:val="19"/>
              </w:rPr>
              <w:t>сообщения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B773C4">
              <w:rPr>
                <w:rFonts w:ascii="Consolas" w:hAnsi="Consolas" w:cs="Consolas"/>
                <w:sz w:val="19"/>
                <w:szCs w:val="19"/>
              </w:rPr>
              <w:t>внутри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B773C4">
              <w:rPr>
                <w:rFonts w:ascii="Consolas" w:hAnsi="Consolas" w:cs="Consolas"/>
                <w:sz w:val="19"/>
                <w:szCs w:val="19"/>
              </w:rPr>
              <w:t>пакета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B773C4">
              <w:rPr>
                <w:rFonts w:ascii="Consolas" w:hAnsi="Consolas" w:cs="Consolas"/>
                <w:sz w:val="19"/>
                <w:szCs w:val="19"/>
              </w:rPr>
              <w:t>назначается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B773C4">
              <w:rPr>
                <w:rFonts w:ascii="Consolas" w:hAnsi="Consolas" w:cs="Consolas"/>
                <w:sz w:val="19"/>
                <w:szCs w:val="19"/>
              </w:rPr>
              <w:t>инициатором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B773C4">
              <w:rPr>
                <w:rFonts w:ascii="Consolas" w:hAnsi="Consolas" w:cs="Consolas"/>
                <w:sz w:val="19"/>
                <w:szCs w:val="19"/>
              </w:rPr>
              <w:t>взаимодействия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&lt;/xs:documentation&gt;</w:t>
            </w:r>
          </w:p>
          <w:p w:rsidRPr="00B773C4" w:rsidR="00E15C06" w:rsidRDefault="00E15C06" w14:paraId="1639C5D1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&lt;/xs:annotation&gt;</w:t>
            </w:r>
          </w:p>
          <w:p w:rsidRPr="00B773C4" w:rsidR="00E15C06" w:rsidRDefault="00E15C06" w14:paraId="3134530C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&lt;/xs:element&gt;</w:t>
            </w:r>
          </w:p>
          <w:p w:rsidRPr="00B773C4" w:rsidR="00E15C06" w:rsidRDefault="00E15C06" w14:paraId="2C7353B5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&lt;xs:element name="Sender" type="smev:orgExternalType"&gt;</w:t>
            </w:r>
          </w:p>
          <w:p w:rsidRPr="00B773C4" w:rsidR="00E15C06" w:rsidRDefault="00E15C06" w14:paraId="75916C8F" w14:textId="77777777">
            <w:pPr>
              <w:widowControl/>
              <w:autoSpaceDE w:val="0"/>
              <w:spacing w:line="240" w:lineRule="auto"/>
              <w:jc w:val="left"/>
              <w:textAlignment w:val="auto"/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    </w:t>
            </w:r>
            <w:r w:rsidRPr="00B773C4">
              <w:rPr>
                <w:rFonts w:ascii="Consolas" w:hAnsi="Consolas" w:cs="Consolas"/>
                <w:sz w:val="19"/>
                <w:szCs w:val="19"/>
              </w:rPr>
              <w:t>&lt;xs:annotation&gt;</w:t>
            </w:r>
          </w:p>
          <w:p w:rsidRPr="00B773C4" w:rsidR="00E15C06" w:rsidRDefault="00E15C06" w14:paraId="2366597D" w14:textId="77777777">
            <w:pPr>
              <w:widowControl/>
              <w:autoSpaceDE w:val="0"/>
              <w:spacing w:line="240" w:lineRule="auto"/>
              <w:jc w:val="left"/>
              <w:textAlignment w:val="auto"/>
            </w:pPr>
            <w:r w:rsidRPr="00B773C4">
              <w:rPr>
                <w:rFonts w:ascii="Consolas" w:hAnsi="Consolas" w:eastAsia="Consolas" w:cs="Consolas"/>
                <w:sz w:val="19"/>
                <w:szCs w:val="19"/>
              </w:rPr>
              <w:t xml:space="preserve">            </w:t>
            </w:r>
            <w:r w:rsidRPr="00B773C4">
              <w:rPr>
                <w:rFonts w:ascii="Consolas" w:hAnsi="Consolas" w:cs="Consolas"/>
                <w:sz w:val="19"/>
                <w:szCs w:val="19"/>
              </w:rPr>
              <w:t>&lt;xs:documentation&gt;Данные о системе-инициаторе взаимодействия (Потребителе) (валидируется СМЭВ на соответствие сертификату) &lt;/xs:documentation&gt;</w:t>
            </w:r>
          </w:p>
          <w:p w:rsidRPr="00B773C4" w:rsidR="00E15C06" w:rsidRDefault="00E15C06" w14:paraId="43CA418B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</w:rPr>
              <w:t xml:space="preserve">    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&lt;/xs:annotation&gt;</w:t>
            </w:r>
          </w:p>
          <w:p w:rsidRPr="00B773C4" w:rsidR="00E15C06" w:rsidRDefault="00E15C06" w14:paraId="1DE97B77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&lt;/xs:element&gt;</w:t>
            </w:r>
          </w:p>
          <w:p w:rsidRPr="00B773C4" w:rsidR="00E15C06" w:rsidRDefault="00E15C06" w14:paraId="25CD7665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&lt;xs:element name="Recipient" type="smev:orgExternalType"&gt;</w:t>
            </w:r>
          </w:p>
          <w:p w:rsidRPr="00B773C4" w:rsidR="00E15C06" w:rsidRDefault="00E15C06" w14:paraId="6EECA618" w14:textId="77777777">
            <w:pPr>
              <w:widowControl/>
              <w:autoSpaceDE w:val="0"/>
              <w:spacing w:line="240" w:lineRule="auto"/>
              <w:jc w:val="left"/>
              <w:textAlignment w:val="auto"/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    </w:t>
            </w:r>
            <w:r w:rsidRPr="00B773C4">
              <w:rPr>
                <w:rFonts w:ascii="Consolas" w:hAnsi="Consolas" w:cs="Consolas"/>
                <w:sz w:val="19"/>
                <w:szCs w:val="19"/>
              </w:rPr>
              <w:t>&lt;xs:annotation&gt;</w:t>
            </w:r>
          </w:p>
          <w:p w:rsidRPr="00B773C4" w:rsidR="00E15C06" w:rsidRDefault="00E15C06" w14:paraId="60918532" w14:textId="77777777">
            <w:pPr>
              <w:widowControl/>
              <w:autoSpaceDE w:val="0"/>
              <w:spacing w:line="240" w:lineRule="auto"/>
              <w:jc w:val="left"/>
              <w:textAlignment w:val="auto"/>
            </w:pPr>
            <w:r w:rsidRPr="00B773C4">
              <w:rPr>
                <w:rFonts w:ascii="Consolas" w:hAnsi="Consolas" w:eastAsia="Consolas" w:cs="Consolas"/>
                <w:sz w:val="19"/>
                <w:szCs w:val="19"/>
              </w:rPr>
              <w:t xml:space="preserve">            </w:t>
            </w:r>
            <w:r w:rsidRPr="00B773C4">
              <w:rPr>
                <w:rFonts w:ascii="Consolas" w:hAnsi="Consolas" w:cs="Consolas"/>
                <w:sz w:val="19"/>
                <w:szCs w:val="19"/>
              </w:rPr>
              <w:t>&lt;xs:documentation&gt;Данные о системе-получателе сообщения (Поставщике) (валидируется СМЭВ по реестру поставщиков) &lt;/xs:documentation&gt;</w:t>
            </w:r>
          </w:p>
          <w:p w:rsidRPr="00B773C4" w:rsidR="00E15C06" w:rsidRDefault="00E15C06" w14:paraId="1DECBBA8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</w:rPr>
              <w:t xml:space="preserve">    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&lt;/xs:annotation&gt;</w:t>
            </w:r>
          </w:p>
          <w:p w:rsidRPr="00B773C4" w:rsidR="00E15C06" w:rsidRDefault="00E15C06" w14:paraId="1EF15B5A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&lt;/xs:element&gt;</w:t>
            </w:r>
          </w:p>
          <w:p w:rsidRPr="00B773C4" w:rsidR="00E15C06" w:rsidRDefault="00E15C06" w14:paraId="1153FE13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&lt;xs:element name="Originator" type="smev:orgExternalType"&gt;</w:t>
            </w:r>
          </w:p>
          <w:p w:rsidRPr="00B773C4" w:rsidR="00E15C06" w:rsidRDefault="00E15C06" w14:paraId="6E7AC4CA" w14:textId="77777777">
            <w:pPr>
              <w:widowControl/>
              <w:autoSpaceDE w:val="0"/>
              <w:spacing w:line="240" w:lineRule="auto"/>
              <w:jc w:val="left"/>
              <w:textAlignment w:val="auto"/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    </w:t>
            </w:r>
            <w:r w:rsidRPr="00B773C4">
              <w:rPr>
                <w:rFonts w:ascii="Consolas" w:hAnsi="Consolas" w:cs="Consolas"/>
                <w:sz w:val="19"/>
                <w:szCs w:val="19"/>
              </w:rPr>
              <w:t>&lt;xs:annotation&gt;</w:t>
            </w:r>
          </w:p>
          <w:p w:rsidRPr="00B773C4" w:rsidR="00E15C06" w:rsidRDefault="00E15C06" w14:paraId="64954323" w14:textId="77777777">
            <w:pPr>
              <w:widowControl/>
              <w:autoSpaceDE w:val="0"/>
              <w:spacing w:line="240" w:lineRule="auto"/>
              <w:jc w:val="left"/>
              <w:textAlignment w:val="auto"/>
            </w:pPr>
            <w:r w:rsidRPr="00B773C4">
              <w:rPr>
                <w:rFonts w:ascii="Consolas" w:hAnsi="Consolas" w:eastAsia="Consolas" w:cs="Consolas"/>
                <w:sz w:val="19"/>
                <w:szCs w:val="19"/>
              </w:rPr>
              <w:t xml:space="preserve">            </w:t>
            </w:r>
            <w:r w:rsidRPr="00B773C4">
              <w:rPr>
                <w:rFonts w:ascii="Consolas" w:hAnsi="Consolas" w:cs="Consolas"/>
                <w:sz w:val="19"/>
                <w:szCs w:val="19"/>
              </w:rPr>
              <w:t>&lt;xs:documentation&gt;Данные о системе, инициировавашей цепочку из нескольких запросов-ответов, объединенных единым процессом в рамках взаимодействия &lt;/xs:documentation&gt;</w:t>
            </w:r>
          </w:p>
          <w:p w:rsidRPr="00B773C4" w:rsidR="00E15C06" w:rsidRDefault="00E15C06" w14:paraId="223775D5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</w:rPr>
              <w:t xml:space="preserve">    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&lt;/xs:annotation&gt;</w:t>
            </w:r>
          </w:p>
          <w:p w:rsidRPr="00B773C4" w:rsidR="00E15C06" w:rsidRDefault="00E15C06" w14:paraId="520A881E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&lt;/xs:element&gt;</w:t>
            </w:r>
          </w:p>
          <w:p w:rsidRPr="00B773C4" w:rsidR="00E15C06" w:rsidRDefault="00E15C06" w14:paraId="60DF7506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&lt;xs:element name="Service" type="smev:ServiceType"&gt;</w:t>
            </w:r>
          </w:p>
          <w:p w:rsidRPr="00B773C4" w:rsidR="00E15C06" w:rsidRDefault="00E15C06" w14:paraId="4507FEAC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&lt;xs:annotation&gt;</w:t>
            </w:r>
          </w:p>
          <w:p w:rsidRPr="00B773C4" w:rsidR="00E15C06" w:rsidRDefault="00E15C06" w14:paraId="1C4446A7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    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&lt;xs:documentation&gt; </w:t>
            </w:r>
            <w:r w:rsidRPr="00B773C4">
              <w:rPr>
                <w:rFonts w:ascii="Consolas" w:hAnsi="Consolas" w:cs="Consolas"/>
                <w:sz w:val="19"/>
                <w:szCs w:val="19"/>
              </w:rPr>
              <w:t>Целевой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B773C4">
              <w:rPr>
                <w:rFonts w:ascii="Consolas" w:hAnsi="Consolas" w:cs="Consolas"/>
                <w:sz w:val="19"/>
                <w:szCs w:val="19"/>
              </w:rPr>
              <w:t>сервис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&lt;/xs:documentation&gt;</w:t>
            </w:r>
          </w:p>
          <w:p w:rsidRPr="00B773C4" w:rsidR="00E15C06" w:rsidRDefault="00E15C06" w14:paraId="65AB5A24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&lt;/xs:annotation&gt;</w:t>
            </w:r>
          </w:p>
          <w:p w:rsidRPr="00B773C4" w:rsidR="00E15C06" w:rsidRDefault="00E15C06" w14:paraId="266E34E3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&lt;/xs:element&gt;</w:t>
            </w:r>
          </w:p>
          <w:p w:rsidRPr="00B773C4" w:rsidR="00E15C06" w:rsidRDefault="00E15C06" w14:paraId="5480B98A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&lt;xs:element name="TypeCode" type="smev:TypeCodeType"&gt;</w:t>
            </w:r>
          </w:p>
          <w:p w:rsidRPr="00B773C4" w:rsidR="00E15C06" w:rsidRDefault="00E15C06" w14:paraId="261BFDB8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lastRenderedPageBreak/>
              <w:t xml:space="preserve">    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&lt;xs:annotation&gt;</w:t>
            </w:r>
          </w:p>
          <w:p w:rsidRPr="00B773C4" w:rsidR="00E15C06" w:rsidRDefault="00E15C06" w14:paraId="4A668A87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    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&lt;xs:documentation&gt;</w:t>
            </w:r>
            <w:r w:rsidRPr="00B773C4">
              <w:rPr>
                <w:rFonts w:ascii="Consolas" w:hAnsi="Consolas" w:cs="Consolas"/>
                <w:sz w:val="19"/>
                <w:szCs w:val="19"/>
              </w:rPr>
              <w:t>Тип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B773C4">
              <w:rPr>
                <w:rFonts w:ascii="Consolas" w:hAnsi="Consolas" w:cs="Consolas"/>
                <w:sz w:val="19"/>
                <w:szCs w:val="19"/>
              </w:rPr>
              <w:t>сообщения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&lt;/xs:documentation&gt;</w:t>
            </w:r>
          </w:p>
          <w:p w:rsidRPr="00B773C4" w:rsidR="00E15C06" w:rsidRDefault="00E15C06" w14:paraId="1828D5C2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&lt;/xs:annotation&gt;</w:t>
            </w:r>
          </w:p>
          <w:p w:rsidRPr="00B773C4" w:rsidR="00E15C06" w:rsidRDefault="00E15C06" w14:paraId="5CE31D57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&lt;/xs:element&gt;</w:t>
            </w:r>
          </w:p>
          <w:p w:rsidRPr="00B773C4" w:rsidR="00E15C06" w:rsidRDefault="00E15C06" w14:paraId="5FFFDE2B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&lt;xs:element name="Date" type="xs:dateTime"&gt;</w:t>
            </w:r>
          </w:p>
          <w:p w:rsidRPr="00B773C4" w:rsidR="00E15C06" w:rsidRDefault="00E15C06" w14:paraId="1F9136A1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&lt;xs:annotation&gt;</w:t>
            </w:r>
          </w:p>
          <w:p w:rsidRPr="00B773C4" w:rsidR="00E15C06" w:rsidRDefault="00E15C06" w14:paraId="1DE3D43C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    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&lt;xs:documentation&gt;</w:t>
            </w:r>
            <w:r w:rsidRPr="00B773C4">
              <w:rPr>
                <w:rFonts w:ascii="Consolas" w:hAnsi="Consolas" w:cs="Consolas"/>
                <w:sz w:val="19"/>
                <w:szCs w:val="19"/>
              </w:rPr>
              <w:t>Дата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B773C4">
              <w:rPr>
                <w:rFonts w:ascii="Consolas" w:hAnsi="Consolas" w:cs="Consolas"/>
                <w:sz w:val="19"/>
                <w:szCs w:val="19"/>
              </w:rPr>
              <w:t>создания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B773C4">
              <w:rPr>
                <w:rFonts w:ascii="Consolas" w:hAnsi="Consolas" w:cs="Consolas"/>
                <w:sz w:val="19"/>
                <w:szCs w:val="19"/>
              </w:rPr>
              <w:t>запроса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&lt;/xs:documentation&gt;</w:t>
            </w:r>
          </w:p>
          <w:p w:rsidRPr="00B773C4" w:rsidR="00E15C06" w:rsidRDefault="00E15C06" w14:paraId="03ABF70C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&lt;/xs:annotation&gt;</w:t>
            </w:r>
          </w:p>
          <w:p w:rsidRPr="00B773C4" w:rsidR="00E15C06" w:rsidRDefault="00E15C06" w14:paraId="0AD71A2C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&lt;/xs:element&gt;</w:t>
            </w:r>
          </w:p>
          <w:p w:rsidRPr="00B773C4" w:rsidR="00E15C06" w:rsidRDefault="00E15C06" w14:paraId="6A125EFF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&lt;xs:element name="RequestIdRef" type="smev:idType"&gt;</w:t>
            </w:r>
          </w:p>
          <w:p w:rsidRPr="00B773C4" w:rsidR="00E15C06" w:rsidRDefault="00E15C06" w14:paraId="5C832D46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&lt;xs:annotation&gt;</w:t>
            </w:r>
          </w:p>
          <w:p w:rsidRPr="00B773C4" w:rsidR="00E15C06" w:rsidRDefault="00E15C06" w14:paraId="6418B360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    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&lt;xs:documentation&gt;</w:t>
            </w:r>
            <w:r w:rsidRPr="00B773C4">
              <w:rPr>
                <w:rFonts w:ascii="Consolas" w:hAnsi="Consolas" w:cs="Consolas"/>
                <w:sz w:val="19"/>
                <w:szCs w:val="19"/>
              </w:rPr>
              <w:t>Идентификатор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B773C4">
              <w:rPr>
                <w:rFonts w:ascii="Consolas" w:hAnsi="Consolas" w:cs="Consolas"/>
                <w:sz w:val="19"/>
                <w:szCs w:val="19"/>
              </w:rPr>
              <w:t>сообщения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-</w:t>
            </w:r>
            <w:r w:rsidRPr="00B773C4">
              <w:rPr>
                <w:rFonts w:ascii="Consolas" w:hAnsi="Consolas" w:cs="Consolas"/>
                <w:sz w:val="19"/>
                <w:szCs w:val="19"/>
              </w:rPr>
              <w:t>запроса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</w:t>
            </w:r>
            <w:r w:rsidRPr="00B773C4">
              <w:rPr>
                <w:rFonts w:ascii="Consolas" w:hAnsi="Consolas" w:cs="Consolas"/>
                <w:sz w:val="19"/>
                <w:szCs w:val="19"/>
              </w:rPr>
              <w:t>инициировавшего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B773C4">
              <w:rPr>
                <w:rFonts w:ascii="Consolas" w:hAnsi="Consolas" w:cs="Consolas"/>
                <w:sz w:val="19"/>
                <w:szCs w:val="19"/>
              </w:rPr>
              <w:t>взаимодействие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&lt;/xs:documentation&gt;</w:t>
            </w:r>
          </w:p>
          <w:p w:rsidRPr="00B773C4" w:rsidR="00E15C06" w:rsidRDefault="00E15C06" w14:paraId="73051C34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&lt;/xs:annotation&gt;</w:t>
            </w:r>
          </w:p>
          <w:p w:rsidRPr="00B773C4" w:rsidR="00E15C06" w:rsidRDefault="00E15C06" w14:paraId="30E51D5C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&lt;/xs:element&gt;</w:t>
            </w:r>
          </w:p>
          <w:p w:rsidRPr="00B773C4" w:rsidR="00E15C06" w:rsidRDefault="00E15C06" w14:paraId="32EB6839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&lt;xs:element name="OriginRequestIdRef" type="smev:idType"&gt;</w:t>
            </w:r>
          </w:p>
          <w:p w:rsidRPr="00B773C4" w:rsidR="00E15C06" w:rsidRDefault="00E15C06" w14:paraId="70D22E2F" w14:textId="77777777">
            <w:pPr>
              <w:widowControl/>
              <w:autoSpaceDE w:val="0"/>
              <w:spacing w:line="240" w:lineRule="auto"/>
              <w:jc w:val="left"/>
              <w:textAlignment w:val="auto"/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    </w:t>
            </w:r>
            <w:r w:rsidRPr="00B773C4">
              <w:rPr>
                <w:rFonts w:ascii="Consolas" w:hAnsi="Consolas" w:cs="Consolas"/>
                <w:sz w:val="19"/>
                <w:szCs w:val="19"/>
              </w:rPr>
              <w:t>&lt;xs:annotation&gt;</w:t>
            </w:r>
          </w:p>
          <w:p w:rsidRPr="00B773C4" w:rsidR="00E15C06" w:rsidRDefault="00E15C06" w14:paraId="737885C3" w14:textId="77777777">
            <w:pPr>
              <w:widowControl/>
              <w:autoSpaceDE w:val="0"/>
              <w:spacing w:line="240" w:lineRule="auto"/>
              <w:jc w:val="left"/>
              <w:textAlignment w:val="auto"/>
            </w:pPr>
            <w:r w:rsidRPr="00B773C4">
              <w:rPr>
                <w:rFonts w:ascii="Consolas" w:hAnsi="Consolas" w:eastAsia="Consolas" w:cs="Consolas"/>
                <w:sz w:val="19"/>
                <w:szCs w:val="19"/>
              </w:rPr>
              <w:t xml:space="preserve">            </w:t>
            </w:r>
            <w:r w:rsidRPr="00B773C4">
              <w:rPr>
                <w:rFonts w:ascii="Consolas" w:hAnsi="Consolas" w:cs="Consolas"/>
                <w:sz w:val="19"/>
                <w:szCs w:val="19"/>
              </w:rPr>
              <w:t>&lt;xs:documentation&gt;Идентификатор сообщения-запроса, инициировавшего цепочку из нескольких запросов-ответов, объединенных единым процессом в рамках взаимодействия&lt;/xs:documentation&gt;</w:t>
            </w:r>
          </w:p>
          <w:p w:rsidRPr="00B773C4" w:rsidR="00E15C06" w:rsidRDefault="00E15C06" w14:paraId="144EA0ED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</w:rPr>
              <w:t xml:space="preserve">    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&lt;/xs:annotation&gt;</w:t>
            </w:r>
          </w:p>
          <w:p w:rsidRPr="00B773C4" w:rsidR="00E15C06" w:rsidRDefault="00E15C06" w14:paraId="23505E0C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&lt;/xs:element&gt;</w:t>
            </w:r>
          </w:p>
          <w:p w:rsidRPr="00B773C4" w:rsidR="00E15C06" w:rsidRDefault="00E15C06" w14:paraId="6548FCDD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&lt;xs:element name="ServiceCode" type="xs:string"&gt;</w:t>
            </w:r>
          </w:p>
          <w:p w:rsidRPr="00B773C4" w:rsidR="00E15C06" w:rsidRDefault="00E15C06" w14:paraId="330E2C7D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&lt;xs:annotation&gt;</w:t>
            </w:r>
          </w:p>
          <w:p w:rsidRPr="00B773C4" w:rsidR="00E15C06" w:rsidRDefault="00E15C06" w14:paraId="445C41A1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    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&lt;xs:documentation&gt;</w:t>
            </w:r>
            <w:r w:rsidRPr="00B773C4">
              <w:rPr>
                <w:rFonts w:ascii="Consolas" w:hAnsi="Consolas" w:cs="Consolas"/>
                <w:sz w:val="19"/>
                <w:szCs w:val="19"/>
              </w:rPr>
              <w:t>Код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B773C4">
              <w:rPr>
                <w:rFonts w:ascii="Consolas" w:hAnsi="Consolas" w:cs="Consolas"/>
                <w:sz w:val="19"/>
                <w:szCs w:val="19"/>
              </w:rPr>
              <w:t>услуги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&lt;/xs:documentation&gt;</w:t>
            </w:r>
          </w:p>
          <w:p w:rsidRPr="00B773C4" w:rsidR="00E15C06" w:rsidRDefault="00E15C06" w14:paraId="7F054667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&lt;/xs:annotation&gt;</w:t>
            </w:r>
          </w:p>
          <w:p w:rsidRPr="00B773C4" w:rsidR="00E15C06" w:rsidRDefault="00E15C06" w14:paraId="2B9E1492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&lt;/xs:element&gt;</w:t>
            </w:r>
          </w:p>
          <w:p w:rsidRPr="00B773C4" w:rsidR="00E15C06" w:rsidRDefault="00E15C06" w14:paraId="1DAF3F93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&lt;xs:element name="CaseNumber" type="xs:string"&gt;</w:t>
            </w:r>
          </w:p>
          <w:p w:rsidRPr="00B773C4" w:rsidR="00E15C06" w:rsidRDefault="00E15C06" w14:paraId="45057515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&lt;xs:annotation&gt;</w:t>
            </w:r>
          </w:p>
          <w:p w:rsidRPr="00B773C4" w:rsidR="00E15C06" w:rsidRDefault="00E15C06" w14:paraId="047BBFC2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    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&lt;xs:documentation&gt;</w:t>
            </w:r>
            <w:r w:rsidRPr="00B773C4">
              <w:rPr>
                <w:rFonts w:ascii="Consolas" w:hAnsi="Consolas" w:cs="Consolas"/>
                <w:sz w:val="19"/>
                <w:szCs w:val="19"/>
              </w:rPr>
              <w:t>Номер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B773C4">
              <w:rPr>
                <w:rFonts w:ascii="Consolas" w:hAnsi="Consolas" w:cs="Consolas"/>
                <w:sz w:val="19"/>
                <w:szCs w:val="19"/>
              </w:rPr>
              <w:t>заявки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B773C4">
              <w:rPr>
                <w:rFonts w:ascii="Consolas" w:hAnsi="Consolas" w:cs="Consolas"/>
                <w:sz w:val="19"/>
                <w:szCs w:val="19"/>
              </w:rPr>
              <w:t>в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B773C4">
              <w:rPr>
                <w:rFonts w:ascii="Consolas" w:hAnsi="Consolas" w:cs="Consolas"/>
                <w:sz w:val="19"/>
                <w:szCs w:val="19"/>
              </w:rPr>
              <w:t>информационной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B773C4">
              <w:rPr>
                <w:rFonts w:ascii="Consolas" w:hAnsi="Consolas" w:cs="Consolas"/>
                <w:sz w:val="19"/>
                <w:szCs w:val="19"/>
              </w:rPr>
              <w:t>системе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-</w:t>
            </w:r>
            <w:r w:rsidRPr="00B773C4">
              <w:rPr>
                <w:rFonts w:ascii="Consolas" w:hAnsi="Consolas" w:cs="Consolas"/>
                <w:sz w:val="19"/>
                <w:szCs w:val="19"/>
              </w:rPr>
              <w:t>отправителе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&lt;/xs:documentation&gt;</w:t>
            </w:r>
          </w:p>
          <w:p w:rsidRPr="00B773C4" w:rsidR="00E15C06" w:rsidRDefault="00E15C06" w14:paraId="78DC5416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&lt;/xs:annotation&gt;</w:t>
            </w:r>
          </w:p>
          <w:p w:rsidRPr="00B773C4" w:rsidR="00E15C06" w:rsidRDefault="00E15C06" w14:paraId="16E5ACA0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&lt;/xs:element&gt;</w:t>
            </w:r>
          </w:p>
          <w:p w:rsidRPr="00B773C4" w:rsidR="00E15C06" w:rsidRDefault="00E15C06" w14:paraId="074179D2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&lt;xs:element name="ServiceName" type="xs:string"&gt;</w:t>
            </w:r>
          </w:p>
          <w:p w:rsidRPr="00B773C4" w:rsidR="00E15C06" w:rsidRDefault="00E15C06" w14:paraId="2F7E1C5F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&lt;xs:annotation&gt;</w:t>
            </w:r>
          </w:p>
          <w:p w:rsidRPr="00B773C4" w:rsidR="00E15C06" w:rsidRDefault="00E15C06" w14:paraId="024C0F19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    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&lt;xs:documentation&gt;</w:t>
            </w:r>
            <w:r w:rsidRPr="00B773C4">
              <w:rPr>
                <w:rFonts w:ascii="Consolas" w:hAnsi="Consolas" w:cs="Consolas"/>
                <w:sz w:val="19"/>
                <w:szCs w:val="19"/>
              </w:rPr>
              <w:t>Мнемоника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B773C4">
              <w:rPr>
                <w:rFonts w:ascii="Consolas" w:hAnsi="Consolas" w:cs="Consolas"/>
                <w:sz w:val="19"/>
                <w:szCs w:val="19"/>
              </w:rPr>
              <w:t>электронного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B773C4">
              <w:rPr>
                <w:rFonts w:ascii="Consolas" w:hAnsi="Consolas" w:cs="Consolas"/>
                <w:sz w:val="19"/>
                <w:szCs w:val="19"/>
              </w:rPr>
              <w:t>сервиса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&lt;/xs:documentation&gt;</w:t>
            </w:r>
          </w:p>
          <w:p w:rsidRPr="00B773C4" w:rsidR="00E15C06" w:rsidRDefault="00E15C06" w14:paraId="6D2F8775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&lt;/xs:annotation&gt;</w:t>
            </w:r>
          </w:p>
          <w:p w:rsidRPr="00B773C4" w:rsidR="00E15C06" w:rsidRDefault="00E15C06" w14:paraId="5CE3AEF1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&lt;/xs:element&gt;</w:t>
            </w:r>
          </w:p>
          <w:p w:rsidRPr="00B773C4" w:rsidR="00E15C06" w:rsidRDefault="00E15C06" w14:paraId="04D09F7C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&lt;xs:element name="OKTMO" type="xs:string"&gt;</w:t>
            </w:r>
          </w:p>
          <w:p w:rsidRPr="00B773C4" w:rsidR="00E15C06" w:rsidRDefault="00E15C06" w14:paraId="5B9C7524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&lt;xs:annotation&gt;</w:t>
            </w:r>
          </w:p>
          <w:p w:rsidRPr="00B773C4" w:rsidR="00E15C06" w:rsidRDefault="00E15C06" w14:paraId="47CB0D01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    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&lt;xs:documentation&gt;</w:t>
            </w:r>
            <w:r w:rsidRPr="00B773C4">
              <w:rPr>
                <w:rFonts w:ascii="Consolas" w:hAnsi="Consolas" w:cs="Consolas"/>
                <w:sz w:val="19"/>
                <w:szCs w:val="19"/>
              </w:rPr>
              <w:t>Код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OKTMO&lt;/xs:documentation&gt;</w:t>
            </w:r>
          </w:p>
          <w:p w:rsidRPr="00B773C4" w:rsidR="00E15C06" w:rsidRDefault="00E15C06" w14:paraId="6421000C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&lt;/xs:annotation&gt;</w:t>
            </w:r>
          </w:p>
          <w:p w:rsidRPr="00B773C4" w:rsidR="00E15C06" w:rsidRDefault="00E15C06" w14:paraId="6835852D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&lt;/xs:element&gt;</w:t>
            </w:r>
          </w:p>
          <w:p w:rsidRPr="00B773C4" w:rsidR="00E15C06" w:rsidRDefault="00E15C06" w14:paraId="7BFA6DED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&lt;xs:element name="MessageId" type="smev:idType"&gt;</w:t>
            </w:r>
          </w:p>
          <w:p w:rsidRPr="00B773C4" w:rsidR="00E15C06" w:rsidRDefault="00E15C06" w14:paraId="58CEB2D3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&lt;xs:annotation&gt;</w:t>
            </w:r>
          </w:p>
          <w:p w:rsidRPr="00B773C4" w:rsidR="00E15C06" w:rsidRDefault="00E15C06" w14:paraId="321FDE96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    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&lt;xs:documentation&gt;</w:t>
            </w:r>
            <w:r w:rsidRPr="00B773C4">
              <w:rPr>
                <w:rFonts w:ascii="Consolas" w:hAnsi="Consolas" w:cs="Consolas"/>
                <w:sz w:val="19"/>
                <w:szCs w:val="19"/>
              </w:rPr>
              <w:t>Идентификатор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B773C4">
              <w:rPr>
                <w:rFonts w:ascii="Consolas" w:hAnsi="Consolas" w:cs="Consolas"/>
                <w:sz w:val="19"/>
                <w:szCs w:val="19"/>
              </w:rPr>
              <w:t>сообщения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&lt;/xs:documentation&gt;</w:t>
            </w:r>
          </w:p>
          <w:p w:rsidRPr="00B773C4" w:rsidR="00E15C06" w:rsidRDefault="00E15C06" w14:paraId="11F2E906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&lt;/xs:annotation&gt;</w:t>
            </w:r>
          </w:p>
          <w:p w:rsidRPr="00B773C4" w:rsidR="00E15C06" w:rsidRDefault="00E15C06" w14:paraId="49AE5F63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&lt;/xs:element&gt;</w:t>
            </w:r>
          </w:p>
          <w:p w:rsidRPr="00B773C4" w:rsidR="00E15C06" w:rsidRDefault="00E15C06" w14:paraId="50F1460E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&lt;xs:element name="TimeStamp" type="xs:dateTime"&gt;</w:t>
            </w:r>
          </w:p>
          <w:p w:rsidRPr="00B773C4" w:rsidR="00E15C06" w:rsidRDefault="00E15C06" w14:paraId="619E9825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&lt;xs:annotation&gt;</w:t>
            </w:r>
          </w:p>
          <w:p w:rsidRPr="00B773C4" w:rsidR="00E15C06" w:rsidRDefault="00E15C06" w14:paraId="77C33E74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    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&lt;xs:documentation&gt;</w:t>
            </w:r>
            <w:r w:rsidRPr="00B773C4">
              <w:rPr>
                <w:rFonts w:ascii="Consolas" w:hAnsi="Consolas" w:cs="Consolas"/>
                <w:sz w:val="19"/>
                <w:szCs w:val="19"/>
              </w:rPr>
              <w:t>Метка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B773C4">
              <w:rPr>
                <w:rFonts w:ascii="Consolas" w:hAnsi="Consolas" w:cs="Consolas"/>
                <w:sz w:val="19"/>
                <w:szCs w:val="19"/>
              </w:rPr>
              <w:t>времени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B773C4">
              <w:rPr>
                <w:rFonts w:ascii="Consolas" w:hAnsi="Consolas" w:cs="Consolas"/>
                <w:sz w:val="19"/>
                <w:szCs w:val="19"/>
              </w:rPr>
              <w:t>получения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B773C4">
              <w:rPr>
                <w:rFonts w:ascii="Consolas" w:hAnsi="Consolas" w:cs="Consolas"/>
                <w:sz w:val="19"/>
                <w:szCs w:val="19"/>
              </w:rPr>
              <w:t>запроса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B773C4">
              <w:rPr>
                <w:rFonts w:ascii="Consolas" w:hAnsi="Consolas" w:cs="Consolas"/>
                <w:sz w:val="19"/>
                <w:szCs w:val="19"/>
              </w:rPr>
              <w:t>СМЭВ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.</w:t>
            </w:r>
            <w:r w:rsidRPr="00B773C4">
              <w:rPr>
                <w:rFonts w:ascii="Consolas" w:hAnsi="Consolas" w:cs="Consolas"/>
                <w:sz w:val="19"/>
                <w:szCs w:val="19"/>
              </w:rPr>
              <w:t>ом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&lt;/xs:documentation&gt;</w:t>
            </w:r>
          </w:p>
          <w:p w:rsidRPr="00B773C4" w:rsidR="00E15C06" w:rsidRDefault="00E15C06" w14:paraId="17C4E93C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&lt;/xs:annotation&gt;</w:t>
            </w:r>
          </w:p>
          <w:p w:rsidRPr="00B773C4" w:rsidR="00E15C06" w:rsidRDefault="00E15C06" w14:paraId="7182EE2E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&lt;/xs:element&gt;</w:t>
            </w:r>
          </w:p>
          <w:p w:rsidRPr="00B773C4" w:rsidR="00E15C06" w:rsidRDefault="00E15C06" w14:paraId="3E50AE9C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&lt;xs:element name="NodeId" type="xs:string"&gt;</w:t>
            </w:r>
          </w:p>
          <w:p w:rsidRPr="00B773C4" w:rsidR="00E15C06" w:rsidRDefault="00E15C06" w14:paraId="38819178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&lt;xs:annotation&gt;</w:t>
            </w:r>
          </w:p>
          <w:p w:rsidRPr="00B773C4" w:rsidR="00E15C06" w:rsidRDefault="00E15C06" w14:paraId="5C342FE2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    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&lt;xs:documentation&gt;</w:t>
            </w:r>
            <w:r w:rsidRPr="00B773C4">
              <w:rPr>
                <w:rFonts w:ascii="Consolas" w:hAnsi="Consolas" w:cs="Consolas"/>
                <w:sz w:val="19"/>
                <w:szCs w:val="19"/>
              </w:rPr>
              <w:t>Уникальный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B773C4">
              <w:rPr>
                <w:rFonts w:ascii="Consolas" w:hAnsi="Consolas" w:cs="Consolas"/>
                <w:sz w:val="19"/>
                <w:szCs w:val="19"/>
              </w:rPr>
              <w:t>идентификатор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B773C4">
              <w:rPr>
                <w:rFonts w:ascii="Consolas" w:hAnsi="Consolas" w:cs="Consolas"/>
                <w:sz w:val="19"/>
                <w:szCs w:val="19"/>
              </w:rPr>
              <w:t>узла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&lt;/xs:documentation&gt;</w:t>
            </w:r>
          </w:p>
          <w:p w:rsidRPr="00B773C4" w:rsidR="00E15C06" w:rsidRDefault="00E15C06" w14:paraId="1826B2F2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&lt;/xs:annotation&gt;</w:t>
            </w:r>
          </w:p>
          <w:p w:rsidRPr="00B773C4" w:rsidR="00E15C06" w:rsidRDefault="00E15C06" w14:paraId="5DA6A78D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&lt;/xs:element&gt;</w:t>
            </w:r>
          </w:p>
          <w:p w:rsidRPr="00B773C4" w:rsidR="00E15C06" w:rsidRDefault="00E15C06" w14:paraId="4007DACB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&lt;xs:element name="MessageClass" type="smev:MessageClassType"&gt;</w:t>
            </w:r>
          </w:p>
          <w:p w:rsidRPr="00B773C4" w:rsidR="00E15C06" w:rsidRDefault="00E15C06" w14:paraId="033EE0C9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&lt;xs:annotation&gt;</w:t>
            </w:r>
          </w:p>
          <w:p w:rsidRPr="00B773C4" w:rsidR="00E15C06" w:rsidRDefault="00E15C06" w14:paraId="5E744AE4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    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&lt;xs:documentation&gt;</w:t>
            </w:r>
            <w:r w:rsidRPr="00B773C4">
              <w:rPr>
                <w:rFonts w:ascii="Consolas" w:hAnsi="Consolas" w:cs="Consolas"/>
                <w:sz w:val="19"/>
                <w:szCs w:val="19"/>
              </w:rPr>
              <w:t>Идентификатор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B773C4">
              <w:rPr>
                <w:rFonts w:ascii="Consolas" w:hAnsi="Consolas" w:cs="Consolas"/>
                <w:sz w:val="19"/>
                <w:szCs w:val="19"/>
              </w:rPr>
              <w:t>класса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B773C4">
              <w:rPr>
                <w:rFonts w:ascii="Consolas" w:hAnsi="Consolas" w:cs="Consolas"/>
                <w:sz w:val="19"/>
                <w:szCs w:val="19"/>
              </w:rPr>
              <w:t>сообщения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&lt;/xs:documentation&gt;</w:t>
            </w:r>
          </w:p>
          <w:p w:rsidRPr="00B773C4" w:rsidR="00E15C06" w:rsidRDefault="00E15C06" w14:paraId="66D3BC7E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&lt;/xs:annotation&gt;</w:t>
            </w:r>
          </w:p>
          <w:p w:rsidRPr="00B773C4" w:rsidR="00E15C06" w:rsidRDefault="00E15C06" w14:paraId="1DDF2D26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&lt;/xs:element&gt;</w:t>
            </w:r>
          </w:p>
          <w:p w:rsidRPr="00B773C4" w:rsidR="00E15C06" w:rsidRDefault="00E15C06" w14:paraId="3551E6FB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&lt;xs:element name="Status" type="smev:StatusType"&gt;</w:t>
            </w:r>
          </w:p>
          <w:p w:rsidRPr="00B773C4" w:rsidR="00E15C06" w:rsidRDefault="00E15C06" w14:paraId="0612AA38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lastRenderedPageBreak/>
              <w:t xml:space="preserve">    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&lt;xs:annotation&gt;</w:t>
            </w:r>
          </w:p>
          <w:p w:rsidRPr="00B773C4" w:rsidR="00E15C06" w:rsidRDefault="00E15C06" w14:paraId="21286EF3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    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&lt;xs:documentation&gt;</w:t>
            </w:r>
            <w:r w:rsidRPr="00B773C4">
              <w:rPr>
                <w:rFonts w:ascii="Consolas" w:hAnsi="Consolas" w:cs="Consolas"/>
                <w:sz w:val="19"/>
                <w:szCs w:val="19"/>
              </w:rPr>
              <w:t>Статус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B773C4">
              <w:rPr>
                <w:rFonts w:ascii="Consolas" w:hAnsi="Consolas" w:cs="Consolas"/>
                <w:sz w:val="19"/>
                <w:szCs w:val="19"/>
              </w:rPr>
              <w:t>сообщения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&lt;/xs:documentation&gt;</w:t>
            </w:r>
          </w:p>
          <w:p w:rsidRPr="00B773C4" w:rsidR="00E15C06" w:rsidRDefault="00E15C06" w14:paraId="0D3B5730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&lt;/xs:annotation&gt;</w:t>
            </w:r>
          </w:p>
          <w:p w:rsidRPr="00B773C4" w:rsidR="00E15C06" w:rsidRDefault="00E15C06" w14:paraId="01446897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&lt;/xs:element&gt;</w:t>
            </w:r>
          </w:p>
          <w:p w:rsidRPr="00B773C4" w:rsidR="00E15C06" w:rsidRDefault="00E15C06" w14:paraId="2EE55712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&lt;xs:element name="ExchangeType" type="xs:string"&gt;</w:t>
            </w:r>
          </w:p>
          <w:p w:rsidRPr="00B773C4" w:rsidR="00E15C06" w:rsidRDefault="00E15C06" w14:paraId="1EAB1609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&lt;xs:annotation&gt;</w:t>
            </w:r>
          </w:p>
          <w:p w:rsidRPr="00B773C4" w:rsidR="00E15C06" w:rsidRDefault="00E15C06" w14:paraId="2EE9DE11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    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&lt;xs:documentation&gt;</w:t>
            </w:r>
            <w:r w:rsidRPr="00B773C4">
              <w:rPr>
                <w:rFonts w:ascii="Consolas" w:hAnsi="Consolas" w:cs="Consolas"/>
                <w:sz w:val="19"/>
                <w:szCs w:val="19"/>
              </w:rPr>
              <w:t>Категория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B773C4">
              <w:rPr>
                <w:rFonts w:ascii="Consolas" w:hAnsi="Consolas" w:cs="Consolas"/>
                <w:sz w:val="19"/>
                <w:szCs w:val="19"/>
              </w:rPr>
              <w:t>взаимодействия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&lt;/xs:documentation&gt;</w:t>
            </w:r>
          </w:p>
          <w:p w:rsidRPr="00B773C4" w:rsidR="00E15C06" w:rsidRDefault="00E15C06" w14:paraId="2C36D502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&lt;/xs:annotation&gt;</w:t>
            </w:r>
          </w:p>
          <w:p w:rsidRPr="00B773C4" w:rsidR="00E15C06" w:rsidRDefault="00E15C06" w14:paraId="52726FEA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&lt;/xs:element&gt;</w:t>
            </w:r>
          </w:p>
          <w:p w:rsidRPr="00B773C4" w:rsidR="00E15C06" w:rsidRDefault="00E15C06" w14:paraId="57955EFB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&lt;xs:element name="BinaryData" type="xs:base64Binary"&gt;</w:t>
            </w:r>
          </w:p>
          <w:p w:rsidRPr="00B773C4" w:rsidR="00E15C06" w:rsidRDefault="00E15C06" w14:paraId="67E6A77D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&lt;xs:annotation&gt;</w:t>
            </w:r>
          </w:p>
          <w:p w:rsidRPr="00B773C4" w:rsidR="00E15C06" w:rsidRDefault="00E15C06" w14:paraId="68DB2A9A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    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&lt;xs:documentation&gt;</w:t>
            </w:r>
            <w:r w:rsidRPr="00B773C4">
              <w:rPr>
                <w:rFonts w:ascii="Consolas" w:hAnsi="Consolas" w:cs="Consolas"/>
                <w:sz w:val="19"/>
                <w:szCs w:val="19"/>
              </w:rPr>
              <w:t>Контент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B773C4">
              <w:rPr>
                <w:rFonts w:ascii="Consolas" w:hAnsi="Consolas" w:cs="Consolas"/>
                <w:sz w:val="19"/>
                <w:szCs w:val="19"/>
              </w:rPr>
              <w:t>вложения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&lt;/xs:documentation&gt;</w:t>
            </w:r>
          </w:p>
          <w:p w:rsidRPr="00B773C4" w:rsidR="00E15C06" w:rsidRDefault="00E15C06" w14:paraId="2110CD7D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&lt;/xs:annotation&gt;</w:t>
            </w:r>
          </w:p>
          <w:p w:rsidRPr="00B773C4" w:rsidR="00E15C06" w:rsidRDefault="00E15C06" w14:paraId="0239DCFD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&lt;/xs:element&gt;</w:t>
            </w:r>
          </w:p>
          <w:p w:rsidRPr="00B773C4" w:rsidR="00E15C06" w:rsidRDefault="00E15C06" w14:paraId="12DF8A9A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&lt;xs:element name="Reference" type="smev:ReferenceType"&gt;</w:t>
            </w:r>
          </w:p>
          <w:p w:rsidRPr="00B773C4" w:rsidR="00E15C06" w:rsidRDefault="00E15C06" w14:paraId="4BAC6333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&lt;xs:annotation&gt;</w:t>
            </w:r>
          </w:p>
          <w:p w:rsidRPr="00B773C4" w:rsidR="00E15C06" w:rsidRDefault="00E15C06" w14:paraId="6431FDDD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    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&lt;xs:documentation&gt;</w:t>
            </w:r>
            <w:r w:rsidRPr="00B773C4">
              <w:rPr>
                <w:rFonts w:ascii="Consolas" w:hAnsi="Consolas" w:cs="Consolas"/>
                <w:sz w:val="19"/>
                <w:szCs w:val="19"/>
              </w:rPr>
              <w:t>Ссылка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B773C4">
              <w:rPr>
                <w:rFonts w:ascii="Consolas" w:hAnsi="Consolas" w:cs="Consolas"/>
                <w:sz w:val="19"/>
                <w:szCs w:val="19"/>
              </w:rPr>
              <w:t>на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B773C4">
              <w:rPr>
                <w:rFonts w:ascii="Consolas" w:hAnsi="Consolas" w:cs="Consolas"/>
                <w:sz w:val="19"/>
                <w:szCs w:val="19"/>
              </w:rPr>
              <w:t>вложение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&lt;/xs:documentation&gt;</w:t>
            </w:r>
          </w:p>
          <w:p w:rsidRPr="00B773C4" w:rsidR="00E15C06" w:rsidRDefault="00E15C06" w14:paraId="0EA243AA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&lt;/xs:annotation&gt;</w:t>
            </w:r>
          </w:p>
          <w:p w:rsidRPr="00B773C4" w:rsidR="00E15C06" w:rsidRDefault="00E15C06" w14:paraId="0341559E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&lt;/xs:element&gt;</w:t>
            </w:r>
          </w:p>
          <w:p w:rsidRPr="00B773C4" w:rsidR="00E15C06" w:rsidRDefault="00E15C06" w14:paraId="3F26653C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&lt;xs:element name="DigestValue" type="xs:base64Binary"&gt;</w:t>
            </w:r>
          </w:p>
          <w:p w:rsidRPr="00B773C4" w:rsidR="00E15C06" w:rsidRDefault="00E15C06" w14:paraId="1069AAA4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&lt;xs:annotation&gt;</w:t>
            </w:r>
          </w:p>
          <w:p w:rsidRPr="00B773C4" w:rsidR="00E15C06" w:rsidRDefault="00E15C06" w14:paraId="286B13FF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    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&lt;xs:documentation&gt;</w:t>
            </w:r>
            <w:r w:rsidRPr="00B773C4">
              <w:rPr>
                <w:rFonts w:ascii="Consolas" w:hAnsi="Consolas" w:cs="Consolas"/>
                <w:sz w:val="19"/>
                <w:szCs w:val="19"/>
              </w:rPr>
              <w:t>Хеш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-</w:t>
            </w:r>
            <w:r w:rsidRPr="00B773C4">
              <w:rPr>
                <w:rFonts w:ascii="Consolas" w:hAnsi="Consolas" w:cs="Consolas"/>
                <w:sz w:val="19"/>
                <w:szCs w:val="19"/>
              </w:rPr>
              <w:t>код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B773C4">
              <w:rPr>
                <w:rFonts w:ascii="Consolas" w:hAnsi="Consolas" w:cs="Consolas"/>
                <w:sz w:val="19"/>
                <w:szCs w:val="19"/>
              </w:rPr>
              <w:t>вложения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&lt;/xs:documentation&gt;</w:t>
            </w:r>
          </w:p>
          <w:p w:rsidRPr="00B773C4" w:rsidR="00E15C06" w:rsidRDefault="00E15C06" w14:paraId="40C91219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&lt;/xs:annotation&gt;</w:t>
            </w:r>
          </w:p>
          <w:p w:rsidRPr="00B773C4" w:rsidR="00E15C06" w:rsidRDefault="00E15C06" w14:paraId="0D5F2E06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&lt;/xs:element&gt;</w:t>
            </w:r>
          </w:p>
          <w:p w:rsidRPr="00B773C4" w:rsidR="00E15C06" w:rsidRDefault="00E15C06" w14:paraId="26D911D0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&lt;xs:element name="TestMsg" type="xs:string"&gt;</w:t>
            </w:r>
          </w:p>
          <w:p w:rsidRPr="00B773C4" w:rsidR="00E15C06" w:rsidRDefault="00E15C06" w14:paraId="138B2B9F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&lt;xs:annotation&gt;</w:t>
            </w:r>
          </w:p>
          <w:p w:rsidRPr="00B773C4" w:rsidR="00E15C06" w:rsidRDefault="00E15C06" w14:paraId="053C927C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    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&lt;xs:documentation&gt;</w:t>
            </w:r>
            <w:r w:rsidRPr="00B773C4">
              <w:rPr>
                <w:rFonts w:ascii="Consolas" w:hAnsi="Consolas" w:cs="Consolas"/>
                <w:sz w:val="19"/>
                <w:szCs w:val="19"/>
              </w:rPr>
              <w:t>Идентификатор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B773C4">
              <w:rPr>
                <w:rFonts w:ascii="Consolas" w:hAnsi="Consolas" w:cs="Consolas"/>
                <w:sz w:val="19"/>
                <w:szCs w:val="19"/>
              </w:rPr>
              <w:t>тестового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B773C4">
              <w:rPr>
                <w:rFonts w:ascii="Consolas" w:hAnsi="Consolas" w:cs="Consolas"/>
                <w:sz w:val="19"/>
                <w:szCs w:val="19"/>
              </w:rPr>
              <w:t>запроса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&lt;/xs:documentation&gt;</w:t>
            </w:r>
          </w:p>
          <w:p w:rsidRPr="00B773C4" w:rsidR="00E15C06" w:rsidRDefault="00E15C06" w14:paraId="7D15DBF9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&lt;/xs:annotation&gt;</w:t>
            </w:r>
          </w:p>
          <w:p w:rsidRPr="00B773C4" w:rsidR="00E15C06" w:rsidRDefault="00E15C06" w14:paraId="269BA811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&lt;/xs:element&gt;</w:t>
            </w:r>
          </w:p>
          <w:p w:rsidRPr="00B773C4" w:rsidR="00E15C06" w:rsidRDefault="00E15C06" w14:paraId="12388E3B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&lt;xs:element name="RequestCode" type="xs:string"&gt;</w:t>
            </w:r>
          </w:p>
          <w:p w:rsidRPr="00B773C4" w:rsidR="00E15C06" w:rsidRDefault="00E15C06" w14:paraId="3698ED52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&lt;xs:annotation&gt;</w:t>
            </w:r>
          </w:p>
          <w:p w:rsidRPr="00B773C4" w:rsidR="00E15C06" w:rsidRDefault="00E15C06" w14:paraId="6507722B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    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&lt;xs:documentation&gt;</w:t>
            </w:r>
            <w:r w:rsidRPr="00B773C4">
              <w:rPr>
                <w:rFonts w:ascii="Consolas" w:hAnsi="Consolas" w:cs="Consolas"/>
                <w:sz w:val="19"/>
                <w:szCs w:val="19"/>
              </w:rPr>
              <w:t>Код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B773C4">
              <w:rPr>
                <w:rFonts w:ascii="Consolas" w:hAnsi="Consolas" w:cs="Consolas"/>
                <w:sz w:val="19"/>
                <w:szCs w:val="19"/>
              </w:rPr>
              <w:t>заявления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&lt;/xs:documentation&gt;</w:t>
            </w:r>
          </w:p>
          <w:p w:rsidRPr="00B773C4" w:rsidR="00E15C06" w:rsidRDefault="00E15C06" w14:paraId="0262E364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&lt;/xs:annotation&gt;</w:t>
            </w:r>
          </w:p>
          <w:p w:rsidRPr="00B773C4" w:rsidR="00E15C06" w:rsidRDefault="00E15C06" w14:paraId="5A6FDF86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&lt;/xs:element&gt;</w:t>
            </w:r>
          </w:p>
          <w:p w:rsidRPr="00B773C4" w:rsidR="00E15C06" w:rsidRDefault="00E15C06" w14:paraId="05AC6AD5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&lt;xs:element name="Id" type="smev:PacketIdType"&gt;</w:t>
            </w:r>
          </w:p>
          <w:p w:rsidRPr="00B773C4" w:rsidR="00E15C06" w:rsidRDefault="00E15C06" w14:paraId="3A3D4505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&lt;xs:annotation&gt;</w:t>
            </w:r>
          </w:p>
          <w:p w:rsidRPr="00B773C4" w:rsidR="00E15C06" w:rsidRDefault="00E15C06" w14:paraId="6F2FCF59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    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&lt;xs:documentation&gt;</w:t>
            </w:r>
            <w:r w:rsidRPr="00B773C4">
              <w:rPr>
                <w:rFonts w:ascii="Consolas" w:hAnsi="Consolas" w:cs="Consolas"/>
                <w:sz w:val="19"/>
                <w:szCs w:val="19"/>
              </w:rPr>
              <w:t>Идентификатор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B773C4">
              <w:rPr>
                <w:rFonts w:ascii="Consolas" w:hAnsi="Consolas" w:cs="Consolas"/>
                <w:sz w:val="19"/>
                <w:szCs w:val="19"/>
              </w:rPr>
              <w:t>заявки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B773C4">
              <w:rPr>
                <w:rFonts w:ascii="Consolas" w:hAnsi="Consolas" w:cs="Consolas"/>
                <w:sz w:val="19"/>
                <w:szCs w:val="19"/>
              </w:rPr>
              <w:t>пакета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&lt;/xs:documentation&gt;</w:t>
            </w:r>
          </w:p>
          <w:p w:rsidRPr="00B773C4" w:rsidR="00E15C06" w:rsidRDefault="00E15C06" w14:paraId="732B8791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&lt;/xs:annotation&gt;</w:t>
            </w:r>
          </w:p>
          <w:p w:rsidRPr="00B773C4" w:rsidR="00E15C06" w:rsidRDefault="00E15C06" w14:paraId="5E3BEC23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&lt;/xs:element&gt;</w:t>
            </w:r>
          </w:p>
          <w:p w:rsidRPr="00B773C4" w:rsidR="00E15C06" w:rsidRDefault="00E15C06" w14:paraId="4E3FC872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&lt;xs:element name="PacketIds" type="smev:PacketIdsType"&gt;</w:t>
            </w:r>
          </w:p>
          <w:p w:rsidRPr="00B773C4" w:rsidR="00E15C06" w:rsidRDefault="00E15C06" w14:paraId="331B188A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&lt;xs:annotation&gt;</w:t>
            </w:r>
          </w:p>
          <w:p w:rsidRPr="00B773C4" w:rsidR="00E15C06" w:rsidRDefault="00E15C06" w14:paraId="546D0526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    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&lt;xs:documentation&gt;</w:t>
            </w:r>
            <w:r w:rsidRPr="00B773C4">
              <w:rPr>
                <w:rFonts w:ascii="Consolas" w:hAnsi="Consolas" w:cs="Consolas"/>
                <w:sz w:val="19"/>
                <w:szCs w:val="19"/>
              </w:rPr>
              <w:t>Блок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B773C4">
              <w:rPr>
                <w:rFonts w:ascii="Consolas" w:hAnsi="Consolas" w:cs="Consolas"/>
                <w:sz w:val="19"/>
                <w:szCs w:val="19"/>
              </w:rPr>
              <w:t>идентификаторов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B773C4">
              <w:rPr>
                <w:rFonts w:ascii="Consolas" w:hAnsi="Consolas" w:cs="Consolas"/>
                <w:sz w:val="19"/>
                <w:szCs w:val="19"/>
              </w:rPr>
              <w:t>заявок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B773C4">
              <w:rPr>
                <w:rFonts w:ascii="Consolas" w:hAnsi="Consolas" w:cs="Consolas"/>
                <w:sz w:val="19"/>
                <w:szCs w:val="19"/>
              </w:rPr>
              <w:t>пакета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&lt;/xs:documentation&gt;</w:t>
            </w:r>
          </w:p>
          <w:p w:rsidRPr="00B773C4" w:rsidR="00E15C06" w:rsidRDefault="00E15C06" w14:paraId="1F2B766C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&lt;/xs:annotation&gt;</w:t>
            </w:r>
          </w:p>
          <w:p w:rsidRPr="00B773C4" w:rsidR="00E15C06" w:rsidRDefault="00E15C06" w14:paraId="76E362AD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&lt;/xs:element&gt;</w:t>
            </w:r>
          </w:p>
          <w:p w:rsidRPr="00B773C4" w:rsidR="00E15C06" w:rsidRDefault="00E15C06" w14:paraId="214C6575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&lt;xs:complexType name="HeaderType"&gt;</w:t>
            </w:r>
          </w:p>
          <w:p w:rsidRPr="00B773C4" w:rsidR="00E15C06" w:rsidRDefault="00E15C06" w14:paraId="7AA70BCA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&lt;xs:sequence&gt;</w:t>
            </w:r>
          </w:p>
          <w:p w:rsidRPr="00B773C4" w:rsidR="00E15C06" w:rsidRDefault="00E15C06" w14:paraId="5C8C5BD2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    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&lt;xs:element ref="smev:NodeId"/&gt;</w:t>
            </w:r>
          </w:p>
          <w:p w:rsidRPr="00B773C4" w:rsidR="00E15C06" w:rsidRDefault="00E15C06" w14:paraId="3CFCC61C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    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&lt;xs:element ref="smev:MessageId"/&gt;</w:t>
            </w:r>
          </w:p>
          <w:p w:rsidRPr="00B773C4" w:rsidR="00E15C06" w:rsidRDefault="00E15C06" w14:paraId="00915AC7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    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&lt;xs:element ref="smev:TimeStamp"/&gt;</w:t>
            </w:r>
          </w:p>
          <w:p w:rsidRPr="00B773C4" w:rsidR="00E15C06" w:rsidRDefault="00E15C06" w14:paraId="0B7F4323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    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&lt;xs:element ref="smev:MessageClass"/&gt;</w:t>
            </w:r>
          </w:p>
          <w:p w:rsidRPr="00B773C4" w:rsidR="00E15C06" w:rsidRDefault="00E15C06" w14:paraId="0B125246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    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&lt;xs:element ref="smev:PacketIds" minOccurs="0"/&gt;</w:t>
            </w:r>
          </w:p>
          <w:p w:rsidRPr="00B773C4" w:rsidR="00E15C06" w:rsidRDefault="00E15C06" w14:paraId="0D551D1A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&lt;/xs:sequence&gt;</w:t>
            </w:r>
          </w:p>
          <w:p w:rsidRPr="00B773C4" w:rsidR="00E15C06" w:rsidRDefault="00E15C06" w14:paraId="0AD3B6B5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&lt;xs:attribute name="actor" type="xs:string"/&gt;</w:t>
            </w:r>
          </w:p>
          <w:p w:rsidRPr="00B773C4" w:rsidR="00E15C06" w:rsidRDefault="00E15C06" w14:paraId="3E837585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&lt;xs:anyAttribute namespace="##any" processContents="lax"/&gt;</w:t>
            </w:r>
          </w:p>
          <w:p w:rsidRPr="00B773C4" w:rsidR="00E15C06" w:rsidRDefault="00E15C06" w14:paraId="321E9832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&lt;/xs:complexType&gt;</w:t>
            </w:r>
          </w:p>
          <w:p w:rsidRPr="00B773C4" w:rsidR="00E15C06" w:rsidRDefault="00E15C06" w14:paraId="656519AC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&lt;xs:complexType name="BaseMessageType"&gt;</w:t>
            </w:r>
          </w:p>
          <w:p w:rsidRPr="00B773C4" w:rsidR="00E15C06" w:rsidRDefault="00E15C06" w14:paraId="602898A7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&lt;xs:sequence&gt;</w:t>
            </w:r>
          </w:p>
          <w:p w:rsidRPr="00B773C4" w:rsidR="00E15C06" w:rsidRDefault="00E15C06" w14:paraId="11F8836A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    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&lt;xs:element ref="smev:Message"/&gt;</w:t>
            </w:r>
          </w:p>
          <w:p w:rsidRPr="00B773C4" w:rsidR="00E15C06" w:rsidRDefault="00E15C06" w14:paraId="7B5F243A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    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&lt;xs:element ref="smev:MessageData"/&gt;</w:t>
            </w:r>
          </w:p>
          <w:p w:rsidRPr="00B773C4" w:rsidR="00E15C06" w:rsidRDefault="00E15C06" w14:paraId="6CE46155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&lt;/xs:sequence&gt;</w:t>
            </w:r>
          </w:p>
          <w:p w:rsidRPr="00B773C4" w:rsidR="00E15C06" w:rsidRDefault="00E15C06" w14:paraId="0DD83049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&lt;/xs:complexType&gt;</w:t>
            </w:r>
          </w:p>
          <w:p w:rsidRPr="00B773C4" w:rsidR="00E15C06" w:rsidRDefault="00E15C06" w14:paraId="47ECCE11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&lt;xs:complexType name="SubMessageType"&gt;</w:t>
            </w:r>
          </w:p>
          <w:p w:rsidRPr="00B773C4" w:rsidR="00E15C06" w:rsidRDefault="00E15C06" w14:paraId="7A28A43A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&lt;xs:sequence&gt;</w:t>
            </w:r>
          </w:p>
          <w:p w:rsidRPr="00B773C4" w:rsidR="00E15C06" w:rsidRDefault="00E15C06" w14:paraId="417F724A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    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&lt;xs:element ref="smev:SubRequestNumber"/&gt;</w:t>
            </w:r>
          </w:p>
          <w:p w:rsidRPr="00B773C4" w:rsidR="00E15C06" w:rsidRDefault="00E15C06" w14:paraId="4DEDA03E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lastRenderedPageBreak/>
              <w:t xml:space="preserve">        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&lt;xs:element ref="smev:Status"/&gt;</w:t>
            </w:r>
          </w:p>
          <w:p w:rsidRPr="00B773C4" w:rsidR="00E15C06" w:rsidRDefault="00E15C06" w14:paraId="3FB49905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    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&lt;xs:element ref="smev:Originator" minOccurs="0"/&gt;</w:t>
            </w:r>
          </w:p>
          <w:p w:rsidRPr="00B773C4" w:rsidR="00E15C06" w:rsidRDefault="00E15C06" w14:paraId="47F4C993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    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&lt;xs:element ref="smev:Date"/&gt;</w:t>
            </w:r>
          </w:p>
          <w:p w:rsidRPr="00B773C4" w:rsidR="00E15C06" w:rsidRDefault="00E15C06" w14:paraId="6231046C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    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&lt;xs:element ref="smev:RequestIdRef" minOccurs="0"/&gt;</w:t>
            </w:r>
          </w:p>
          <w:p w:rsidRPr="00B773C4" w:rsidR="00E15C06" w:rsidRDefault="00E15C06" w14:paraId="18378843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    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&lt;xs:element ref="smev:OriginRequestIdRef" minOccurs="0"/&gt;</w:t>
            </w:r>
          </w:p>
          <w:p w:rsidRPr="00B773C4" w:rsidR="00E15C06" w:rsidRDefault="00E15C06" w14:paraId="55F6135F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    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&lt;xs:element ref="smev:ServiceCode" minOccurs="0"/&gt;</w:t>
            </w:r>
          </w:p>
          <w:p w:rsidRPr="00B773C4" w:rsidR="00E15C06" w:rsidRDefault="00E15C06" w14:paraId="2DE1FD1A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    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&lt;xs:element ref="smev:CaseNumber" minOccurs="0"/&gt;</w:t>
            </w:r>
          </w:p>
          <w:p w:rsidRPr="00B773C4" w:rsidR="00E15C06" w:rsidRDefault="00E15C06" w14:paraId="734F0961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&lt;/xs:sequence&gt;</w:t>
            </w:r>
          </w:p>
          <w:p w:rsidRPr="00B773C4" w:rsidR="00E15C06" w:rsidRDefault="00E15C06" w14:paraId="1D161374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&lt;/xs:complexType&gt;</w:t>
            </w:r>
          </w:p>
          <w:p w:rsidRPr="00B773C4" w:rsidR="00E15C06" w:rsidRDefault="00E15C06" w14:paraId="63C62E9C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&lt;xs:complexType name="SubMessagesType"&gt;</w:t>
            </w:r>
          </w:p>
          <w:p w:rsidRPr="00B773C4" w:rsidR="00E15C06" w:rsidRDefault="00E15C06" w14:paraId="592749F6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&lt;xs:sequence&gt;</w:t>
            </w:r>
          </w:p>
          <w:p w:rsidRPr="00B773C4" w:rsidR="00E15C06" w:rsidRDefault="00E15C06" w14:paraId="06430051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    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&lt;xs:element ref="smev:SubMessage" maxOccurs="unbounded"/&gt;</w:t>
            </w:r>
          </w:p>
          <w:p w:rsidRPr="00B773C4" w:rsidR="00E15C06" w:rsidRDefault="00E15C06" w14:paraId="528BFA1C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&lt;/xs:sequence&gt;</w:t>
            </w:r>
          </w:p>
          <w:p w:rsidRPr="00B773C4" w:rsidR="00E15C06" w:rsidRDefault="00E15C06" w14:paraId="6C092E8E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&lt;/xs:complexType&gt;</w:t>
            </w:r>
          </w:p>
          <w:p w:rsidRPr="00B773C4" w:rsidR="00E15C06" w:rsidRDefault="00E15C06" w14:paraId="612B6A9E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&lt;xs:complexType name="MessageType"&gt;</w:t>
            </w:r>
          </w:p>
          <w:p w:rsidRPr="00B773C4" w:rsidR="00E15C06" w:rsidRDefault="00E15C06" w14:paraId="05D005E8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&lt;xs:sequence&gt;</w:t>
            </w:r>
          </w:p>
          <w:p w:rsidRPr="00B773C4" w:rsidR="00E15C06" w:rsidRDefault="00E15C06" w14:paraId="515DC967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    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&lt;xs:element ref="smev:Sender"/&gt;</w:t>
            </w:r>
          </w:p>
          <w:p w:rsidRPr="00B773C4" w:rsidR="00E15C06" w:rsidRDefault="00E15C06" w14:paraId="20951321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    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&lt;xs:element ref="smev:Recipient"/&gt;</w:t>
            </w:r>
          </w:p>
          <w:p w:rsidRPr="00B773C4" w:rsidR="00E15C06" w:rsidRDefault="00E15C06" w14:paraId="5E7089A7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    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&lt;xs:element ref="smev:Originator" minOccurs="0"/&gt;</w:t>
            </w:r>
          </w:p>
          <w:p w:rsidRPr="00B773C4" w:rsidR="00E15C06" w:rsidRDefault="00E15C06" w14:paraId="1C9C8ACD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    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&lt;xs:choice&gt;</w:t>
            </w:r>
          </w:p>
          <w:p w:rsidRPr="00B773C4" w:rsidR="00E15C06" w:rsidRDefault="00E15C06" w14:paraId="5A0A7DBF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        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&lt;xs:element ref="smev:ServiceName"/&gt;</w:t>
            </w:r>
          </w:p>
          <w:p w:rsidRPr="00B773C4" w:rsidR="00E15C06" w:rsidRDefault="00E15C06" w14:paraId="55B74424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        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&lt;xs:element ref="smev:Service"/&gt;</w:t>
            </w:r>
          </w:p>
          <w:p w:rsidRPr="00B773C4" w:rsidR="00E15C06" w:rsidRDefault="00E15C06" w14:paraId="3E33BE9D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    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&lt;/xs:choice&gt;</w:t>
            </w:r>
          </w:p>
          <w:p w:rsidRPr="00B773C4" w:rsidR="00E15C06" w:rsidRDefault="00E15C06" w14:paraId="31DB1970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    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&lt;xs:element ref="smev:TypeCode"/&gt;</w:t>
            </w:r>
          </w:p>
          <w:p w:rsidRPr="00B773C4" w:rsidR="00E15C06" w:rsidRDefault="00E15C06" w14:paraId="56E2DC33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    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&lt;xs:element ref="smev:Status"/&gt;</w:t>
            </w:r>
          </w:p>
          <w:p w:rsidRPr="00B773C4" w:rsidR="00E15C06" w:rsidRDefault="00E15C06" w14:paraId="1A23CB84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    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&lt;xs:element ref="smev:Date"/&gt;</w:t>
            </w:r>
          </w:p>
          <w:p w:rsidRPr="00B773C4" w:rsidR="00E15C06" w:rsidRDefault="00E15C06" w14:paraId="75025BEF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    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&lt;xs:element ref="smev:ExchangeType"/&gt;</w:t>
            </w:r>
          </w:p>
          <w:p w:rsidRPr="00B773C4" w:rsidR="00E15C06" w:rsidRDefault="00E15C06" w14:paraId="3DA47062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    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&lt;xs:element ref="smev:RequestIdRef" minOccurs="0"/&gt;</w:t>
            </w:r>
          </w:p>
          <w:p w:rsidRPr="00B773C4" w:rsidR="00E15C06" w:rsidRDefault="00E15C06" w14:paraId="6770333A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    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&lt;xs:element ref="smev:OriginRequestIdRef" minOccurs="0"/&gt;</w:t>
            </w:r>
          </w:p>
          <w:p w:rsidRPr="00B773C4" w:rsidR="00E15C06" w:rsidRDefault="00E15C06" w14:paraId="4E8A333E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    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&lt;xs:element ref="smev:ServiceCode" minOccurs="0"/&gt;</w:t>
            </w:r>
          </w:p>
          <w:p w:rsidRPr="00B773C4" w:rsidR="00E15C06" w:rsidRDefault="00E15C06" w14:paraId="1747907C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    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&lt;xs:element ref="smev:CaseNumber" minOccurs="0"/&gt;</w:t>
            </w:r>
          </w:p>
          <w:p w:rsidRPr="00B773C4" w:rsidR="00E15C06" w:rsidRDefault="00E15C06" w14:paraId="3DCFC149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    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&lt;xs:element ref="smev:SubMessages" minOccurs="0"/&gt;</w:t>
            </w:r>
          </w:p>
          <w:p w:rsidRPr="00B773C4" w:rsidR="00E15C06" w:rsidRDefault="00E15C06" w14:paraId="78ECBDF6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    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&lt;xs:element ref="smev:TestMsg" minOccurs="0"/&gt;</w:t>
            </w:r>
          </w:p>
          <w:p w:rsidRPr="00B773C4" w:rsidR="00E15C06" w:rsidRDefault="00E15C06" w14:paraId="436EEC54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    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&lt;xs:element ref="smev:OKTMO" minOccurs="0"/&gt;</w:t>
            </w:r>
          </w:p>
          <w:p w:rsidRPr="00B773C4" w:rsidR="00E15C06" w:rsidRDefault="00E15C06" w14:paraId="1E5D67E1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&lt;/xs:sequence&gt;</w:t>
            </w:r>
          </w:p>
          <w:p w:rsidRPr="00B773C4" w:rsidR="00E15C06" w:rsidRDefault="00E15C06" w14:paraId="3B520360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&lt;/xs:complexType&gt;</w:t>
            </w:r>
          </w:p>
          <w:p w:rsidRPr="00B773C4" w:rsidR="00E15C06" w:rsidRDefault="00E15C06" w14:paraId="371948D2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&lt;xs:complexType name="MessageDataType"&gt;</w:t>
            </w:r>
          </w:p>
          <w:p w:rsidRPr="00B773C4" w:rsidR="00E15C06" w:rsidRDefault="00E15C06" w14:paraId="15F50741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&lt;xs:sequence&gt;</w:t>
            </w:r>
          </w:p>
          <w:p w:rsidRPr="00B773C4" w:rsidR="00E15C06" w:rsidRDefault="00E15C06" w14:paraId="13041FF7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    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&lt;xs:element ref="smev:AppData" minOccurs="0"/&gt;</w:t>
            </w:r>
          </w:p>
          <w:p w:rsidRPr="00B773C4" w:rsidR="00E15C06" w:rsidRDefault="00E15C06" w14:paraId="73C2184B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    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&lt;xs:element ref="smev:AppDocument" minOccurs="0"/&gt;</w:t>
            </w:r>
          </w:p>
          <w:p w:rsidRPr="00B773C4" w:rsidR="00E15C06" w:rsidRDefault="00E15C06" w14:paraId="162FE834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&lt;/xs:sequence&gt;</w:t>
            </w:r>
          </w:p>
          <w:p w:rsidRPr="00B773C4" w:rsidR="00E15C06" w:rsidRDefault="00E15C06" w14:paraId="1B140BCB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&lt;/xs:complexType&gt;</w:t>
            </w:r>
          </w:p>
          <w:p w:rsidRPr="00B773C4" w:rsidR="00E15C06" w:rsidRDefault="00E15C06" w14:paraId="2651701F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&lt;xs:complexType name="PacketIdType"&gt;</w:t>
            </w:r>
          </w:p>
          <w:p w:rsidRPr="00B773C4" w:rsidR="00E15C06" w:rsidRDefault="00E15C06" w14:paraId="4DF7C020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&lt;xs:sequence&gt;</w:t>
            </w:r>
          </w:p>
          <w:p w:rsidRPr="00B773C4" w:rsidR="00E15C06" w:rsidRDefault="00E15C06" w14:paraId="5480F068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    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&lt;xs:element ref="smev:MessageId"/&gt;</w:t>
            </w:r>
          </w:p>
          <w:p w:rsidRPr="00B773C4" w:rsidR="00E15C06" w:rsidRDefault="00E15C06" w14:paraId="0C1E93C2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    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&lt;xs:element ref="smev:SubRequestNumber"/&gt;</w:t>
            </w:r>
          </w:p>
          <w:p w:rsidRPr="00B773C4" w:rsidR="00E15C06" w:rsidRDefault="00E15C06" w14:paraId="142FBE2D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&lt;/xs:sequence&gt;</w:t>
            </w:r>
          </w:p>
          <w:p w:rsidRPr="00B773C4" w:rsidR="00E15C06" w:rsidRDefault="00E15C06" w14:paraId="40AA171D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&lt;/xs:complexType&gt;</w:t>
            </w:r>
          </w:p>
          <w:p w:rsidRPr="00B773C4" w:rsidR="00E15C06" w:rsidRDefault="00E15C06" w14:paraId="5213CB40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&lt;xs:complexType name="PacketIdsType"&gt;</w:t>
            </w:r>
          </w:p>
          <w:p w:rsidRPr="00B773C4" w:rsidR="00E15C06" w:rsidRDefault="00E15C06" w14:paraId="7431B036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&lt;xs:sequence&gt;</w:t>
            </w:r>
          </w:p>
          <w:p w:rsidRPr="00B773C4" w:rsidR="00E15C06" w:rsidRDefault="00E15C06" w14:paraId="7EB6AAEB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    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&lt;xs:element ref="smev:Id" maxOccurs="unbounded"/&gt;</w:t>
            </w:r>
          </w:p>
          <w:p w:rsidRPr="00B773C4" w:rsidR="00E15C06" w:rsidRDefault="00E15C06" w14:paraId="0A4B9568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&lt;/xs:sequence&gt;</w:t>
            </w:r>
          </w:p>
          <w:p w:rsidRPr="00B773C4" w:rsidR="00E15C06" w:rsidRDefault="00E15C06" w14:paraId="28B3DB0A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&lt;/xs:complexType&gt;</w:t>
            </w:r>
          </w:p>
          <w:p w:rsidRPr="00B773C4" w:rsidR="00E15C06" w:rsidRDefault="00E15C06" w14:paraId="5E1D01C8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&lt;xs:complexType name="AppDataType"&gt;</w:t>
            </w:r>
          </w:p>
          <w:p w:rsidRPr="00B773C4" w:rsidR="00E15C06" w:rsidRDefault="00E15C06" w14:paraId="67B65C22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&lt;xs:sequence&gt;</w:t>
            </w:r>
          </w:p>
          <w:p w:rsidRPr="00B773C4" w:rsidR="00E15C06" w:rsidRDefault="00E15C06" w14:paraId="4A6BC6BE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    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&lt;xs:any namespace="##any" processContents="lax" minOccurs="0" maxOccurs="unbounded"/&gt;</w:t>
            </w:r>
          </w:p>
          <w:p w:rsidRPr="00B773C4" w:rsidR="00E15C06" w:rsidRDefault="00E15C06" w14:paraId="6668998D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&lt;/xs:sequence&gt;</w:t>
            </w:r>
          </w:p>
          <w:p w:rsidRPr="00B773C4" w:rsidR="00E15C06" w:rsidRDefault="00E15C06" w14:paraId="0F2B743B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&lt;xs:anyAttribute namespace="##any" processContents="lax"/&gt;</w:t>
            </w:r>
          </w:p>
          <w:p w:rsidRPr="00B773C4" w:rsidR="00E15C06" w:rsidRDefault="00E15C06" w14:paraId="4872AA5F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&lt;/xs:complexType&gt;</w:t>
            </w:r>
          </w:p>
          <w:p w:rsidRPr="00B773C4" w:rsidR="00E15C06" w:rsidRDefault="00E15C06" w14:paraId="1D29991E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&lt;xs:complexType name="AppDocumentType"&gt;</w:t>
            </w:r>
          </w:p>
          <w:p w:rsidRPr="00B773C4" w:rsidR="00E15C06" w:rsidRDefault="00E15C06" w14:paraId="0A5A90FF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&lt;xs:sequence&gt;</w:t>
            </w:r>
          </w:p>
          <w:p w:rsidRPr="00B773C4" w:rsidR="00E15C06" w:rsidRDefault="00E15C06" w14:paraId="1B75B1D9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    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&lt;xs:element ref="smev:RequestCode"/&gt;</w:t>
            </w:r>
          </w:p>
          <w:p w:rsidRPr="00B773C4" w:rsidR="00E15C06" w:rsidRDefault="00E15C06" w14:paraId="39D4E71A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    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&lt;xs:choice&gt;</w:t>
            </w:r>
          </w:p>
          <w:p w:rsidRPr="00B773C4" w:rsidR="00E15C06" w:rsidRDefault="00E15C06" w14:paraId="747D1454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        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&lt;xs:element ref="smev:BinaryData"/&gt;</w:t>
            </w:r>
          </w:p>
          <w:p w:rsidRPr="00B773C4" w:rsidR="00E15C06" w:rsidRDefault="00E15C06" w14:paraId="2CB3C9FE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lastRenderedPageBreak/>
              <w:t xml:space="preserve">            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&lt;xs:sequence&gt;</w:t>
            </w:r>
          </w:p>
          <w:p w:rsidRPr="00B773C4" w:rsidR="00E15C06" w:rsidRDefault="00E15C06" w14:paraId="7B2820DD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            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&lt;xs:element ref="smev:Reference"/&gt;</w:t>
            </w:r>
          </w:p>
          <w:p w:rsidRPr="00B773C4" w:rsidR="00E15C06" w:rsidRDefault="00E15C06" w14:paraId="7046A857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            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&lt;xs:element ref="smev:DigestValue"/&gt;</w:t>
            </w:r>
          </w:p>
          <w:p w:rsidRPr="00B773C4" w:rsidR="00E15C06" w:rsidRDefault="00E15C06" w14:paraId="5B593969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        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&lt;/xs:sequence&gt;</w:t>
            </w:r>
          </w:p>
          <w:p w:rsidRPr="00B773C4" w:rsidR="00E15C06" w:rsidRDefault="00E15C06" w14:paraId="3B33AE77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    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&lt;/xs:choice&gt;</w:t>
            </w:r>
          </w:p>
          <w:p w:rsidRPr="00B773C4" w:rsidR="00E15C06" w:rsidRDefault="00E15C06" w14:paraId="1A4CE496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&lt;/xs:sequence&gt;</w:t>
            </w:r>
          </w:p>
          <w:p w:rsidRPr="00B773C4" w:rsidR="00E15C06" w:rsidRDefault="00E15C06" w14:paraId="1F9DE5AF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&lt;/xs:complexType&gt;</w:t>
            </w:r>
          </w:p>
          <w:p w:rsidRPr="00B773C4" w:rsidR="00E15C06" w:rsidRDefault="00E15C06" w14:paraId="3BFD9B65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&lt;xs:complexType name="ReferenceType" mixed="true"&gt;</w:t>
            </w:r>
          </w:p>
          <w:p w:rsidRPr="00B773C4" w:rsidR="00E15C06" w:rsidRDefault="00E15C06" w14:paraId="0C1BE65E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&lt;xs:sequence&gt;</w:t>
            </w:r>
          </w:p>
          <w:p w:rsidRPr="00B773C4" w:rsidR="00E15C06" w:rsidRDefault="00E15C06" w14:paraId="005441FB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    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&lt;xs:element ref="xop:Include" minOccurs="0"/&gt;</w:t>
            </w:r>
          </w:p>
          <w:p w:rsidRPr="00B773C4" w:rsidR="00E15C06" w:rsidRDefault="00E15C06" w14:paraId="095A9ED7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&lt;/xs:sequence&gt;</w:t>
            </w:r>
          </w:p>
          <w:p w:rsidRPr="00B773C4" w:rsidR="00E15C06" w:rsidRDefault="00E15C06" w14:paraId="2D06BAFF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&lt;/xs:complexType&gt;</w:t>
            </w:r>
          </w:p>
          <w:p w:rsidRPr="00B773C4" w:rsidR="00E15C06" w:rsidRDefault="00E15C06" w14:paraId="5E137672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&lt;xs:complexType name="orgExternalType"&gt;</w:t>
            </w:r>
          </w:p>
          <w:p w:rsidRPr="00B773C4" w:rsidR="00E15C06" w:rsidRDefault="00E15C06" w14:paraId="564C38F5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&lt;xs:annotation&gt;</w:t>
            </w:r>
          </w:p>
          <w:p w:rsidRPr="00B773C4" w:rsidR="00E15C06" w:rsidRDefault="00E15C06" w14:paraId="786C3C6D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    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&lt;xs:documentation&gt;</w:t>
            </w:r>
            <w:r w:rsidRPr="00B773C4">
              <w:rPr>
                <w:rFonts w:ascii="Consolas" w:hAnsi="Consolas" w:cs="Consolas"/>
                <w:sz w:val="19"/>
                <w:szCs w:val="19"/>
              </w:rPr>
              <w:t>Сведения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B773C4">
              <w:rPr>
                <w:rFonts w:ascii="Consolas" w:hAnsi="Consolas" w:cs="Consolas"/>
                <w:sz w:val="19"/>
                <w:szCs w:val="19"/>
              </w:rPr>
              <w:t>об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B773C4">
              <w:rPr>
                <w:rFonts w:ascii="Consolas" w:hAnsi="Consolas" w:cs="Consolas"/>
                <w:sz w:val="19"/>
                <w:szCs w:val="19"/>
              </w:rPr>
              <w:t>информационной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B773C4">
              <w:rPr>
                <w:rFonts w:ascii="Consolas" w:hAnsi="Consolas" w:cs="Consolas"/>
                <w:sz w:val="19"/>
                <w:szCs w:val="19"/>
              </w:rPr>
              <w:t>системе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&lt;/xs:documentation&gt;</w:t>
            </w:r>
          </w:p>
          <w:p w:rsidRPr="00B773C4" w:rsidR="00E15C06" w:rsidRDefault="00E15C06" w14:paraId="12E04734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&lt;/xs:annotation&gt;</w:t>
            </w:r>
          </w:p>
          <w:p w:rsidRPr="00B773C4" w:rsidR="00E15C06" w:rsidRDefault="00E15C06" w14:paraId="625B632C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&lt;xs:sequence&gt;</w:t>
            </w:r>
          </w:p>
          <w:p w:rsidRPr="00B773C4" w:rsidR="00E15C06" w:rsidRDefault="00E15C06" w14:paraId="7A3EB56A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    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&lt;xs:element name="Code" type="smev:MnemonicType"&gt;</w:t>
            </w:r>
          </w:p>
          <w:p w:rsidRPr="00B773C4" w:rsidR="00E15C06" w:rsidRDefault="00E15C06" w14:paraId="0DC2EC3B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        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&lt;xs:annotation&gt;</w:t>
            </w:r>
          </w:p>
          <w:p w:rsidRPr="00B773C4" w:rsidR="00E15C06" w:rsidRDefault="00E15C06" w14:paraId="283051BC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            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&lt;xs:documentation&gt;</w:t>
            </w:r>
            <w:r w:rsidRPr="00B773C4">
              <w:rPr>
                <w:rFonts w:ascii="Consolas" w:hAnsi="Consolas" w:cs="Consolas"/>
                <w:sz w:val="19"/>
                <w:szCs w:val="19"/>
              </w:rPr>
              <w:t>Идентификатор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B773C4">
              <w:rPr>
                <w:rFonts w:ascii="Consolas" w:hAnsi="Consolas" w:cs="Consolas"/>
                <w:sz w:val="19"/>
                <w:szCs w:val="19"/>
              </w:rPr>
              <w:t>системы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&lt;/xs:documentation&gt;</w:t>
            </w:r>
          </w:p>
          <w:p w:rsidRPr="00B773C4" w:rsidR="00E15C06" w:rsidRDefault="00E15C06" w14:paraId="2DFC17B9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        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&lt;/xs:annotation&gt;</w:t>
            </w:r>
          </w:p>
          <w:p w:rsidRPr="00B773C4" w:rsidR="00E15C06" w:rsidRDefault="00E15C06" w14:paraId="78EAD399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    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&lt;/xs:element&gt;</w:t>
            </w:r>
          </w:p>
          <w:p w:rsidRPr="00B773C4" w:rsidR="00E15C06" w:rsidRDefault="00E15C06" w14:paraId="0156CC44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    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&lt;xs:element name="Name" type="xs:string"&gt;</w:t>
            </w:r>
          </w:p>
          <w:p w:rsidRPr="00B773C4" w:rsidR="00E15C06" w:rsidRDefault="00E15C06" w14:paraId="06A19A6B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        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&lt;xs:annotation&gt;</w:t>
            </w:r>
          </w:p>
          <w:p w:rsidRPr="00B773C4" w:rsidR="00E15C06" w:rsidRDefault="00E15C06" w14:paraId="43371D51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            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&lt;xs:documentation&gt;</w:t>
            </w:r>
            <w:r w:rsidRPr="00B773C4">
              <w:rPr>
                <w:rFonts w:ascii="Consolas" w:hAnsi="Consolas" w:cs="Consolas"/>
                <w:sz w:val="19"/>
                <w:szCs w:val="19"/>
              </w:rPr>
              <w:t>Наименование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B773C4">
              <w:rPr>
                <w:rFonts w:ascii="Consolas" w:hAnsi="Consolas" w:cs="Consolas"/>
                <w:sz w:val="19"/>
                <w:szCs w:val="19"/>
              </w:rPr>
              <w:t>системы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&lt;/xs:documentation&gt;</w:t>
            </w:r>
          </w:p>
          <w:p w:rsidRPr="00B773C4" w:rsidR="00E15C06" w:rsidRDefault="00E15C06" w14:paraId="3565403E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        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&lt;/xs:annotation&gt;</w:t>
            </w:r>
          </w:p>
          <w:p w:rsidRPr="00B773C4" w:rsidR="00E15C06" w:rsidRDefault="00E15C06" w14:paraId="6DB0C11C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    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&lt;/xs:element&gt;</w:t>
            </w:r>
          </w:p>
          <w:p w:rsidRPr="00B773C4" w:rsidR="00E15C06" w:rsidRDefault="00E15C06" w14:paraId="2DB0A912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&lt;/xs:sequence&gt;</w:t>
            </w:r>
          </w:p>
          <w:p w:rsidRPr="00B773C4" w:rsidR="00E15C06" w:rsidRDefault="00E15C06" w14:paraId="6CC225D7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&lt;/xs:complexType&gt;</w:t>
            </w:r>
          </w:p>
          <w:p w:rsidRPr="00B773C4" w:rsidR="00E15C06" w:rsidRDefault="00E15C06" w14:paraId="226DF062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&lt;xs:simpleType name="TypeCodeType"&gt;</w:t>
            </w:r>
          </w:p>
          <w:p w:rsidRPr="00B773C4" w:rsidR="00E15C06" w:rsidRDefault="00E15C06" w14:paraId="065CA1CC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&lt;xs:restriction base="xs:string"&gt;</w:t>
            </w:r>
          </w:p>
          <w:p w:rsidRPr="00B773C4" w:rsidR="00E15C06" w:rsidRDefault="00E15C06" w14:paraId="1D1973A1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    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&lt;xs:enumeration value="GSRV"&gt;</w:t>
            </w:r>
          </w:p>
          <w:p w:rsidRPr="00B773C4" w:rsidR="00E15C06" w:rsidRDefault="00E15C06" w14:paraId="59D06017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        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&lt;xs:annotation&gt;</w:t>
            </w:r>
          </w:p>
          <w:p w:rsidRPr="00B773C4" w:rsidR="00E15C06" w:rsidRDefault="00E15C06" w14:paraId="2B4A4BD6" w14:textId="77777777">
            <w:pPr>
              <w:widowControl/>
              <w:autoSpaceDE w:val="0"/>
              <w:spacing w:line="240" w:lineRule="auto"/>
              <w:jc w:val="left"/>
              <w:textAlignment w:val="auto"/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                </w:t>
            </w:r>
            <w:r w:rsidRPr="00B773C4">
              <w:rPr>
                <w:rFonts w:ascii="Consolas" w:hAnsi="Consolas" w:cs="Consolas"/>
                <w:sz w:val="19"/>
                <w:szCs w:val="19"/>
              </w:rPr>
              <w:t>&lt;xs:documentation&gt;Взаимодействие в рамках оказания государственных услуг &lt;/xs:documentation&gt;</w:t>
            </w:r>
          </w:p>
          <w:p w:rsidRPr="00B773C4" w:rsidR="00E15C06" w:rsidRDefault="00E15C06" w14:paraId="16BFE1DF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</w:rPr>
              <w:t xml:space="preserve">            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&lt;/xs:annotation&gt;</w:t>
            </w:r>
          </w:p>
          <w:p w:rsidRPr="00B773C4" w:rsidR="00E15C06" w:rsidRDefault="00E15C06" w14:paraId="206E85F2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    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&lt;/xs:enumeration&gt;</w:t>
            </w:r>
          </w:p>
          <w:p w:rsidRPr="00B773C4" w:rsidR="00E15C06" w:rsidRDefault="00E15C06" w14:paraId="66971055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    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&lt;xs:enumeration value="GFNC"&gt;</w:t>
            </w:r>
          </w:p>
          <w:p w:rsidRPr="00B773C4" w:rsidR="00E15C06" w:rsidRDefault="00E15C06" w14:paraId="338B8133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        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&lt;xs:annotation&gt;</w:t>
            </w:r>
          </w:p>
          <w:p w:rsidRPr="00B773C4" w:rsidR="00E15C06" w:rsidRDefault="00E15C06" w14:paraId="1A0F88DD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            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&lt;xs:documentation&gt;</w:t>
            </w:r>
            <w:r w:rsidRPr="00B773C4">
              <w:rPr>
                <w:rFonts w:ascii="Consolas" w:hAnsi="Consolas" w:cs="Consolas"/>
                <w:sz w:val="19"/>
                <w:szCs w:val="19"/>
              </w:rPr>
              <w:t>Взаимодействие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B773C4">
              <w:rPr>
                <w:rFonts w:ascii="Consolas" w:hAnsi="Consolas" w:cs="Consolas"/>
                <w:sz w:val="19"/>
                <w:szCs w:val="19"/>
              </w:rPr>
              <w:t>в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B773C4">
              <w:rPr>
                <w:rFonts w:ascii="Consolas" w:hAnsi="Consolas" w:cs="Consolas"/>
                <w:sz w:val="19"/>
                <w:szCs w:val="19"/>
              </w:rPr>
              <w:t>рамках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B773C4">
              <w:rPr>
                <w:rFonts w:ascii="Consolas" w:hAnsi="Consolas" w:cs="Consolas"/>
                <w:sz w:val="19"/>
                <w:szCs w:val="19"/>
              </w:rPr>
              <w:t>исполнения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B773C4">
              <w:rPr>
                <w:rFonts w:ascii="Consolas" w:hAnsi="Consolas" w:cs="Consolas"/>
                <w:sz w:val="19"/>
                <w:szCs w:val="19"/>
              </w:rPr>
              <w:t>государственных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B773C4">
              <w:rPr>
                <w:rFonts w:ascii="Consolas" w:hAnsi="Consolas" w:cs="Consolas"/>
                <w:sz w:val="19"/>
                <w:szCs w:val="19"/>
              </w:rPr>
              <w:t>функций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&lt;/xs:documentation&gt;</w:t>
            </w:r>
          </w:p>
          <w:p w:rsidRPr="00B773C4" w:rsidR="00E15C06" w:rsidRDefault="00E15C06" w14:paraId="3D331B2D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        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&lt;/xs:annotation&gt;</w:t>
            </w:r>
          </w:p>
          <w:p w:rsidRPr="00B773C4" w:rsidR="00E15C06" w:rsidRDefault="00E15C06" w14:paraId="17D42507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    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&lt;/xs:enumeration&gt;</w:t>
            </w:r>
          </w:p>
          <w:p w:rsidRPr="00B773C4" w:rsidR="00E15C06" w:rsidRDefault="00E15C06" w14:paraId="17F5F040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    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&lt;xs:enumeration value="OTHR"&gt;</w:t>
            </w:r>
          </w:p>
          <w:p w:rsidRPr="00B773C4" w:rsidR="00E15C06" w:rsidRDefault="00E15C06" w14:paraId="716CF2DC" w14:textId="77777777">
            <w:pPr>
              <w:widowControl/>
              <w:autoSpaceDE w:val="0"/>
              <w:spacing w:line="240" w:lineRule="auto"/>
              <w:jc w:val="left"/>
              <w:textAlignment w:val="auto"/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            </w:t>
            </w:r>
            <w:r w:rsidRPr="00B773C4">
              <w:rPr>
                <w:rFonts w:ascii="Consolas" w:hAnsi="Consolas" w:cs="Consolas"/>
                <w:sz w:val="19"/>
                <w:szCs w:val="19"/>
              </w:rPr>
              <w:t>&lt;xs:annotation&gt;</w:t>
            </w:r>
          </w:p>
          <w:p w:rsidRPr="00B773C4" w:rsidR="00E15C06" w:rsidRDefault="00E15C06" w14:paraId="65655352" w14:textId="77777777">
            <w:pPr>
              <w:widowControl/>
              <w:autoSpaceDE w:val="0"/>
              <w:spacing w:line="240" w:lineRule="auto"/>
              <w:jc w:val="left"/>
              <w:textAlignment w:val="auto"/>
            </w:pPr>
            <w:r w:rsidRPr="00B773C4">
              <w:rPr>
                <w:rFonts w:ascii="Consolas" w:hAnsi="Consolas" w:eastAsia="Consolas" w:cs="Consolas"/>
                <w:sz w:val="19"/>
                <w:szCs w:val="19"/>
              </w:rPr>
              <w:t xml:space="preserve">                    </w:t>
            </w:r>
            <w:r w:rsidRPr="00B773C4">
              <w:rPr>
                <w:rFonts w:ascii="Consolas" w:hAnsi="Consolas" w:cs="Consolas"/>
                <w:sz w:val="19"/>
                <w:szCs w:val="19"/>
              </w:rPr>
              <w:t>&lt;xs:documentation&gt; Взаимодействие в иных целях, предусмотренных законодательством Российской Федерации &lt;/xs:documentation&gt;</w:t>
            </w:r>
          </w:p>
          <w:p w:rsidRPr="00B773C4" w:rsidR="00E15C06" w:rsidRDefault="00E15C06" w14:paraId="08FB72C5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</w:rPr>
              <w:t xml:space="preserve">            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&lt;/xs:annotation&gt;</w:t>
            </w:r>
          </w:p>
          <w:p w:rsidRPr="00B773C4" w:rsidR="00E15C06" w:rsidRDefault="00E15C06" w14:paraId="294EC843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    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&lt;/xs:enumeration&gt;</w:t>
            </w:r>
          </w:p>
          <w:p w:rsidRPr="00B773C4" w:rsidR="00E15C06" w:rsidRDefault="00E15C06" w14:paraId="493A6CDA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&lt;/xs:restriction&gt;</w:t>
            </w:r>
          </w:p>
          <w:p w:rsidRPr="00B773C4" w:rsidR="00E15C06" w:rsidRDefault="00E15C06" w14:paraId="0692DB28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&lt;/xs:simpleType&gt;</w:t>
            </w:r>
          </w:p>
          <w:p w:rsidRPr="00B773C4" w:rsidR="00E15C06" w:rsidRDefault="00E15C06" w14:paraId="03CF98DC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&lt;xs:simpleType name="MessageClassType"&gt;</w:t>
            </w:r>
          </w:p>
          <w:p w:rsidRPr="00B773C4" w:rsidR="00E15C06" w:rsidRDefault="00E15C06" w14:paraId="68676076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&lt;xs:restriction base="xs:string"&gt;</w:t>
            </w:r>
          </w:p>
          <w:p w:rsidRPr="00B773C4" w:rsidR="00E15C06" w:rsidRDefault="00E15C06" w14:paraId="08065EA0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    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&lt;xs:enumeration value="REQUEST"&gt;</w:t>
            </w:r>
          </w:p>
          <w:p w:rsidRPr="00B773C4" w:rsidR="00E15C06" w:rsidRDefault="00E15C06" w14:paraId="357B7EBB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        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&lt;xs:annotation&gt;</w:t>
            </w:r>
          </w:p>
          <w:p w:rsidRPr="00B773C4" w:rsidR="00E15C06" w:rsidRDefault="00E15C06" w14:paraId="599858CB" w14:textId="77777777">
            <w:pPr>
              <w:widowControl/>
              <w:autoSpaceDE w:val="0"/>
              <w:spacing w:line="240" w:lineRule="auto"/>
              <w:jc w:val="left"/>
              <w:textAlignment w:val="auto"/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                </w:t>
            </w:r>
            <w:r w:rsidRPr="00B773C4">
              <w:rPr>
                <w:rFonts w:ascii="Consolas" w:hAnsi="Consolas" w:cs="Consolas"/>
                <w:sz w:val="19"/>
                <w:szCs w:val="19"/>
              </w:rPr>
              <w:t>&lt;xs:documentation&gt;Запрос от потребителя к поставщику &lt;/xs:documentation&gt;</w:t>
            </w:r>
          </w:p>
          <w:p w:rsidRPr="00B773C4" w:rsidR="00E15C06" w:rsidRDefault="00E15C06" w14:paraId="7C51679A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</w:rPr>
              <w:t xml:space="preserve">            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&lt;/xs:annotation&gt;</w:t>
            </w:r>
          </w:p>
          <w:p w:rsidRPr="00B773C4" w:rsidR="00E15C06" w:rsidRDefault="00E15C06" w14:paraId="6A3BABD0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    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&lt;/xs:enumeration&gt;</w:t>
            </w:r>
          </w:p>
          <w:p w:rsidRPr="00B773C4" w:rsidR="00E15C06" w:rsidRDefault="00E15C06" w14:paraId="7A80479B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    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&lt;xs:enumeration value="RESPONSE"&gt;</w:t>
            </w:r>
          </w:p>
          <w:p w:rsidRPr="00B773C4" w:rsidR="00E15C06" w:rsidRDefault="00E15C06" w14:paraId="6A41B52D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        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&lt;xs:annotation&gt;</w:t>
            </w:r>
          </w:p>
          <w:p w:rsidRPr="00B773C4" w:rsidR="00E15C06" w:rsidRDefault="00E15C06" w14:paraId="62EC1804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            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&lt;xs:documentation&gt;</w:t>
            </w:r>
            <w:r w:rsidRPr="00B773C4">
              <w:rPr>
                <w:rFonts w:ascii="Consolas" w:hAnsi="Consolas" w:cs="Consolas"/>
                <w:sz w:val="19"/>
                <w:szCs w:val="19"/>
              </w:rPr>
              <w:t>Ответ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B773C4">
              <w:rPr>
                <w:rFonts w:ascii="Consolas" w:hAnsi="Consolas" w:cs="Consolas"/>
                <w:sz w:val="19"/>
                <w:szCs w:val="19"/>
              </w:rPr>
              <w:t>поставщика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B773C4">
              <w:rPr>
                <w:rFonts w:ascii="Consolas" w:hAnsi="Consolas" w:cs="Consolas"/>
                <w:sz w:val="19"/>
                <w:szCs w:val="19"/>
              </w:rPr>
              <w:t>потребителю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&lt;/xs:documentation&gt;</w:t>
            </w:r>
          </w:p>
          <w:p w:rsidRPr="00B773C4" w:rsidR="00E15C06" w:rsidRDefault="00E15C06" w14:paraId="7BB2EC55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        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&lt;/xs:annotation&gt;</w:t>
            </w:r>
          </w:p>
          <w:p w:rsidRPr="00B773C4" w:rsidR="00E15C06" w:rsidRDefault="00E15C06" w14:paraId="22A2617F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    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&lt;/xs:enumeration&gt;</w:t>
            </w:r>
          </w:p>
          <w:p w:rsidRPr="00B773C4" w:rsidR="00E15C06" w:rsidRDefault="00E15C06" w14:paraId="6C4F102B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&lt;/xs:restriction&gt;</w:t>
            </w:r>
          </w:p>
          <w:p w:rsidRPr="00B773C4" w:rsidR="00E15C06" w:rsidRDefault="00E15C06" w14:paraId="44BD58AE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lastRenderedPageBreak/>
              <w:t xml:space="preserve">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&lt;/xs:simpleType&gt;</w:t>
            </w:r>
          </w:p>
          <w:p w:rsidRPr="00B773C4" w:rsidR="00E15C06" w:rsidRDefault="00E15C06" w14:paraId="1A1377A9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&lt;xs:simpleType name="StatusType"&gt;</w:t>
            </w:r>
          </w:p>
          <w:p w:rsidRPr="00B773C4" w:rsidR="00E15C06" w:rsidRDefault="00E15C06" w14:paraId="763A03F5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&lt;xs:restriction base="xs:string"&gt;</w:t>
            </w:r>
          </w:p>
          <w:p w:rsidRPr="00B773C4" w:rsidR="00E15C06" w:rsidRDefault="00E15C06" w14:paraId="56E05AF0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    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&lt;xs:enumeration value="REQUEST"&gt;</w:t>
            </w:r>
          </w:p>
          <w:p w:rsidRPr="00B773C4" w:rsidR="00E15C06" w:rsidRDefault="00E15C06" w14:paraId="0B22A344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        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&lt;xs:annotation&gt;</w:t>
            </w:r>
          </w:p>
          <w:p w:rsidRPr="00B773C4" w:rsidR="00E15C06" w:rsidRDefault="00E15C06" w14:paraId="43AD7D6B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            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&lt;xs:documentation&gt;</w:t>
            </w:r>
            <w:r w:rsidRPr="00B773C4">
              <w:rPr>
                <w:rFonts w:ascii="Consolas" w:hAnsi="Consolas" w:cs="Consolas"/>
                <w:sz w:val="19"/>
                <w:szCs w:val="19"/>
              </w:rPr>
              <w:t>Запрос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&lt;/xs:documentation&gt;</w:t>
            </w:r>
          </w:p>
          <w:p w:rsidRPr="00B773C4" w:rsidR="00E15C06" w:rsidRDefault="00E15C06" w14:paraId="54CA3F47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        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&lt;/xs:annotation&gt;</w:t>
            </w:r>
          </w:p>
          <w:p w:rsidRPr="00B773C4" w:rsidR="00E15C06" w:rsidRDefault="00E15C06" w14:paraId="69ACAA5D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    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&lt;/xs:enumeration&gt;</w:t>
            </w:r>
          </w:p>
          <w:p w:rsidRPr="00B773C4" w:rsidR="00E15C06" w:rsidRDefault="00E15C06" w14:paraId="3FF18A9A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    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&lt;xs:enumeration value="RESULT"&gt;</w:t>
            </w:r>
          </w:p>
          <w:p w:rsidRPr="00B773C4" w:rsidR="00E15C06" w:rsidRDefault="00E15C06" w14:paraId="692CDE5E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        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&lt;xs:annotation&gt;</w:t>
            </w:r>
          </w:p>
          <w:p w:rsidRPr="00B773C4" w:rsidR="00E15C06" w:rsidRDefault="00E15C06" w14:paraId="29A3D648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            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&lt;xs:documentation&gt;</w:t>
            </w:r>
            <w:r w:rsidRPr="00B773C4">
              <w:rPr>
                <w:rFonts w:ascii="Consolas" w:hAnsi="Consolas" w:cs="Consolas"/>
                <w:sz w:val="19"/>
                <w:szCs w:val="19"/>
              </w:rPr>
              <w:t>Результат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&lt;/xs:documentation&gt;</w:t>
            </w:r>
          </w:p>
          <w:p w:rsidRPr="00B773C4" w:rsidR="00E15C06" w:rsidRDefault="00E15C06" w14:paraId="303B7DAD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        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&lt;/xs:annotation&gt;</w:t>
            </w:r>
          </w:p>
          <w:p w:rsidRPr="00B773C4" w:rsidR="00E15C06" w:rsidRDefault="00E15C06" w14:paraId="4B52BFF6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    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&lt;/xs:enumeration&gt;</w:t>
            </w:r>
          </w:p>
          <w:p w:rsidRPr="00B773C4" w:rsidR="00E15C06" w:rsidRDefault="00E15C06" w14:paraId="24342BCA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    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&lt;xs:enumeration value="REJECT"&gt;</w:t>
            </w:r>
          </w:p>
          <w:p w:rsidRPr="00B773C4" w:rsidR="00E15C06" w:rsidRDefault="00E15C06" w14:paraId="25C02D2E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        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&lt;xs:annotation&gt;</w:t>
            </w:r>
          </w:p>
          <w:p w:rsidRPr="00B773C4" w:rsidR="00E15C06" w:rsidRDefault="00E15C06" w14:paraId="47A46A14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            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&lt;xs:documentation&gt;</w:t>
            </w:r>
            <w:r w:rsidRPr="00B773C4">
              <w:rPr>
                <w:rFonts w:ascii="Consolas" w:hAnsi="Consolas" w:cs="Consolas"/>
                <w:sz w:val="19"/>
                <w:szCs w:val="19"/>
              </w:rPr>
              <w:t>Мотивированный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B773C4">
              <w:rPr>
                <w:rFonts w:ascii="Consolas" w:hAnsi="Consolas" w:cs="Consolas"/>
                <w:sz w:val="19"/>
                <w:szCs w:val="19"/>
              </w:rPr>
              <w:t>отказ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&lt;/xs:documentation&gt;</w:t>
            </w:r>
          </w:p>
          <w:p w:rsidRPr="00B773C4" w:rsidR="00E15C06" w:rsidRDefault="00E15C06" w14:paraId="18DA91EC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        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&lt;/xs:annotation&gt;</w:t>
            </w:r>
          </w:p>
          <w:p w:rsidRPr="00B773C4" w:rsidR="00E15C06" w:rsidRDefault="00E15C06" w14:paraId="464D3CD5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    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&lt;/xs:enumeration&gt;</w:t>
            </w:r>
          </w:p>
          <w:p w:rsidRPr="00B773C4" w:rsidR="00E15C06" w:rsidRDefault="00E15C06" w14:paraId="07A0AA0E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    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&lt;xs:enumeration value="INVALID"&gt;</w:t>
            </w:r>
          </w:p>
          <w:p w:rsidRPr="00B773C4" w:rsidR="00E15C06" w:rsidRDefault="00E15C06" w14:paraId="43A41068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        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&lt;xs:annotation&gt;</w:t>
            </w:r>
          </w:p>
          <w:p w:rsidRPr="00B773C4" w:rsidR="00E15C06" w:rsidRDefault="00E15C06" w14:paraId="7B737B10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            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&lt;xs:documentation&gt;</w:t>
            </w:r>
            <w:r w:rsidRPr="00B773C4">
              <w:rPr>
                <w:rFonts w:ascii="Consolas" w:hAnsi="Consolas" w:cs="Consolas"/>
                <w:sz w:val="19"/>
                <w:szCs w:val="19"/>
              </w:rPr>
              <w:t>Ошибка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B773C4">
              <w:rPr>
                <w:rFonts w:ascii="Consolas" w:hAnsi="Consolas" w:cs="Consolas"/>
                <w:sz w:val="19"/>
                <w:szCs w:val="19"/>
              </w:rPr>
              <w:t>при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B773C4">
              <w:rPr>
                <w:rFonts w:ascii="Consolas" w:hAnsi="Consolas" w:cs="Consolas"/>
                <w:sz w:val="19"/>
                <w:szCs w:val="19"/>
              </w:rPr>
              <w:t>ФЛК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&lt;/xs:documentation&gt;</w:t>
            </w:r>
          </w:p>
          <w:p w:rsidRPr="00B773C4" w:rsidR="00E15C06" w:rsidRDefault="00E15C06" w14:paraId="3B15E5B8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        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&lt;/xs:annotation&gt;</w:t>
            </w:r>
          </w:p>
          <w:p w:rsidRPr="00B773C4" w:rsidR="00E15C06" w:rsidRDefault="00E15C06" w14:paraId="11188E52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    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&lt;/xs:enumeration&gt;</w:t>
            </w:r>
          </w:p>
          <w:p w:rsidRPr="00B773C4" w:rsidR="00E15C06" w:rsidRDefault="00E15C06" w14:paraId="5834593C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    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&lt;xs:enumeration value="ACCEPT"&gt;</w:t>
            </w:r>
          </w:p>
          <w:p w:rsidRPr="00B773C4" w:rsidR="00E15C06" w:rsidRDefault="00E15C06" w14:paraId="7E91936D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        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&lt;xs:annotation&gt;</w:t>
            </w:r>
          </w:p>
          <w:p w:rsidRPr="00B773C4" w:rsidR="00E15C06" w:rsidRDefault="00E15C06" w14:paraId="6FC215E1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            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&lt;xs:documentation&gt;</w:t>
            </w:r>
            <w:r w:rsidRPr="00B773C4">
              <w:rPr>
                <w:rFonts w:ascii="Consolas" w:hAnsi="Consolas" w:cs="Consolas"/>
                <w:sz w:val="19"/>
                <w:szCs w:val="19"/>
              </w:rPr>
              <w:t>Сообщение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-</w:t>
            </w:r>
            <w:r w:rsidRPr="00B773C4">
              <w:rPr>
                <w:rFonts w:ascii="Consolas" w:hAnsi="Consolas" w:cs="Consolas"/>
                <w:sz w:val="19"/>
                <w:szCs w:val="19"/>
              </w:rPr>
              <w:t>квиток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B773C4">
              <w:rPr>
                <w:rFonts w:ascii="Consolas" w:hAnsi="Consolas" w:cs="Consolas"/>
                <w:sz w:val="19"/>
                <w:szCs w:val="19"/>
              </w:rPr>
              <w:t>о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B773C4">
              <w:rPr>
                <w:rFonts w:ascii="Consolas" w:hAnsi="Consolas" w:cs="Consolas"/>
                <w:sz w:val="19"/>
                <w:szCs w:val="19"/>
              </w:rPr>
              <w:t>приеме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&lt;/xs:documentation&gt;</w:t>
            </w:r>
          </w:p>
          <w:p w:rsidRPr="00B773C4" w:rsidR="00E15C06" w:rsidRDefault="00E15C06" w14:paraId="0EA1597D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        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&lt;/xs:annotation&gt;</w:t>
            </w:r>
          </w:p>
          <w:p w:rsidRPr="00B773C4" w:rsidR="00E15C06" w:rsidRDefault="00E15C06" w14:paraId="2FDDEE86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    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&lt;/xs:enumeration&gt;</w:t>
            </w:r>
          </w:p>
          <w:p w:rsidRPr="00B773C4" w:rsidR="00E15C06" w:rsidRDefault="00E15C06" w14:paraId="0BBC4FB5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    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&lt;xs:enumeration value="PING"&gt;</w:t>
            </w:r>
          </w:p>
          <w:p w:rsidRPr="00B773C4" w:rsidR="00E15C06" w:rsidRDefault="00E15C06" w14:paraId="2354098A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        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&lt;xs:annotation&gt;</w:t>
            </w:r>
          </w:p>
          <w:p w:rsidRPr="00B773C4" w:rsidR="00E15C06" w:rsidRDefault="00E15C06" w14:paraId="367951E3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            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&lt;xs:documentation&gt;</w:t>
            </w:r>
            <w:r w:rsidRPr="00B773C4">
              <w:rPr>
                <w:rFonts w:ascii="Consolas" w:hAnsi="Consolas" w:cs="Consolas"/>
                <w:sz w:val="19"/>
                <w:szCs w:val="19"/>
              </w:rPr>
              <w:t>Запрос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B773C4">
              <w:rPr>
                <w:rFonts w:ascii="Consolas" w:hAnsi="Consolas" w:cs="Consolas"/>
                <w:sz w:val="19"/>
                <w:szCs w:val="19"/>
              </w:rPr>
              <w:t>данных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/</w:t>
            </w:r>
            <w:r w:rsidRPr="00B773C4">
              <w:rPr>
                <w:rFonts w:ascii="Consolas" w:hAnsi="Consolas" w:cs="Consolas"/>
                <w:sz w:val="19"/>
                <w:szCs w:val="19"/>
              </w:rPr>
              <w:t>результатов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&lt;/xs:documentation&gt;</w:t>
            </w:r>
          </w:p>
          <w:p w:rsidRPr="00B773C4" w:rsidR="00E15C06" w:rsidRDefault="00E15C06" w14:paraId="093E2A71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        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&lt;/xs:annotation&gt;</w:t>
            </w:r>
          </w:p>
          <w:p w:rsidRPr="00B773C4" w:rsidR="00E15C06" w:rsidRDefault="00E15C06" w14:paraId="0EC0B83C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    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&lt;/xs:enumeration&gt;</w:t>
            </w:r>
          </w:p>
          <w:p w:rsidRPr="00B773C4" w:rsidR="00E15C06" w:rsidRDefault="00E15C06" w14:paraId="69B4F11B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    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&lt;xs:enumeration value="PROCESS"&gt;</w:t>
            </w:r>
          </w:p>
          <w:p w:rsidRPr="00B773C4" w:rsidR="00E15C06" w:rsidRDefault="00E15C06" w14:paraId="36B538E3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        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&lt;xs:annotation&gt;</w:t>
            </w:r>
          </w:p>
          <w:p w:rsidRPr="00B773C4" w:rsidR="00E15C06" w:rsidRDefault="00E15C06" w14:paraId="659D48D8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            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&lt;xs:documentation&gt;</w:t>
            </w:r>
            <w:r w:rsidRPr="00B773C4">
              <w:rPr>
                <w:rFonts w:ascii="Consolas" w:hAnsi="Consolas" w:cs="Consolas"/>
                <w:sz w:val="19"/>
                <w:szCs w:val="19"/>
              </w:rPr>
              <w:t>В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B773C4">
              <w:rPr>
                <w:rFonts w:ascii="Consolas" w:hAnsi="Consolas" w:cs="Consolas"/>
                <w:sz w:val="19"/>
                <w:szCs w:val="19"/>
              </w:rPr>
              <w:t>обработке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&lt;/xs:documentation&gt;</w:t>
            </w:r>
          </w:p>
          <w:p w:rsidRPr="00B773C4" w:rsidR="00E15C06" w:rsidRDefault="00E15C06" w14:paraId="6A74A160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        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&lt;/xs:annotation&gt;</w:t>
            </w:r>
          </w:p>
          <w:p w:rsidRPr="00B773C4" w:rsidR="00E15C06" w:rsidRDefault="00E15C06" w14:paraId="0B4FA80B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    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&lt;/xs:enumeration&gt;</w:t>
            </w:r>
          </w:p>
          <w:p w:rsidRPr="00B773C4" w:rsidR="00E15C06" w:rsidRDefault="00E15C06" w14:paraId="22437220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    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&lt;xs:enumeration value="NOTIFY"&gt;</w:t>
            </w:r>
          </w:p>
          <w:p w:rsidRPr="00B773C4" w:rsidR="00E15C06" w:rsidRDefault="00E15C06" w14:paraId="766F6A10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        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&lt;xs:annotation&gt;</w:t>
            </w:r>
          </w:p>
          <w:p w:rsidRPr="00B773C4" w:rsidR="00E15C06" w:rsidRDefault="00E15C06" w14:paraId="6BA36614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            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&lt;xs:documentation&gt;</w:t>
            </w:r>
            <w:r w:rsidRPr="00B773C4">
              <w:rPr>
                <w:rFonts w:ascii="Consolas" w:hAnsi="Consolas" w:cs="Consolas"/>
                <w:sz w:val="19"/>
                <w:szCs w:val="19"/>
              </w:rPr>
              <w:t>Уведомление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B773C4">
              <w:rPr>
                <w:rFonts w:ascii="Consolas" w:hAnsi="Consolas" w:cs="Consolas"/>
                <w:sz w:val="19"/>
                <w:szCs w:val="19"/>
              </w:rPr>
              <w:t>об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B773C4">
              <w:rPr>
                <w:rFonts w:ascii="Consolas" w:hAnsi="Consolas" w:cs="Consolas"/>
                <w:sz w:val="19"/>
                <w:szCs w:val="19"/>
              </w:rPr>
              <w:t>ошибке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&lt;/xs:documentation&gt;</w:t>
            </w:r>
          </w:p>
          <w:p w:rsidRPr="00B773C4" w:rsidR="00E15C06" w:rsidRDefault="00E15C06" w14:paraId="315EB2B3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        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&lt;/xs:annotation&gt;</w:t>
            </w:r>
          </w:p>
          <w:p w:rsidRPr="00B773C4" w:rsidR="00E15C06" w:rsidRDefault="00E15C06" w14:paraId="579F215A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    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&lt;/xs:enumeration&gt;</w:t>
            </w:r>
          </w:p>
          <w:p w:rsidRPr="00B773C4" w:rsidR="00E15C06" w:rsidRDefault="00E15C06" w14:paraId="683147A8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    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&lt;xs:enumeration value="FAILURE"&gt;</w:t>
            </w:r>
          </w:p>
          <w:p w:rsidRPr="00B773C4" w:rsidR="00E15C06" w:rsidRDefault="00E15C06" w14:paraId="32E081EA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        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&lt;xs:annotation&gt;</w:t>
            </w:r>
          </w:p>
          <w:p w:rsidRPr="00B773C4" w:rsidR="00E15C06" w:rsidRDefault="00E15C06" w14:paraId="6EBB44DB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            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&lt;xs:documentation&gt;</w:t>
            </w:r>
            <w:r w:rsidRPr="00B773C4">
              <w:rPr>
                <w:rFonts w:ascii="Consolas" w:hAnsi="Consolas" w:cs="Consolas"/>
                <w:sz w:val="19"/>
                <w:szCs w:val="19"/>
              </w:rPr>
              <w:t>Технический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B773C4">
              <w:rPr>
                <w:rFonts w:ascii="Consolas" w:hAnsi="Consolas" w:cs="Consolas"/>
                <w:sz w:val="19"/>
                <w:szCs w:val="19"/>
              </w:rPr>
              <w:t>сбой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&lt;/xs:documentation&gt;</w:t>
            </w:r>
          </w:p>
          <w:p w:rsidRPr="00B773C4" w:rsidR="00E15C06" w:rsidRDefault="00E15C06" w14:paraId="4F00BAEA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        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&lt;/xs:annotation&gt;</w:t>
            </w:r>
          </w:p>
          <w:p w:rsidRPr="00B773C4" w:rsidR="00E15C06" w:rsidRDefault="00E15C06" w14:paraId="71C68ED2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    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&lt;/xs:enumeration&gt;</w:t>
            </w:r>
          </w:p>
          <w:p w:rsidRPr="00B773C4" w:rsidR="00E15C06" w:rsidRDefault="00E15C06" w14:paraId="03A6CC6C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    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&lt;xs:enumeration value="CANCEL"&gt;</w:t>
            </w:r>
          </w:p>
          <w:p w:rsidRPr="00B773C4" w:rsidR="00E15C06" w:rsidRDefault="00E15C06" w14:paraId="33A300C1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        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&lt;xs:annotation&gt;</w:t>
            </w:r>
          </w:p>
          <w:p w:rsidRPr="00B773C4" w:rsidR="00E15C06" w:rsidRDefault="00E15C06" w14:paraId="26054EAF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            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&lt;xs:documentation&gt;</w:t>
            </w:r>
            <w:r w:rsidRPr="00B773C4">
              <w:rPr>
                <w:rFonts w:ascii="Consolas" w:hAnsi="Consolas" w:cs="Consolas"/>
                <w:sz w:val="19"/>
                <w:szCs w:val="19"/>
              </w:rPr>
              <w:t>Отзыв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B773C4">
              <w:rPr>
                <w:rFonts w:ascii="Consolas" w:hAnsi="Consolas" w:cs="Consolas"/>
                <w:sz w:val="19"/>
                <w:szCs w:val="19"/>
              </w:rPr>
              <w:t>заявления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&lt;/xs:documentation&gt;</w:t>
            </w:r>
          </w:p>
          <w:p w:rsidRPr="00B773C4" w:rsidR="00E15C06" w:rsidRDefault="00E15C06" w14:paraId="201486C3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        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&lt;/xs:annotation&gt;</w:t>
            </w:r>
          </w:p>
          <w:p w:rsidRPr="00B773C4" w:rsidR="00E15C06" w:rsidRDefault="00E15C06" w14:paraId="441ECD7E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    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&lt;/xs:enumeration&gt;</w:t>
            </w:r>
          </w:p>
          <w:p w:rsidRPr="00B773C4" w:rsidR="00E15C06" w:rsidRDefault="00E15C06" w14:paraId="55C333CA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    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&lt;xs:enumeration value="STATE"&gt;</w:t>
            </w:r>
          </w:p>
          <w:p w:rsidRPr="00B773C4" w:rsidR="00E15C06" w:rsidRDefault="00E15C06" w14:paraId="0E717FE5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        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&lt;xs:annotation&gt;</w:t>
            </w:r>
          </w:p>
          <w:p w:rsidRPr="00B773C4" w:rsidR="00E15C06" w:rsidRDefault="00E15C06" w14:paraId="14E92631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            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&lt;xs:documentation&gt;</w:t>
            </w:r>
            <w:r w:rsidRPr="00B773C4">
              <w:rPr>
                <w:rFonts w:ascii="Consolas" w:hAnsi="Consolas" w:cs="Consolas"/>
                <w:sz w:val="19"/>
                <w:szCs w:val="19"/>
              </w:rPr>
              <w:t>Возврат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B773C4">
              <w:rPr>
                <w:rFonts w:ascii="Consolas" w:hAnsi="Consolas" w:cs="Consolas"/>
                <w:sz w:val="19"/>
                <w:szCs w:val="19"/>
              </w:rPr>
              <w:t>состояния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&lt;/xs:documentation&gt;</w:t>
            </w:r>
          </w:p>
          <w:p w:rsidRPr="00B773C4" w:rsidR="00E15C06" w:rsidRDefault="00E15C06" w14:paraId="7E95331D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        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&lt;/xs:annotation&gt;</w:t>
            </w:r>
          </w:p>
          <w:p w:rsidRPr="00B773C4" w:rsidR="00E15C06" w:rsidRDefault="00E15C06" w14:paraId="042B0A16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    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&lt;/xs:enumeration&gt;</w:t>
            </w:r>
          </w:p>
          <w:p w:rsidRPr="00B773C4" w:rsidR="00E15C06" w:rsidRDefault="00E15C06" w14:paraId="7C9BFBBD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    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&lt;xs:enumeration value="PACKET"&gt;</w:t>
            </w:r>
          </w:p>
          <w:p w:rsidRPr="00B773C4" w:rsidR="00E15C06" w:rsidRDefault="00E15C06" w14:paraId="4279E3CA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        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&lt;xs:annotation&gt;</w:t>
            </w:r>
          </w:p>
          <w:p w:rsidRPr="00B773C4" w:rsidR="00E15C06" w:rsidRDefault="00E15C06" w14:paraId="42A12659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            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&lt;xs:documentation&gt;</w:t>
            </w:r>
            <w:r w:rsidRPr="00B773C4">
              <w:rPr>
                <w:rFonts w:ascii="Consolas" w:hAnsi="Consolas" w:cs="Consolas"/>
                <w:sz w:val="19"/>
                <w:szCs w:val="19"/>
              </w:rPr>
              <w:t>Передача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B773C4">
              <w:rPr>
                <w:rFonts w:ascii="Consolas" w:hAnsi="Consolas" w:cs="Consolas"/>
                <w:sz w:val="19"/>
                <w:szCs w:val="19"/>
              </w:rPr>
              <w:t>пакетного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B773C4">
              <w:rPr>
                <w:rFonts w:ascii="Consolas" w:hAnsi="Consolas" w:cs="Consolas"/>
                <w:sz w:val="19"/>
                <w:szCs w:val="19"/>
              </w:rPr>
              <w:t>сообщения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&lt;/xs:documentation&gt;</w:t>
            </w:r>
          </w:p>
          <w:p w:rsidRPr="00B773C4" w:rsidR="00E15C06" w:rsidRDefault="00E15C06" w14:paraId="4796849A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        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&lt;/xs:annotation&gt;</w:t>
            </w:r>
          </w:p>
          <w:p w:rsidRPr="00B773C4" w:rsidR="00E15C06" w:rsidRDefault="00E15C06" w14:paraId="2CE42D9A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    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&lt;/xs:enumeration&gt;</w:t>
            </w:r>
          </w:p>
          <w:p w:rsidRPr="00B773C4" w:rsidR="00E15C06" w:rsidRDefault="00E15C06" w14:paraId="6271ECD2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&lt;/xs:restriction&gt;</w:t>
            </w:r>
          </w:p>
          <w:p w:rsidRPr="00B773C4" w:rsidR="00E15C06" w:rsidRDefault="00E15C06" w14:paraId="349CB38B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lastRenderedPageBreak/>
              <w:t xml:space="preserve">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&lt;/xs:simpleType&gt;</w:t>
            </w:r>
          </w:p>
          <w:p w:rsidRPr="00B773C4" w:rsidR="00E15C06" w:rsidRDefault="00E15C06" w14:paraId="2DEA82BF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&lt;xs:simpleType name="idType"&gt;</w:t>
            </w:r>
          </w:p>
          <w:p w:rsidRPr="00B773C4" w:rsidR="00E15C06" w:rsidRDefault="00E15C06" w14:paraId="24F3C70E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&lt;xs:restriction base="xs:string"/&gt;</w:t>
            </w:r>
          </w:p>
          <w:p w:rsidRPr="00B773C4" w:rsidR="00E15C06" w:rsidRDefault="00E15C06" w14:paraId="3CF152E1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&lt;/xs:simpleType&gt;</w:t>
            </w:r>
          </w:p>
          <w:p w:rsidRPr="00B773C4" w:rsidR="00E15C06" w:rsidRDefault="00E15C06" w14:paraId="345673CF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&lt;xs:simpleType name="MnemonicType"&gt;</w:t>
            </w:r>
          </w:p>
          <w:p w:rsidRPr="00B773C4" w:rsidR="00E15C06" w:rsidRDefault="00E15C06" w14:paraId="03DDCF47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&lt;xs:annotation&gt;</w:t>
            </w:r>
          </w:p>
          <w:p w:rsidRPr="00B773C4" w:rsidR="00E15C06" w:rsidRDefault="00E15C06" w14:paraId="5B09C82E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    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&lt;xs:documentation&gt;</w:t>
            </w:r>
            <w:r w:rsidRPr="00B773C4">
              <w:rPr>
                <w:rFonts w:ascii="Consolas" w:hAnsi="Consolas" w:cs="Consolas"/>
                <w:sz w:val="19"/>
                <w:szCs w:val="19"/>
              </w:rPr>
              <w:t>Формат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B773C4">
              <w:rPr>
                <w:rFonts w:ascii="Consolas" w:hAnsi="Consolas" w:cs="Consolas"/>
                <w:sz w:val="19"/>
                <w:szCs w:val="19"/>
              </w:rPr>
              <w:t>мнемоники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&lt;/xs:documentation&gt;</w:t>
            </w:r>
          </w:p>
          <w:p w:rsidRPr="00B773C4" w:rsidR="00E15C06" w:rsidRDefault="00E15C06" w14:paraId="723F3AE9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&lt;/xs:annotation&gt;</w:t>
            </w:r>
          </w:p>
          <w:p w:rsidRPr="00B773C4" w:rsidR="00E15C06" w:rsidRDefault="00E15C06" w14:paraId="3E7E5E0F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&lt;xs:restriction base="xs:string"&gt;</w:t>
            </w:r>
          </w:p>
          <w:p w:rsidRPr="00B773C4" w:rsidR="00E15C06" w:rsidRDefault="00E15C06" w14:paraId="7383F8FE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    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&lt;xs:minLength value="9"/&gt;</w:t>
            </w:r>
          </w:p>
          <w:p w:rsidRPr="00B773C4" w:rsidR="00E15C06" w:rsidRDefault="00E15C06" w14:paraId="0F06943C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    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&lt;xs:maxLength value="9"/&gt;</w:t>
            </w:r>
          </w:p>
          <w:p w:rsidRPr="00B773C4" w:rsidR="00E15C06" w:rsidRDefault="00E15C06" w14:paraId="2C46CB71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    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&lt;xs:whiteSpace value="collapse"/&gt;</w:t>
            </w:r>
          </w:p>
          <w:p w:rsidRPr="00B773C4" w:rsidR="00E15C06" w:rsidRDefault="00E15C06" w14:paraId="7FB17D6F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    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&lt;xs:pattern value="[A-Z0-9]{4}\d{5}"/&gt;</w:t>
            </w:r>
          </w:p>
          <w:p w:rsidRPr="00B773C4" w:rsidR="00E15C06" w:rsidRDefault="00E15C06" w14:paraId="2FE8DCED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&lt;/xs:restriction&gt;</w:t>
            </w:r>
          </w:p>
          <w:p w:rsidRPr="00B773C4" w:rsidR="00E15C06" w:rsidRDefault="00E15C06" w14:paraId="28EEDB69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&lt;/xs:simpleType&gt;</w:t>
            </w:r>
          </w:p>
          <w:p w:rsidRPr="00B773C4" w:rsidR="00E15C06" w:rsidRDefault="00E15C06" w14:paraId="73AA901B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&lt;xs:complexType name="ServiceType"&gt;</w:t>
            </w:r>
          </w:p>
          <w:p w:rsidRPr="00B773C4" w:rsidR="00E15C06" w:rsidRDefault="00E15C06" w14:paraId="6FB54C9B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&lt;xs:annotation&gt;</w:t>
            </w:r>
          </w:p>
          <w:p w:rsidRPr="00B773C4" w:rsidR="00E15C06" w:rsidRDefault="00E15C06" w14:paraId="3226BE76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    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&lt;xs:documentation&gt;</w:t>
            </w:r>
            <w:r w:rsidRPr="00B773C4">
              <w:rPr>
                <w:rFonts w:ascii="Consolas" w:hAnsi="Consolas" w:cs="Consolas"/>
                <w:sz w:val="19"/>
                <w:szCs w:val="19"/>
              </w:rPr>
              <w:t>Информация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B773C4">
              <w:rPr>
                <w:rFonts w:ascii="Consolas" w:hAnsi="Consolas" w:cs="Consolas"/>
                <w:sz w:val="19"/>
                <w:szCs w:val="19"/>
              </w:rPr>
              <w:t>о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B773C4">
              <w:rPr>
                <w:rFonts w:ascii="Consolas" w:hAnsi="Consolas" w:cs="Consolas"/>
                <w:sz w:val="19"/>
                <w:szCs w:val="19"/>
              </w:rPr>
              <w:t>целевом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B773C4">
              <w:rPr>
                <w:rFonts w:ascii="Consolas" w:hAnsi="Consolas" w:cs="Consolas"/>
                <w:sz w:val="19"/>
                <w:szCs w:val="19"/>
              </w:rPr>
              <w:t>сервисе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&lt;/xs:documentation&gt;</w:t>
            </w:r>
          </w:p>
          <w:p w:rsidRPr="00B773C4" w:rsidR="00E15C06" w:rsidRDefault="00E15C06" w14:paraId="4B19A697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&lt;/xs:annotation&gt;</w:t>
            </w:r>
          </w:p>
          <w:p w:rsidRPr="00B773C4" w:rsidR="00E15C06" w:rsidRDefault="00E15C06" w14:paraId="437CC09A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&lt;xs:sequence&gt;</w:t>
            </w:r>
          </w:p>
          <w:p w:rsidRPr="00B773C4" w:rsidR="00E15C06" w:rsidRDefault="00E15C06" w14:paraId="5DF3974F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    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&lt;xs:element name="Mnemonic" type="xs:string"&gt;</w:t>
            </w:r>
          </w:p>
          <w:p w:rsidRPr="00B773C4" w:rsidR="00E15C06" w:rsidRDefault="00E15C06" w14:paraId="73FE6F7A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        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&lt;xs:annotation&gt;</w:t>
            </w:r>
          </w:p>
          <w:p w:rsidRPr="00B773C4" w:rsidR="00E15C06" w:rsidRDefault="00E15C06" w14:paraId="7D7F52A5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            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&lt;xs:documentation&gt;</w:t>
            </w:r>
            <w:r w:rsidRPr="00B773C4">
              <w:rPr>
                <w:rFonts w:ascii="Consolas" w:hAnsi="Consolas" w:cs="Consolas"/>
                <w:sz w:val="19"/>
                <w:szCs w:val="19"/>
              </w:rPr>
              <w:t>Мнемоника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B773C4">
              <w:rPr>
                <w:rFonts w:ascii="Consolas" w:hAnsi="Consolas" w:cs="Consolas"/>
                <w:sz w:val="19"/>
                <w:szCs w:val="19"/>
              </w:rPr>
              <w:t>сервиса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&lt;/xs:documentation&gt;</w:t>
            </w:r>
          </w:p>
          <w:p w:rsidRPr="00B773C4" w:rsidR="00E15C06" w:rsidRDefault="00E15C06" w14:paraId="623E7C36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        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&lt;/xs:annotation&gt;</w:t>
            </w:r>
          </w:p>
          <w:p w:rsidRPr="00B773C4" w:rsidR="00E15C06" w:rsidRDefault="00E15C06" w14:paraId="1C56156F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    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&lt;/xs:element&gt;</w:t>
            </w:r>
          </w:p>
          <w:p w:rsidRPr="00B773C4" w:rsidR="00E15C06" w:rsidRDefault="00E15C06" w14:paraId="32287300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    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&lt;xs:element name="Version" type="smev:VersionType"&gt;</w:t>
            </w:r>
          </w:p>
          <w:p w:rsidRPr="00B773C4" w:rsidR="00E15C06" w:rsidRDefault="00E15C06" w14:paraId="03AABF24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        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&lt;xs:annotation&gt;</w:t>
            </w:r>
          </w:p>
          <w:p w:rsidRPr="00B773C4" w:rsidR="00E15C06" w:rsidRDefault="00E15C06" w14:paraId="2375464C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            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&lt;xs:documentation&gt;</w:t>
            </w:r>
            <w:r w:rsidRPr="00B773C4">
              <w:rPr>
                <w:rFonts w:ascii="Consolas" w:hAnsi="Consolas" w:cs="Consolas"/>
                <w:sz w:val="19"/>
                <w:szCs w:val="19"/>
              </w:rPr>
              <w:t>Версия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B773C4">
              <w:rPr>
                <w:rFonts w:ascii="Consolas" w:hAnsi="Consolas" w:cs="Consolas"/>
                <w:sz w:val="19"/>
                <w:szCs w:val="19"/>
              </w:rPr>
              <w:t>сервиса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&lt;/xs:documentation&gt;</w:t>
            </w:r>
          </w:p>
          <w:p w:rsidRPr="00B773C4" w:rsidR="00E15C06" w:rsidRDefault="00E15C06" w14:paraId="2387EA38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        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&lt;/xs:annotation&gt;</w:t>
            </w:r>
          </w:p>
          <w:p w:rsidRPr="00B773C4" w:rsidR="00E15C06" w:rsidRDefault="00E15C06" w14:paraId="5AF3FAD3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    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&lt;/xs:element&gt;</w:t>
            </w:r>
          </w:p>
          <w:p w:rsidRPr="00B773C4" w:rsidR="00E15C06" w:rsidRDefault="00E15C06" w14:paraId="782D1CA6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&lt;/xs:sequence&gt;</w:t>
            </w:r>
          </w:p>
          <w:p w:rsidRPr="00B773C4" w:rsidR="00E15C06" w:rsidRDefault="00E15C06" w14:paraId="78AC6D16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&lt;/xs:complexType&gt;</w:t>
            </w:r>
          </w:p>
          <w:p w:rsidRPr="00B773C4" w:rsidR="00E15C06" w:rsidRDefault="00E15C06" w14:paraId="475198AC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&lt;xs:simpleType name="VersionType"&gt;</w:t>
            </w:r>
          </w:p>
          <w:p w:rsidRPr="00B773C4" w:rsidR="00E15C06" w:rsidRDefault="00E15C06" w14:paraId="4B8036A8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&lt;xs:annotation&gt;</w:t>
            </w:r>
          </w:p>
          <w:p w:rsidRPr="00B773C4" w:rsidR="00E15C06" w:rsidRDefault="00E15C06" w14:paraId="045AF31F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    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&lt;xs:documentation&gt; </w:t>
            </w:r>
            <w:r w:rsidRPr="00B773C4">
              <w:rPr>
                <w:rFonts w:ascii="Consolas" w:hAnsi="Consolas" w:cs="Consolas"/>
                <w:sz w:val="19"/>
                <w:szCs w:val="19"/>
              </w:rPr>
              <w:t>Формат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B773C4">
              <w:rPr>
                <w:rFonts w:ascii="Consolas" w:hAnsi="Consolas" w:cs="Consolas"/>
                <w:sz w:val="19"/>
                <w:szCs w:val="19"/>
              </w:rPr>
              <w:t>версии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&lt;/xs:documentation&gt;</w:t>
            </w:r>
          </w:p>
          <w:p w:rsidRPr="00B773C4" w:rsidR="00E15C06" w:rsidRDefault="00E15C06" w14:paraId="1C9E5568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&lt;/xs:annotation&gt;</w:t>
            </w:r>
          </w:p>
          <w:p w:rsidRPr="00B773C4" w:rsidR="00E15C06" w:rsidRDefault="00E15C06" w14:paraId="3083083C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&lt;xs:restriction base="xs:string"&gt;</w:t>
            </w:r>
          </w:p>
          <w:p w:rsidRPr="00B773C4" w:rsidR="00E15C06" w:rsidRDefault="00E15C06" w14:paraId="34B8B386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    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&lt;xs:pattern value="\d{1,2}\.\d{2}"/&gt;</w:t>
            </w:r>
          </w:p>
          <w:p w:rsidRPr="00B773C4" w:rsidR="00E15C06" w:rsidRDefault="00E15C06" w14:paraId="301E4D3B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&lt;/xs:restriction&gt;</w:t>
            </w:r>
          </w:p>
          <w:p w:rsidRPr="00B773C4" w:rsidR="00E15C06" w:rsidRDefault="00E15C06" w14:paraId="72BFBA41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eastAsia="Consolas" w:cs="Consolas"/>
                <w:sz w:val="19"/>
                <w:szCs w:val="19"/>
                <w:lang w:val="en-US"/>
              </w:rPr>
              <w:t xml:space="preserve">    </w:t>
            </w: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&lt;/xs:simpleType&gt;</w:t>
            </w:r>
          </w:p>
          <w:p w:rsidRPr="00203901" w:rsidR="00E15C06" w:rsidRDefault="00E15C06" w14:paraId="411E93D3" w14:textId="77777777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 w:rsidRPr="00B773C4">
              <w:rPr>
                <w:rFonts w:ascii="Consolas" w:hAnsi="Consolas" w:cs="Consolas"/>
                <w:sz w:val="19"/>
                <w:szCs w:val="19"/>
                <w:lang w:val="en-US"/>
              </w:rPr>
              <w:t>&lt;/xs:schema&gt;</w:t>
            </w:r>
          </w:p>
        </w:tc>
      </w:tr>
    </w:tbl>
    <w:p w:rsidR="00E15C06" w:rsidRDefault="00E15C06" w14:paraId="562C75D1" w14:textId="77777777">
      <w:pPr>
        <w:pStyle w:val="23"/>
        <w:numPr>
          <w:ilvl w:val="0"/>
          <w:numId w:val="0"/>
        </w:numPr>
        <w:ind w:left="1272"/>
      </w:pPr>
    </w:p>
    <w:sectPr w:rsidR="00E15C06">
      <w:headerReference w:type="default" r:id="rId10"/>
      <w:footerReference w:type="default" r:id="rId11"/>
      <w:footerReference w:type="first" r:id="rId12"/>
      <w:pgSz w:w="11906" w:h="16838" w:orient="portrait"/>
      <w:pgMar w:top="426" w:right="567" w:bottom="851" w:left="1134" w:header="720" w:footer="59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07BD1" w:rsidRDefault="00007BD1" w14:paraId="664355AD" w14:textId="77777777">
      <w:pPr>
        <w:spacing w:line="240" w:lineRule="auto"/>
      </w:pPr>
      <w:r>
        <w:separator/>
      </w:r>
    </w:p>
  </w:endnote>
  <w:endnote w:type="continuationSeparator" w:id="0">
    <w:p w:rsidR="00007BD1" w:rsidRDefault="00007BD1" w14:paraId="1A965116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 Полужирный">
    <w:altName w:val="Times New Roman"/>
    <w:charset w:val="00"/>
    <w:family w:val="roman"/>
    <w:pitch w:val="default"/>
  </w:font>
  <w:font w:name="Peterburg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charset w:val="CC"/>
    <w:family w:val="swiss"/>
    <w:pitch w:val="variable"/>
    <w:sig w:usb0="E0000AFF" w:usb1="500078FF" w:usb2="00000021" w:usb3="00000000" w:csb0="000001BF" w:csb1="00000000"/>
  </w:font>
  <w:font w:name="WenQuanYi Micro Hei">
    <w:charset w:val="01"/>
    <w:family w:val="auto"/>
    <w:pitch w:val="variable"/>
  </w:font>
  <w:font w:name="Lohit Devanagari">
    <w:altName w:val="Times New Roman"/>
    <w:charset w:val="01"/>
    <w:family w:val="auto"/>
    <w:pitch w:val="variable"/>
  </w:font>
  <w:font w:name="Liberation Mono">
    <w:charset w:val="CC"/>
    <w:family w:val="modern"/>
    <w:pitch w:val="fixed"/>
    <w:sig w:usb0="E0000AFF" w:usb1="400078FF" w:usb2="00000001" w:usb3="00000000" w:csb0="000001BF" w:csb1="00000000"/>
  </w:font>
  <w:font w:name="Nimbus Mono L">
    <w:altName w:val="Courier New"/>
    <w:charset w:val="01"/>
    <w:family w:val="modern"/>
    <w:pitch w:val="default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15C06" w:rsidRDefault="00E15C06" w14:paraId="77BDAA42" w14:textId="77777777">
    <w:pPr>
      <w:pStyle w:val="aff5"/>
      <w:jc w:val="center"/>
    </w:pPr>
    <w:r>
      <w:fldChar w:fldCharType="begin"/>
    </w:r>
    <w:r>
      <w:instrText xml:space="preserve"> PAGE </w:instrText>
    </w:r>
    <w:r>
      <w:fldChar w:fldCharType="separate"/>
    </w:r>
    <w:r w:rsidR="00695E74">
      <w:rPr>
        <w:noProof/>
      </w:rPr>
      <w:t>21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15C06" w:rsidRDefault="00E15C06" w14:paraId="7DF4E37C" w14:textId="777777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07BD1" w:rsidRDefault="00007BD1" w14:paraId="44FB30F8" w14:textId="77777777">
      <w:pPr>
        <w:spacing w:line="240" w:lineRule="auto"/>
      </w:pPr>
      <w:r>
        <w:separator/>
      </w:r>
    </w:p>
  </w:footnote>
  <w:footnote w:type="continuationSeparator" w:id="0">
    <w:p w:rsidR="00007BD1" w:rsidRDefault="00007BD1" w14:paraId="1DA6542E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00"/>
      <w:gridCol w:w="3400"/>
      <w:gridCol w:w="3400"/>
    </w:tblGrid>
    <w:tr w:rsidR="71562079" w:rsidTr="71562079" w14:paraId="28B549D9" w14:textId="77777777">
      <w:tc>
        <w:tcPr>
          <w:tcW w:w="3400" w:type="dxa"/>
        </w:tcPr>
        <w:p w:rsidR="71562079" w:rsidP="71562079" w:rsidRDefault="71562079" w14:paraId="4A146398" w14:textId="46F517A3">
          <w:pPr>
            <w:pStyle w:val="afff3"/>
            <w:ind w:left="-115"/>
            <w:jc w:val="left"/>
          </w:pPr>
        </w:p>
      </w:tc>
      <w:tc>
        <w:tcPr>
          <w:tcW w:w="3400" w:type="dxa"/>
        </w:tcPr>
        <w:p w:rsidR="71562079" w:rsidP="71562079" w:rsidRDefault="71562079" w14:paraId="300888A0" w14:textId="04763BBA">
          <w:pPr>
            <w:pStyle w:val="afff3"/>
            <w:jc w:val="center"/>
          </w:pPr>
        </w:p>
      </w:tc>
      <w:tc>
        <w:tcPr>
          <w:tcW w:w="3400" w:type="dxa"/>
        </w:tcPr>
        <w:p w:rsidR="71562079" w:rsidP="71562079" w:rsidRDefault="71562079" w14:paraId="01A54DC0" w14:textId="10BE6F44">
          <w:pPr>
            <w:pStyle w:val="afff3"/>
            <w:ind w:right="-115"/>
            <w:jc w:val="right"/>
          </w:pPr>
        </w:p>
      </w:tc>
    </w:tr>
  </w:tbl>
  <w:p w:rsidR="71562079" w:rsidP="71562079" w:rsidRDefault="71562079" w14:paraId="646034AB" w14:textId="0E21162D">
    <w:pPr>
      <w:pStyle w:val="afff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.%5"/>
      <w:lvlJc w:val="left"/>
      <w:pPr>
        <w:tabs>
          <w:tab w:val="num" w:pos="1728"/>
        </w:tabs>
        <w:ind w:left="1728" w:hanging="1008"/>
      </w:pPr>
      <w:rPr>
        <w:rFonts w:hint="default"/>
      </w:rPr>
    </w:lvl>
    <w:lvl w:ilvl="5">
      <w:start w:val="1"/>
      <w:numFmt w:val="decimal"/>
      <w:lvlText w:val=".%5.%6"/>
      <w:lvlJc w:val="left"/>
      <w:pPr>
        <w:tabs>
          <w:tab w:val="num" w:pos="1872"/>
        </w:tabs>
        <w:ind w:left="1872" w:hanging="1152"/>
      </w:pPr>
      <w:rPr>
        <w:rFonts w:hint="default"/>
      </w:rPr>
    </w:lvl>
    <w:lvl w:ilvl="6">
      <w:start w:val="1"/>
      <w:numFmt w:val="decimal"/>
      <w:lvlText w:val=".%5.%6.%7"/>
      <w:lvlJc w:val="left"/>
      <w:pPr>
        <w:tabs>
          <w:tab w:val="num" w:pos="2016"/>
        </w:tabs>
        <w:ind w:left="2016" w:hanging="1296"/>
      </w:pPr>
      <w:rPr>
        <w:rFonts w:hint="default"/>
      </w:rPr>
    </w:lvl>
    <w:lvl w:ilvl="7">
      <w:start w:val="1"/>
      <w:numFmt w:val="decimal"/>
      <w:lvlText w:val=".%5.%6.%7.%8.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lvlText w:val=".%5.%6.%7.%8.%9."/>
      <w:lvlJc w:val="left"/>
      <w:pPr>
        <w:tabs>
          <w:tab w:val="num" w:pos="2304"/>
        </w:tabs>
        <w:ind w:left="2304" w:hanging="1584"/>
      </w:pPr>
      <w:rPr>
        <w:rFonts w:hint="default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"/>
      <w:lvlJc w:val="left"/>
      <w:pPr>
        <w:tabs>
          <w:tab w:val="num" w:pos="360"/>
        </w:tabs>
        <w:ind w:left="1021" w:hanging="170"/>
      </w:pPr>
      <w:rPr>
        <w:rFonts w:hint="default" w:ascii="Symbol" w:hAnsi="Symbol"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1440" w:hanging="360"/>
      </w:pPr>
      <w:rPr>
        <w:rFonts w:hint="default" w:ascii="Wingdings" w:hAnsi="Wingdings" w:cs="Wingdings"/>
        <w:highlight w:val="yello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hint="default" w:ascii="Wingdings" w:hAnsi="Wingdings" w:cs="Wingdings"/>
        <w:highlight w:val="yellow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hint="default" w:ascii="Wingdings" w:hAnsi="Wingdings" w:cs="Wingdings"/>
        <w:highlight w:val="yellow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hint="default" w:ascii="Wingdings" w:hAnsi="Wingdings" w:cs="Wingdings"/>
        <w:highlight w:val="yellow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lang w:val="ru-RU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lang w:val="ru-RU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  <w:lang w:val="ru-RU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  <w:lang w:val="ru-RU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  <w:lang w:val="ru-RU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  <w:lang w:val="ru-RU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  <w:lang w:val="ru-RU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  <w:lang w:val="ru-RU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  <w:lang w:val="ru-RU"/>
      </w:rPr>
    </w:lvl>
  </w:abstractNum>
  <w:abstractNum w:abstractNumId="4" w15:restartNumberingAfterBreak="0">
    <w:nsid w:val="00000005"/>
    <w:multiLevelType w:val="singleLevel"/>
    <w:tmpl w:val="00000005"/>
    <w:lvl w:ilvl="0">
      <w:start w:val="1"/>
      <w:numFmt w:val="bullet"/>
      <w:pStyle w:val="1"/>
      <w:lvlText w:val=""/>
      <w:lvlJc w:val="left"/>
      <w:pPr>
        <w:tabs>
          <w:tab w:val="num" w:pos="0"/>
        </w:tabs>
        <w:ind w:left="2214" w:hanging="360"/>
      </w:pPr>
      <w:rPr>
        <w:rFonts w:hint="default" w:ascii="Symbol" w:hAnsi="Symbol" w:cs="Symbol"/>
      </w:r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-1061"/>
        </w:tabs>
        <w:ind w:left="56" w:hanging="56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84"/>
        </w:tabs>
        <w:ind w:left="453" w:hanging="169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-624"/>
        </w:tabs>
        <w:ind w:left="454" w:firstLine="113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10"/>
        </w:tabs>
        <w:ind w:left="31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814"/>
        </w:tabs>
        <w:ind w:left="81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318"/>
        </w:tabs>
        <w:ind w:left="131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22"/>
        </w:tabs>
        <w:ind w:left="182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326"/>
        </w:tabs>
        <w:ind w:left="232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902"/>
        </w:tabs>
        <w:ind w:left="2902" w:hanging="1440"/>
      </w:pPr>
      <w:rPr>
        <w:rFonts w:hint="default"/>
      </w:rPr>
    </w:lvl>
  </w:abstractNum>
  <w:abstractNum w:abstractNumId="6" w15:restartNumberingAfterBreak="0">
    <w:nsid w:val="00000007"/>
    <w:multiLevelType w:val="multilevel"/>
    <w:tmpl w:val="8182E96C"/>
    <w:name w:val="WW8Num7"/>
    <w:lvl w:ilvl="0">
      <w:start w:val="1"/>
      <w:numFmt w:val="decimal"/>
      <w:pStyle w:val="2"/>
      <w:suff w:val="space"/>
      <w:lvlText w:val="%1"/>
      <w:lvlJc w:val="left"/>
      <w:pPr>
        <w:ind w:left="360" w:firstLine="0"/>
      </w:pPr>
      <w:rPr>
        <w:rFonts w:hint="default"/>
        <w:b/>
        <w:i w:val="0"/>
        <w:color w:val="auto"/>
      </w:rPr>
    </w:lvl>
    <w:lvl w:ilvl="1">
      <w:start w:val="1"/>
      <w:numFmt w:val="decimal"/>
      <w:suff w:val="space"/>
      <w:lvlText w:val="%1.%2"/>
      <w:lvlJc w:val="left"/>
      <w:pPr>
        <w:ind w:left="480" w:firstLine="0"/>
      </w:pPr>
      <w:rPr>
        <w:rFonts w:hint="default"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1"/>
        <w:position w:val="0"/>
        <w:sz w:val="26"/>
        <w:szCs w:val="26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bullet"/>
      <w:lvlText w:val=""/>
      <w:lvlJc w:val="left"/>
      <w:pPr>
        <w:tabs>
          <w:tab w:val="num" w:pos="1381"/>
        </w:tabs>
        <w:ind w:left="567" w:firstLine="454"/>
      </w:pPr>
      <w:rPr>
        <w:rFonts w:hint="default" w:ascii="Symbol" w:hAnsi="Symbol" w:cs="Symbol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bullet"/>
      <w:lvlText w:val=""/>
      <w:lvlJc w:val="left"/>
      <w:pPr>
        <w:tabs>
          <w:tab w:val="num" w:pos="0"/>
        </w:tabs>
        <w:ind w:left="1429" w:hanging="360"/>
      </w:pPr>
      <w:rPr>
        <w:rFonts w:hint="default" w:ascii="Symbol" w:hAnsi="Symbol" w:cs="Symbol"/>
      </w:rPr>
    </w:lvl>
  </w:abstractNum>
  <w:abstractNum w:abstractNumId="9" w15:restartNumberingAfterBreak="0">
    <w:nsid w:val="00AA35F8"/>
    <w:multiLevelType w:val="hybridMultilevel"/>
    <w:tmpl w:val="3A04FD2A"/>
    <w:lvl w:ilvl="0" w:tplc="0419000B">
      <w:start w:val="1"/>
      <w:numFmt w:val="bullet"/>
      <w:lvlText w:val=""/>
      <w:lvlJc w:val="left"/>
      <w:pPr>
        <w:ind w:left="1800" w:hanging="360"/>
      </w:pPr>
      <w:rPr>
        <w:rFonts w:hint="default" w:ascii="Wingdings" w:hAnsi="Wingdings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10" w15:restartNumberingAfterBreak="0">
    <w:nsid w:val="08BA7E69"/>
    <w:multiLevelType w:val="hybridMultilevel"/>
    <w:tmpl w:val="FFFFFFFF"/>
    <w:lvl w:ilvl="0" w:tplc="AAEE0A2A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6BE0F79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FAE3F3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49CFF4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6AA1B6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3F85B7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D1A5C9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7CA0AB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230AB1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0F9C077F"/>
    <w:multiLevelType w:val="hybridMultilevel"/>
    <w:tmpl w:val="FFFFFFFF"/>
    <w:lvl w:ilvl="0" w:tplc="AB6013E8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306AA91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E0EB70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F9A545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2F8FCC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5AEC2A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9708EA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A8CF78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5DCDF7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116E4FB9"/>
    <w:multiLevelType w:val="hybridMultilevel"/>
    <w:tmpl w:val="9558E94A"/>
    <w:lvl w:ilvl="0" w:tplc="36BC4962">
      <w:start w:val="1"/>
      <w:numFmt w:val="decimal"/>
      <w:suff w:val="space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28370388"/>
    <w:multiLevelType w:val="hybridMultilevel"/>
    <w:tmpl w:val="E836E800"/>
    <w:lvl w:ilvl="0" w:tplc="02B4275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5B08099D"/>
    <w:multiLevelType w:val="multilevel"/>
    <w:tmpl w:val="0D9EDE4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1440" w:hanging="360"/>
      </w:pPr>
      <w:rPr>
        <w:rFonts w:hint="default" w:ascii="Wingdings" w:hAnsi="Wingdings"/>
        <w:highlight w:val="yello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hint="default" w:ascii="Wingdings" w:hAnsi="Wingdings" w:cs="Wingdings"/>
        <w:highlight w:val="yellow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hint="default" w:ascii="Wingdings" w:hAnsi="Wingdings" w:cs="Wingdings"/>
        <w:highlight w:val="yellow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hint="default" w:ascii="Wingdings" w:hAnsi="Wingdings" w:cs="Wingdings"/>
        <w:highlight w:val="yellow"/>
      </w:rPr>
    </w:lvl>
  </w:abstractNum>
  <w:abstractNum w:abstractNumId="15" w15:restartNumberingAfterBreak="0">
    <w:nsid w:val="7ED76328"/>
    <w:multiLevelType w:val="hybridMultilevel"/>
    <w:tmpl w:val="8B641874"/>
    <w:lvl w:ilvl="0" w:tplc="0419000B">
      <w:start w:val="1"/>
      <w:numFmt w:val="bullet"/>
      <w:lvlText w:val=""/>
      <w:lvlJc w:val="left"/>
      <w:pPr>
        <w:ind w:left="1800" w:hanging="360"/>
      </w:pPr>
      <w:rPr>
        <w:rFonts w:hint="default" w:ascii="Wingdings" w:hAnsi="Wingdings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num w:numId="1">
    <w:abstractNumId w:val="10"/>
  </w:num>
  <w:num w:numId="2">
    <w:abstractNumId w:val="11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8"/>
  </w:num>
  <w:num w:numId="12">
    <w:abstractNumId w:val="9"/>
  </w:num>
  <w:num w:numId="13">
    <w:abstractNumId w:val="14"/>
  </w:num>
  <w:num w:numId="14">
    <w:abstractNumId w:val="15"/>
  </w:num>
  <w:num w:numId="15">
    <w:abstractNumId w:val="13"/>
  </w:num>
  <w:num w:numId="16">
    <w:abstractNumId w:val="6"/>
  </w:num>
  <w:num w:numId="17">
    <w:abstractNumId w:val="4"/>
  </w:num>
  <w:num w:numId="18">
    <w:abstractNumId w:val="6"/>
  </w:num>
  <w:num w:numId="19">
    <w:abstractNumId w:val="6"/>
  </w:num>
  <w:num w:numId="20">
    <w:abstractNumId w:val="6"/>
  </w:num>
  <w:num w:numId="21">
    <w:abstractNumId w:val="6"/>
  </w:num>
  <w:num w:numId="22">
    <w:abstractNumId w:val="6"/>
  </w:num>
  <w:num w:numId="23">
    <w:abstractNumId w:val="6"/>
  </w:num>
  <w:num w:numId="24">
    <w:abstractNumId w:val="6"/>
  </w:num>
  <w:num w:numId="25">
    <w:abstractNumId w:val="12"/>
  </w:num>
  <w:num w:numId="26">
    <w:abstractNumId w:val="6"/>
  </w:num>
  <w:num w:numId="27">
    <w:abstractNumId w:val="6"/>
  </w:num>
  <w:num w:numId="28">
    <w:abstractNumId w:val="4"/>
  </w:num>
  <w:num w:numId="29">
    <w:abstractNumId w:val="4"/>
  </w:num>
  <w:num w:numId="30">
    <w:abstractNumId w:val="6"/>
  </w:num>
  <w:num w:numId="31">
    <w:abstractNumId w:val="6"/>
  </w:num>
  <w:num w:numId="32">
    <w:abstractNumId w:val="6"/>
  </w:num>
  <w:num w:numId="33">
    <w:abstractNumId w:val="6"/>
  </w:num>
  <w:num w:numId="34">
    <w:abstractNumId w:val="6"/>
  </w:num>
  <w:num w:numId="35">
    <w:abstractNumId w:val="6"/>
  </w:num>
  <w:num w:numId="36">
    <w:abstractNumId w:val="6"/>
  </w:num>
  <w:num w:numId="37">
    <w:abstractNumId w:val="4"/>
  </w:num>
  <w:num w:numId="38">
    <w:abstractNumId w:val="4"/>
  </w:num>
  <w:num w:numId="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displayBackgroundShape/>
  <w:embedSystemFonts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901"/>
    <w:rsid w:val="00007BD1"/>
    <w:rsid w:val="00017261"/>
    <w:rsid w:val="00085C1E"/>
    <w:rsid w:val="000C0B05"/>
    <w:rsid w:val="001271C8"/>
    <w:rsid w:val="0014271C"/>
    <w:rsid w:val="0019513E"/>
    <w:rsid w:val="001F1264"/>
    <w:rsid w:val="00203901"/>
    <w:rsid w:val="002B5690"/>
    <w:rsid w:val="003F7021"/>
    <w:rsid w:val="00442584"/>
    <w:rsid w:val="004F1F2B"/>
    <w:rsid w:val="005447A1"/>
    <w:rsid w:val="00570667"/>
    <w:rsid w:val="005A188A"/>
    <w:rsid w:val="00637C3D"/>
    <w:rsid w:val="00695E74"/>
    <w:rsid w:val="006B3B61"/>
    <w:rsid w:val="007245BB"/>
    <w:rsid w:val="007A5043"/>
    <w:rsid w:val="008C7AF5"/>
    <w:rsid w:val="00925724"/>
    <w:rsid w:val="00992A34"/>
    <w:rsid w:val="0099320E"/>
    <w:rsid w:val="009945FF"/>
    <w:rsid w:val="009C08B2"/>
    <w:rsid w:val="009F5899"/>
    <w:rsid w:val="00A27FC4"/>
    <w:rsid w:val="00AA7602"/>
    <w:rsid w:val="00AA7691"/>
    <w:rsid w:val="00AB67A6"/>
    <w:rsid w:val="00AF041B"/>
    <w:rsid w:val="00B773C4"/>
    <w:rsid w:val="00B82ADD"/>
    <w:rsid w:val="00BB52F3"/>
    <w:rsid w:val="00BD4236"/>
    <w:rsid w:val="00CB6B5A"/>
    <w:rsid w:val="00D22EFB"/>
    <w:rsid w:val="00D30B28"/>
    <w:rsid w:val="00D93ED8"/>
    <w:rsid w:val="00E15C06"/>
    <w:rsid w:val="00EA4F80"/>
    <w:rsid w:val="00EB3174"/>
    <w:rsid w:val="00EB3C4D"/>
    <w:rsid w:val="00F04259"/>
    <w:rsid w:val="00F72120"/>
    <w:rsid w:val="024CC88F"/>
    <w:rsid w:val="037D3044"/>
    <w:rsid w:val="14DC5740"/>
    <w:rsid w:val="15AC382C"/>
    <w:rsid w:val="2115D7A8"/>
    <w:rsid w:val="3215C32B"/>
    <w:rsid w:val="4D135348"/>
    <w:rsid w:val="5D5C3610"/>
    <w:rsid w:val="68598D21"/>
    <w:rsid w:val="71562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D60A61F"/>
  <w15:chartTrackingRefBased/>
  <w15:docId w15:val="{7CB51612-651C-414F-A6CF-DEE514697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hAnsi="Times New Roman" w:eastAsia="Times New Roman" w:cs="Times New Roman"/>
        <w:lang w:val="ru-R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pPr>
      <w:widowControl w:val="0"/>
      <w:suppressAutoHyphens/>
      <w:spacing w:line="360" w:lineRule="atLeast"/>
      <w:jc w:val="both"/>
      <w:textAlignment w:val="baseline"/>
    </w:pPr>
    <w:rPr>
      <w:sz w:val="24"/>
      <w:szCs w:val="24"/>
      <w:lang w:eastAsia="zh-CN"/>
    </w:rPr>
  </w:style>
  <w:style w:type="paragraph" w:styleId="10">
    <w:name w:val="heading 1"/>
    <w:basedOn w:val="a"/>
    <w:next w:val="a"/>
    <w:qFormat/>
    <w:pPr>
      <w:keepNext/>
      <w:pageBreakBefore/>
      <w:spacing w:before="240" w:after="60"/>
      <w:outlineLvl w:val="0"/>
    </w:pPr>
    <w:rPr>
      <w:b/>
      <w:bCs/>
      <w:caps/>
      <w:kern w:val="1"/>
      <w:sz w:val="36"/>
      <w:szCs w:val="32"/>
      <w:lang w:val="x-none"/>
    </w:rPr>
  </w:style>
  <w:style w:type="paragraph" w:styleId="2">
    <w:name w:val="heading 2"/>
    <w:basedOn w:val="a"/>
    <w:next w:val="a"/>
    <w:qFormat/>
    <w:pPr>
      <w:keepNext/>
      <w:numPr>
        <w:numId w:val="9"/>
      </w:numPr>
      <w:spacing w:before="160" w:after="160"/>
      <w:outlineLvl w:val="1"/>
    </w:pPr>
    <w:rPr>
      <w:b/>
      <w:bCs/>
      <w:iCs/>
      <w:sz w:val="32"/>
      <w:szCs w:val="28"/>
      <w:lang w:val="x-none"/>
    </w:rPr>
  </w:style>
  <w:style w:type="paragraph" w:styleId="3">
    <w:name w:val="heading 3"/>
    <w:basedOn w:val="a"/>
    <w:next w:val="a"/>
    <w:qFormat/>
    <w:pPr>
      <w:keepNext/>
      <w:numPr>
        <w:numId w:val="9"/>
      </w:numPr>
      <w:spacing w:before="120" w:after="120"/>
      <w:outlineLvl w:val="2"/>
    </w:pPr>
    <w:rPr>
      <w:b/>
      <w:bCs/>
      <w:sz w:val="28"/>
      <w:szCs w:val="26"/>
      <w:lang w:val="x-none"/>
    </w:rPr>
  </w:style>
  <w:style w:type="paragraph" w:styleId="4">
    <w:name w:val="heading 4"/>
    <w:basedOn w:val="a"/>
    <w:next w:val="a"/>
    <w:qFormat/>
    <w:pPr>
      <w:keepNext/>
      <w:spacing w:before="80" w:after="80"/>
      <w:outlineLvl w:val="3"/>
    </w:pPr>
    <w:rPr>
      <w:rFonts w:ascii="Times New Roman Полужирный" w:hAnsi="Times New Roman Полужирный" w:cs="Times New Roman Полужирный"/>
      <w:b/>
      <w:bCs/>
      <w:szCs w:val="28"/>
      <w:lang w:val="x-none"/>
    </w:rPr>
  </w:style>
  <w:style w:type="paragraph" w:styleId="5">
    <w:name w:val="heading 5"/>
    <w:basedOn w:val="a"/>
    <w:next w:val="a"/>
    <w:qFormat/>
    <w:pPr>
      <w:keepNext/>
      <w:numPr>
        <w:ilvl w:val="4"/>
        <w:numId w:val="3"/>
      </w:numPr>
      <w:spacing w:before="40" w:after="40"/>
      <w:jc w:val="center"/>
      <w:outlineLvl w:val="4"/>
    </w:pPr>
    <w:rPr>
      <w:b/>
      <w:bCs/>
      <w:szCs w:val="18"/>
      <w:lang w:val="x-none"/>
    </w:rPr>
  </w:style>
  <w:style w:type="paragraph" w:styleId="6">
    <w:name w:val="heading 6"/>
    <w:basedOn w:val="a"/>
    <w:next w:val="a"/>
    <w:qFormat/>
    <w:pPr>
      <w:numPr>
        <w:ilvl w:val="5"/>
        <w:numId w:val="3"/>
      </w:numPr>
      <w:spacing w:before="240" w:after="60"/>
      <w:outlineLvl w:val="5"/>
    </w:pPr>
    <w:rPr>
      <w:i/>
      <w:sz w:val="22"/>
      <w:szCs w:val="20"/>
      <w:lang w:val="x-none"/>
    </w:rPr>
  </w:style>
  <w:style w:type="paragraph" w:styleId="7">
    <w:name w:val="heading 7"/>
    <w:basedOn w:val="a"/>
    <w:next w:val="a"/>
    <w:qFormat/>
    <w:pPr>
      <w:numPr>
        <w:ilvl w:val="6"/>
        <w:numId w:val="3"/>
      </w:numPr>
      <w:spacing w:before="240" w:after="120"/>
      <w:outlineLvl w:val="6"/>
    </w:pPr>
    <w:rPr>
      <w:rFonts w:ascii="Peterburg" w:hAnsi="Peterburg" w:cs="Peterburg"/>
      <w:szCs w:val="20"/>
      <w:lang w:val="x-none"/>
    </w:rPr>
  </w:style>
  <w:style w:type="paragraph" w:styleId="8">
    <w:name w:val="heading 8"/>
    <w:basedOn w:val="a"/>
    <w:next w:val="a"/>
    <w:qFormat/>
    <w:pPr>
      <w:numPr>
        <w:ilvl w:val="7"/>
        <w:numId w:val="3"/>
      </w:numPr>
      <w:spacing w:before="240" w:after="120"/>
      <w:outlineLvl w:val="7"/>
    </w:pPr>
    <w:rPr>
      <w:rFonts w:ascii="Peterburg" w:hAnsi="Peterburg" w:cs="Peterburg"/>
      <w:szCs w:val="20"/>
      <w:lang w:val="x-none"/>
    </w:rPr>
  </w:style>
  <w:style w:type="paragraph" w:styleId="9">
    <w:name w:val="heading 9"/>
    <w:basedOn w:val="a"/>
    <w:next w:val="a"/>
    <w:qFormat/>
    <w:pPr>
      <w:numPr>
        <w:ilvl w:val="8"/>
        <w:numId w:val="3"/>
      </w:numPr>
      <w:spacing w:before="240" w:after="120"/>
      <w:outlineLvl w:val="8"/>
    </w:pPr>
    <w:rPr>
      <w:rFonts w:ascii="Peterburg" w:hAnsi="Peterburg" w:cs="Peterburg"/>
      <w:sz w:val="22"/>
      <w:szCs w:val="20"/>
      <w:lang w:val="x-none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WW8Num1z0" w:customStyle="1">
    <w:name w:val="WW8Num1z0"/>
  </w:style>
  <w:style w:type="character" w:styleId="WW8Num1z1" w:customStyle="1">
    <w:name w:val="WW8Num1z1"/>
    <w:rPr>
      <w:rFonts w:hint="default"/>
    </w:rPr>
  </w:style>
  <w:style w:type="character" w:styleId="WW8Num1z3" w:customStyle="1">
    <w:name w:val="WW8Num1z3"/>
  </w:style>
  <w:style w:type="character" w:styleId="WW8Num2z0" w:customStyle="1">
    <w:name w:val="WW8Num2z0"/>
    <w:rPr>
      <w:rFonts w:hint="default" w:ascii="Symbol" w:hAnsi="Symbol" w:cs="Symbol"/>
    </w:rPr>
  </w:style>
  <w:style w:type="character" w:styleId="WW8Num2z1" w:customStyle="1">
    <w:name w:val="WW8Num2z1"/>
  </w:style>
  <w:style w:type="character" w:styleId="WW8Num2z2" w:customStyle="1">
    <w:name w:val="WW8Num2z2"/>
  </w:style>
  <w:style w:type="character" w:styleId="WW8Num2z3" w:customStyle="1">
    <w:name w:val="WW8Num2z3"/>
  </w:style>
  <w:style w:type="character" w:styleId="WW8Num2z4" w:customStyle="1">
    <w:name w:val="WW8Num2z4"/>
  </w:style>
  <w:style w:type="character" w:styleId="WW8Num2z5" w:customStyle="1">
    <w:name w:val="WW8Num2z5"/>
  </w:style>
  <w:style w:type="character" w:styleId="WW8Num2z6" w:customStyle="1">
    <w:name w:val="WW8Num2z6"/>
  </w:style>
  <w:style w:type="character" w:styleId="WW8Num2z7" w:customStyle="1">
    <w:name w:val="WW8Num2z7"/>
  </w:style>
  <w:style w:type="character" w:styleId="WW8Num2z8" w:customStyle="1">
    <w:name w:val="WW8Num2z8"/>
  </w:style>
  <w:style w:type="character" w:styleId="WW8Num3z0" w:customStyle="1">
    <w:name w:val="WW8Num3z0"/>
    <w:rPr>
      <w:rFonts w:hint="default" w:ascii="Symbol" w:hAnsi="Symbol" w:cs="Symbol"/>
    </w:rPr>
  </w:style>
  <w:style w:type="character" w:styleId="WW8Num3z1" w:customStyle="1">
    <w:name w:val="WW8Num3z1"/>
    <w:rPr>
      <w:rFonts w:hint="default" w:ascii="Wingdings" w:hAnsi="Wingdings" w:cs="Wingdings"/>
      <w:highlight w:val="yellow"/>
    </w:rPr>
  </w:style>
  <w:style w:type="character" w:styleId="WW8Num3z4" w:customStyle="1">
    <w:name w:val="WW8Num3z4"/>
    <w:rPr>
      <w:rFonts w:hint="default" w:ascii="Courier New" w:hAnsi="Courier New" w:cs="Courier New"/>
    </w:rPr>
  </w:style>
  <w:style w:type="character" w:styleId="WW8Num4z0" w:customStyle="1">
    <w:name w:val="WW8Num4z0"/>
    <w:rPr>
      <w:rFonts w:hint="default"/>
      <w:lang w:val="ru-RU"/>
    </w:rPr>
  </w:style>
  <w:style w:type="character" w:styleId="WW8Num5z0" w:customStyle="1">
    <w:name w:val="WW8Num5z0"/>
    <w:rPr>
      <w:rFonts w:hint="default" w:ascii="Symbol" w:hAnsi="Symbol" w:cs="Symbol"/>
    </w:rPr>
  </w:style>
  <w:style w:type="character" w:styleId="WW8Num6z0" w:customStyle="1">
    <w:name w:val="WW8Num6z0"/>
    <w:rPr>
      <w:rFonts w:hint="default"/>
    </w:rPr>
  </w:style>
  <w:style w:type="character" w:styleId="WW8Num6z1" w:customStyle="1">
    <w:name w:val="WW8Num6z1"/>
    <w:rPr>
      <w:rFonts w:hint="default"/>
      <w:color w:val="auto"/>
    </w:rPr>
  </w:style>
  <w:style w:type="character" w:styleId="WW8Num7z0" w:customStyle="1">
    <w:name w:val="WW8Num7z0"/>
    <w:rPr>
      <w:rFonts w:hint="default"/>
      <w:b/>
      <w:i w:val="0"/>
      <w:color w:val="auto"/>
    </w:rPr>
  </w:style>
  <w:style w:type="character" w:styleId="WW8Num7z1" w:customStyle="1">
    <w:name w:val="WW8Num7z1"/>
    <w:rPr>
      <w:rFonts w:hint="default" w:ascii="Times New Roman" w:hAnsi="Times New Roman" w:cs="Times New Roman"/>
      <w:b/>
      <w:bCs w:val="0"/>
      <w:i w:val="0"/>
      <w:iCs w:val="0"/>
      <w:caps w:val="0"/>
      <w:smallCaps w:val="0"/>
      <w:strike w:val="0"/>
      <w:dstrike w:val="0"/>
      <w:vanish w:val="0"/>
      <w:color w:val="auto"/>
      <w:spacing w:val="0"/>
      <w:kern w:val="1"/>
      <w:position w:val="0"/>
      <w:sz w:val="32"/>
      <w:u w:val="none"/>
      <w:vertAlign w:val="baseline"/>
      <w:em w:val="no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styleId="WW8Num7z2" w:customStyle="1">
    <w:name w:val="WW8Num7z2"/>
    <w:rPr>
      <w:rFonts w:hint="default"/>
    </w:rPr>
  </w:style>
  <w:style w:type="character" w:styleId="WW8Num8z0" w:customStyle="1">
    <w:name w:val="WW8Num8z0"/>
    <w:rPr>
      <w:rFonts w:hint="default" w:ascii="Symbol" w:hAnsi="Symbol" w:cs="Symbol"/>
    </w:rPr>
  </w:style>
  <w:style w:type="character" w:styleId="WW8Num9z0" w:customStyle="1">
    <w:name w:val="WW8Num9z0"/>
    <w:rPr>
      <w:rFonts w:hint="default" w:ascii="Symbol" w:hAnsi="Symbol" w:cs="Symbol"/>
    </w:rPr>
  </w:style>
  <w:style w:type="character" w:styleId="WW8Num6z3" w:customStyle="1">
    <w:name w:val="WW8Num6z3"/>
    <w:rPr>
      <w:rFonts w:hint="default" w:ascii="Symbol" w:hAnsi="Symbol" w:cs="Times New Roman"/>
    </w:rPr>
  </w:style>
  <w:style w:type="character" w:styleId="WW8Num8z1" w:customStyle="1">
    <w:name w:val="WW8Num8z1"/>
    <w:rPr>
      <w:rFonts w:hint="default"/>
    </w:rPr>
  </w:style>
  <w:style w:type="character" w:styleId="WW8Num9z1" w:customStyle="1">
    <w:name w:val="WW8Num9z1"/>
    <w:rPr>
      <w:rFonts w:hint="default" w:ascii="Courier New" w:hAnsi="Courier New" w:cs="Courier New"/>
    </w:rPr>
  </w:style>
  <w:style w:type="character" w:styleId="WW8Num9z2" w:customStyle="1">
    <w:name w:val="WW8Num9z2"/>
    <w:rPr>
      <w:rFonts w:hint="default" w:ascii="Wingdings" w:hAnsi="Wingdings" w:cs="Wingdings"/>
    </w:rPr>
  </w:style>
  <w:style w:type="character" w:styleId="WW8Num10z0" w:customStyle="1">
    <w:name w:val="WW8Num10z0"/>
    <w:rPr>
      <w:bCs/>
      <w:sz w:val="24"/>
    </w:rPr>
  </w:style>
  <w:style w:type="character" w:styleId="WW8Num10z1" w:customStyle="1">
    <w:name w:val="WW8Num10z1"/>
    <w:rPr>
      <w:rFonts w:hint="default"/>
    </w:rPr>
  </w:style>
  <w:style w:type="character" w:styleId="WW8Num11z0" w:customStyle="1">
    <w:name w:val="WW8Num11z0"/>
    <w:rPr>
      <w:rFonts w:hint="default"/>
      <w:b/>
      <w:i w:val="0"/>
      <w:color w:val="auto"/>
    </w:rPr>
  </w:style>
  <w:style w:type="character" w:styleId="WW8Num11z1" w:customStyle="1">
    <w:name w:val="WW8Num11z1"/>
    <w:rPr>
      <w:rFonts w:hint="default" w:ascii="Times New Roman" w:hAnsi="Times New Roman" w:cs="Times New Roman"/>
      <w:b/>
      <w:bCs w:val="0"/>
      <w:i w:val="0"/>
      <w:iCs w:val="0"/>
      <w:caps w:val="0"/>
      <w:smallCaps w:val="0"/>
      <w:strike w:val="0"/>
      <w:dstrike w:val="0"/>
      <w:vanish w:val="0"/>
      <w:color w:val="auto"/>
      <w:spacing w:val="0"/>
      <w:kern w:val="1"/>
      <w:position w:val="0"/>
      <w:sz w:val="32"/>
      <w:u w:val="none"/>
      <w:vertAlign w:val="baseline"/>
      <w:em w:val="no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styleId="WW8Num11z2" w:customStyle="1">
    <w:name w:val="WW8Num11z2"/>
    <w:rPr>
      <w:rFonts w:hint="default"/>
    </w:rPr>
  </w:style>
  <w:style w:type="character" w:styleId="WW8Num12z0" w:customStyle="1">
    <w:name w:val="WW8Num12z0"/>
    <w:rPr>
      <w:rFonts w:hint="default" w:ascii="Symbol" w:hAnsi="Symbol" w:cs="Symbol"/>
    </w:rPr>
  </w:style>
  <w:style w:type="character" w:styleId="WW8Num12z1" w:customStyle="1">
    <w:name w:val="WW8Num12z1"/>
    <w:rPr>
      <w:rFonts w:hint="default" w:ascii="Courier New" w:hAnsi="Courier New" w:cs="Courier New"/>
    </w:rPr>
  </w:style>
  <w:style w:type="character" w:styleId="WW8Num12z2" w:customStyle="1">
    <w:name w:val="WW8Num12z2"/>
    <w:rPr>
      <w:rFonts w:hint="default" w:ascii="Wingdings" w:hAnsi="Wingdings" w:cs="Wingdings"/>
    </w:rPr>
  </w:style>
  <w:style w:type="character" w:styleId="WW8Num13z0" w:customStyle="1">
    <w:name w:val="WW8Num13z0"/>
    <w:rPr>
      <w:rFonts w:hint="default" w:ascii="Symbol" w:hAnsi="Symbol" w:cs="Symbol"/>
    </w:rPr>
  </w:style>
  <w:style w:type="character" w:styleId="WW8Num13z1" w:customStyle="1">
    <w:name w:val="WW8Num13z1"/>
    <w:rPr>
      <w:rFonts w:hint="default" w:ascii="Courier New" w:hAnsi="Courier New" w:cs="Courier New"/>
    </w:rPr>
  </w:style>
  <w:style w:type="character" w:styleId="WW8Num13z2" w:customStyle="1">
    <w:name w:val="WW8Num13z2"/>
    <w:rPr>
      <w:rFonts w:hint="default" w:ascii="Wingdings" w:hAnsi="Wingdings" w:cs="Wingdings"/>
    </w:rPr>
  </w:style>
  <w:style w:type="character" w:styleId="WW8Num14z0" w:customStyle="1">
    <w:name w:val="WW8Num14z0"/>
    <w:rPr>
      <w:sz w:val="24"/>
    </w:rPr>
  </w:style>
  <w:style w:type="character" w:styleId="WW8Num14z1" w:customStyle="1">
    <w:name w:val="WW8Num14z1"/>
  </w:style>
  <w:style w:type="character" w:styleId="WW8Num14z2" w:customStyle="1">
    <w:name w:val="WW8Num14z2"/>
  </w:style>
  <w:style w:type="character" w:styleId="WW8Num14z3" w:customStyle="1">
    <w:name w:val="WW8Num14z3"/>
  </w:style>
  <w:style w:type="character" w:styleId="WW8Num14z4" w:customStyle="1">
    <w:name w:val="WW8Num14z4"/>
  </w:style>
  <w:style w:type="character" w:styleId="WW8Num14z5" w:customStyle="1">
    <w:name w:val="WW8Num14z5"/>
  </w:style>
  <w:style w:type="character" w:styleId="WW8Num14z6" w:customStyle="1">
    <w:name w:val="WW8Num14z6"/>
  </w:style>
  <w:style w:type="character" w:styleId="WW8Num14z7" w:customStyle="1">
    <w:name w:val="WW8Num14z7"/>
  </w:style>
  <w:style w:type="character" w:styleId="WW8Num14z8" w:customStyle="1">
    <w:name w:val="WW8Num14z8"/>
  </w:style>
  <w:style w:type="character" w:styleId="WW8Num15z0" w:customStyle="1">
    <w:name w:val="WW8Num15z0"/>
    <w:rPr>
      <w:rFonts w:hint="default"/>
    </w:rPr>
  </w:style>
  <w:style w:type="character" w:styleId="WW8Num15z1" w:customStyle="1">
    <w:name w:val="WW8Num15z1"/>
  </w:style>
  <w:style w:type="character" w:styleId="WW8Num15z2" w:customStyle="1">
    <w:name w:val="WW8Num15z2"/>
  </w:style>
  <w:style w:type="character" w:styleId="WW8Num15z3" w:customStyle="1">
    <w:name w:val="WW8Num15z3"/>
  </w:style>
  <w:style w:type="character" w:styleId="WW8Num15z4" w:customStyle="1">
    <w:name w:val="WW8Num15z4"/>
  </w:style>
  <w:style w:type="character" w:styleId="WW8Num15z5" w:customStyle="1">
    <w:name w:val="WW8Num15z5"/>
  </w:style>
  <w:style w:type="character" w:styleId="WW8Num15z6" w:customStyle="1">
    <w:name w:val="WW8Num15z6"/>
  </w:style>
  <w:style w:type="character" w:styleId="WW8Num15z7" w:customStyle="1">
    <w:name w:val="WW8Num15z7"/>
  </w:style>
  <w:style w:type="character" w:styleId="WW8Num15z8" w:customStyle="1">
    <w:name w:val="WW8Num15z8"/>
  </w:style>
  <w:style w:type="character" w:styleId="WW8Num16z0" w:customStyle="1">
    <w:name w:val="WW8Num16z0"/>
    <w:rPr>
      <w:rFonts w:hint="default"/>
    </w:rPr>
  </w:style>
  <w:style w:type="character" w:styleId="WW8Num16z1" w:customStyle="1">
    <w:name w:val="WW8Num16z1"/>
    <w:rPr>
      <w:rFonts w:hint="default" w:ascii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kern w:val="1"/>
      <w:position w:val="0"/>
      <w:sz w:val="24"/>
      <w:u w:val="none"/>
      <w:vertAlign w:val="baseline"/>
      <w:em w:val="no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styleId="WW8Num17z0" w:customStyle="1">
    <w:name w:val="WW8Num17z0"/>
    <w:rPr>
      <w:rFonts w:hint="default"/>
    </w:rPr>
  </w:style>
  <w:style w:type="character" w:styleId="WW8Num18z0" w:customStyle="1">
    <w:name w:val="WW8Num18z0"/>
    <w:rPr>
      <w:rFonts w:hint="default"/>
    </w:rPr>
  </w:style>
  <w:style w:type="character" w:styleId="WW8Num19z0" w:customStyle="1">
    <w:name w:val="WW8Num19z0"/>
  </w:style>
  <w:style w:type="character" w:styleId="WW8Num19z1" w:customStyle="1">
    <w:name w:val="WW8Num19z1"/>
  </w:style>
  <w:style w:type="character" w:styleId="WW8Num19z2" w:customStyle="1">
    <w:name w:val="WW8Num19z2"/>
  </w:style>
  <w:style w:type="character" w:styleId="WW8Num19z3" w:customStyle="1">
    <w:name w:val="WW8Num19z3"/>
  </w:style>
  <w:style w:type="character" w:styleId="WW8Num19z4" w:customStyle="1">
    <w:name w:val="WW8Num19z4"/>
  </w:style>
  <w:style w:type="character" w:styleId="WW8Num19z5" w:customStyle="1">
    <w:name w:val="WW8Num19z5"/>
  </w:style>
  <w:style w:type="character" w:styleId="WW8Num19z6" w:customStyle="1">
    <w:name w:val="WW8Num19z6"/>
  </w:style>
  <w:style w:type="character" w:styleId="WW8Num19z7" w:customStyle="1">
    <w:name w:val="WW8Num19z7"/>
  </w:style>
  <w:style w:type="character" w:styleId="WW8Num19z8" w:customStyle="1">
    <w:name w:val="WW8Num19z8"/>
  </w:style>
  <w:style w:type="character" w:styleId="WW8Num20z0" w:customStyle="1">
    <w:name w:val="WW8Num20z0"/>
    <w:rPr>
      <w:rFonts w:hint="default"/>
    </w:rPr>
  </w:style>
  <w:style w:type="character" w:styleId="WW8Num20z1" w:customStyle="1">
    <w:name w:val="WW8Num20z1"/>
    <w:rPr>
      <w:rFonts w:hint="default"/>
      <w:color w:val="auto"/>
    </w:rPr>
  </w:style>
  <w:style w:type="character" w:styleId="WW8Num21z0" w:customStyle="1">
    <w:name w:val="WW8Num21z0"/>
    <w:rPr>
      <w:rFonts w:hint="default"/>
      <w:b/>
      <w:i w:val="0"/>
      <w:color w:val="auto"/>
    </w:rPr>
  </w:style>
  <w:style w:type="character" w:styleId="WW8Num21z1" w:customStyle="1">
    <w:name w:val="WW8Num21z1"/>
    <w:rPr>
      <w:rFonts w:hint="default" w:ascii="Times New Roman" w:hAnsi="Times New Roman" w:cs="Times New Roman"/>
      <w:b/>
      <w:bCs w:val="0"/>
      <w:i w:val="0"/>
      <w:iCs w:val="0"/>
      <w:caps w:val="0"/>
      <w:smallCaps w:val="0"/>
      <w:strike w:val="0"/>
      <w:dstrike w:val="0"/>
      <w:vanish w:val="0"/>
      <w:color w:val="auto"/>
      <w:spacing w:val="0"/>
      <w:kern w:val="1"/>
      <w:position w:val="0"/>
      <w:sz w:val="32"/>
      <w:u w:val="none"/>
      <w:vertAlign w:val="baseline"/>
      <w:em w:val="no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styleId="WW8Num21z2" w:customStyle="1">
    <w:name w:val="WW8Num21z2"/>
    <w:rPr>
      <w:rFonts w:hint="default"/>
    </w:rPr>
  </w:style>
  <w:style w:type="character" w:styleId="WW8Num22z0" w:customStyle="1">
    <w:name w:val="WW8Num22z0"/>
    <w:rPr>
      <w:rFonts w:hint="default"/>
    </w:rPr>
  </w:style>
  <w:style w:type="character" w:styleId="WW8Num23z0" w:customStyle="1">
    <w:name w:val="WW8Num23z0"/>
    <w:rPr>
      <w:rFonts w:hint="default"/>
      <w:b/>
      <w:i w:val="0"/>
      <w:color w:val="auto"/>
    </w:rPr>
  </w:style>
  <w:style w:type="character" w:styleId="WW8Num23z1" w:customStyle="1">
    <w:name w:val="WW8Num23z1"/>
    <w:rPr>
      <w:rFonts w:hint="default" w:ascii="Times New Roman" w:hAnsi="Times New Roman" w:cs="Times New Roman"/>
      <w:b/>
      <w:bCs w:val="0"/>
      <w:i w:val="0"/>
      <w:iCs w:val="0"/>
      <w:caps w:val="0"/>
      <w:smallCaps w:val="0"/>
      <w:strike w:val="0"/>
      <w:dstrike w:val="0"/>
      <w:vanish w:val="0"/>
      <w:color w:val="auto"/>
      <w:spacing w:val="0"/>
      <w:kern w:val="1"/>
      <w:position w:val="0"/>
      <w:sz w:val="32"/>
      <w:u w:val="none"/>
      <w:vertAlign w:val="baseline"/>
      <w:em w:val="no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styleId="WW8Num23z2" w:customStyle="1">
    <w:name w:val="WW8Num23z2"/>
    <w:rPr>
      <w:rFonts w:hint="default"/>
    </w:rPr>
  </w:style>
  <w:style w:type="character" w:styleId="WW8Num24z0" w:customStyle="1">
    <w:name w:val="WW8Num24z0"/>
    <w:rPr>
      <w:rFonts w:hint="default"/>
      <w:sz w:val="24"/>
    </w:rPr>
  </w:style>
  <w:style w:type="character" w:styleId="WW8Num24z1" w:customStyle="1">
    <w:name w:val="WW8Num24z1"/>
    <w:rPr>
      <w:rFonts w:hint="default"/>
    </w:rPr>
  </w:style>
  <w:style w:type="character" w:styleId="WW8Num25z0" w:customStyle="1">
    <w:name w:val="WW8Num25z0"/>
  </w:style>
  <w:style w:type="character" w:styleId="WW8Num25z1" w:customStyle="1">
    <w:name w:val="WW8Num25z1"/>
  </w:style>
  <w:style w:type="character" w:styleId="WW8Num25z2" w:customStyle="1">
    <w:name w:val="WW8Num25z2"/>
  </w:style>
  <w:style w:type="character" w:styleId="WW8Num25z3" w:customStyle="1">
    <w:name w:val="WW8Num25z3"/>
  </w:style>
  <w:style w:type="character" w:styleId="WW8Num25z4" w:customStyle="1">
    <w:name w:val="WW8Num25z4"/>
  </w:style>
  <w:style w:type="character" w:styleId="WW8Num25z5" w:customStyle="1">
    <w:name w:val="WW8Num25z5"/>
  </w:style>
  <w:style w:type="character" w:styleId="WW8Num25z6" w:customStyle="1">
    <w:name w:val="WW8Num25z6"/>
  </w:style>
  <w:style w:type="character" w:styleId="WW8Num25z7" w:customStyle="1">
    <w:name w:val="WW8Num25z7"/>
  </w:style>
  <w:style w:type="character" w:styleId="WW8Num25z8" w:customStyle="1">
    <w:name w:val="WW8Num25z8"/>
  </w:style>
  <w:style w:type="character" w:styleId="WW8Num26z0" w:customStyle="1">
    <w:name w:val="WW8Num26z0"/>
    <w:rPr>
      <w:rFonts w:ascii="Wingdings" w:hAnsi="Wingdings" w:cs="Wingdings"/>
      <w:sz w:val="24"/>
    </w:rPr>
  </w:style>
  <w:style w:type="character" w:styleId="WW8Num26z1" w:customStyle="1">
    <w:name w:val="WW8Num26z1"/>
  </w:style>
  <w:style w:type="character" w:styleId="WW8Num26z2" w:customStyle="1">
    <w:name w:val="WW8Num26z2"/>
  </w:style>
  <w:style w:type="character" w:styleId="WW8Num26z3" w:customStyle="1">
    <w:name w:val="WW8Num26z3"/>
  </w:style>
  <w:style w:type="character" w:styleId="WW8Num26z4" w:customStyle="1">
    <w:name w:val="WW8Num26z4"/>
  </w:style>
  <w:style w:type="character" w:styleId="WW8Num26z5" w:customStyle="1">
    <w:name w:val="WW8Num26z5"/>
  </w:style>
  <w:style w:type="character" w:styleId="WW8Num26z6" w:customStyle="1">
    <w:name w:val="WW8Num26z6"/>
  </w:style>
  <w:style w:type="character" w:styleId="WW8Num26z7" w:customStyle="1">
    <w:name w:val="WW8Num26z7"/>
  </w:style>
  <w:style w:type="character" w:styleId="WW8Num26z8" w:customStyle="1">
    <w:name w:val="WW8Num26z8"/>
  </w:style>
  <w:style w:type="character" w:styleId="WW8Num27z0" w:customStyle="1">
    <w:name w:val="WW8Num27z0"/>
  </w:style>
  <w:style w:type="character" w:styleId="WW8Num27z1" w:customStyle="1">
    <w:name w:val="WW8Num27z1"/>
  </w:style>
  <w:style w:type="character" w:styleId="WW8Num27z2" w:customStyle="1">
    <w:name w:val="WW8Num27z2"/>
  </w:style>
  <w:style w:type="character" w:styleId="WW8Num27z3" w:customStyle="1">
    <w:name w:val="WW8Num27z3"/>
  </w:style>
  <w:style w:type="character" w:styleId="WW8Num27z4" w:customStyle="1">
    <w:name w:val="WW8Num27z4"/>
  </w:style>
  <w:style w:type="character" w:styleId="WW8Num27z5" w:customStyle="1">
    <w:name w:val="WW8Num27z5"/>
  </w:style>
  <w:style w:type="character" w:styleId="WW8Num27z6" w:customStyle="1">
    <w:name w:val="WW8Num27z6"/>
  </w:style>
  <w:style w:type="character" w:styleId="WW8Num27z7" w:customStyle="1">
    <w:name w:val="WW8Num27z7"/>
  </w:style>
  <w:style w:type="character" w:styleId="WW8Num27z8" w:customStyle="1">
    <w:name w:val="WW8Num27z8"/>
  </w:style>
  <w:style w:type="character" w:styleId="WW8Num28z0" w:customStyle="1">
    <w:name w:val="WW8Num28z0"/>
    <w:rPr>
      <w:rFonts w:hint="default" w:ascii="Symbol" w:hAnsi="Symbol" w:cs="Symbol"/>
    </w:rPr>
  </w:style>
  <w:style w:type="character" w:styleId="WW8Num29z0" w:customStyle="1">
    <w:name w:val="WW8Num29z0"/>
    <w:rPr>
      <w:rFonts w:hint="default" w:ascii="Symbol" w:hAnsi="Symbol" w:cs="Symbol"/>
    </w:rPr>
  </w:style>
  <w:style w:type="character" w:styleId="WW8Num29z1" w:customStyle="1">
    <w:name w:val="WW8Num29z1"/>
    <w:rPr>
      <w:rFonts w:hint="default" w:ascii="Courier New" w:hAnsi="Courier New" w:cs="Courier New"/>
    </w:rPr>
  </w:style>
  <w:style w:type="character" w:styleId="WW8Num29z2" w:customStyle="1">
    <w:name w:val="WW8Num29z2"/>
    <w:rPr>
      <w:rFonts w:hint="default" w:ascii="Wingdings" w:hAnsi="Wingdings" w:cs="Wingdings"/>
    </w:rPr>
  </w:style>
  <w:style w:type="character" w:styleId="11" w:customStyle="1">
    <w:name w:val="Основной шрифт абзаца1"/>
  </w:style>
  <w:style w:type="character" w:styleId="12" w:customStyle="1">
    <w:name w:val="Заголовок 1 Знак"/>
    <w:rPr>
      <w:rFonts w:cs="Arial"/>
      <w:b/>
      <w:bCs/>
      <w:caps/>
      <w:kern w:val="1"/>
      <w:sz w:val="36"/>
      <w:szCs w:val="32"/>
    </w:rPr>
  </w:style>
  <w:style w:type="character" w:styleId="a3" w:customStyle="1">
    <w:name w:val="_Титул_Организация Знак"/>
    <w:rPr>
      <w:color w:val="A6A6A6"/>
      <w:sz w:val="32"/>
      <w:szCs w:val="32"/>
    </w:rPr>
  </w:style>
  <w:style w:type="character" w:styleId="a4" w:customStyle="1">
    <w:name w:val="_Титул_Москва год Знак"/>
    <w:rPr>
      <w:b/>
      <w:sz w:val="28"/>
      <w:szCs w:val="28"/>
    </w:rPr>
  </w:style>
  <w:style w:type="character" w:styleId="a5" w:customStyle="1">
    <w:name w:val="Схема документа Знак"/>
    <w:rPr>
      <w:rFonts w:ascii="Tahoma" w:hAnsi="Tahoma" w:cs="Tahoma"/>
      <w:sz w:val="16"/>
      <w:szCs w:val="16"/>
    </w:rPr>
  </w:style>
  <w:style w:type="character" w:styleId="13" w:customStyle="1">
    <w:name w:val="_Заголовок 1 Знак"/>
    <w:rPr>
      <w:rFonts w:ascii="Times New Roman Полужирный" w:hAnsi="Times New Roman Полужирный" w:cs="Times New Roman Полужирный"/>
      <w:b/>
      <w:bCs/>
      <w:caps/>
      <w:kern w:val="1"/>
      <w:sz w:val="36"/>
      <w:szCs w:val="32"/>
      <w:lang w:val="x-none"/>
    </w:rPr>
  </w:style>
  <w:style w:type="character" w:styleId="a6" w:customStyle="1">
    <w:name w:val="_Назв_рисунка Знак Знак"/>
    <w:rPr>
      <w:bCs/>
      <w:sz w:val="22"/>
      <w:szCs w:val="22"/>
      <w:lang w:val="ru-RU" w:bidi="ar-SA"/>
    </w:rPr>
  </w:style>
  <w:style w:type="character" w:styleId="a7" w:customStyle="1">
    <w:name w:val="_Заголовок без нумерации Не в оглавлении Знак"/>
    <w:rPr>
      <w:rFonts w:ascii="Times New Roman Полужирный" w:hAnsi="Times New Roman Полужирный" w:cs="Times New Roman Полужирный"/>
      <w:b/>
      <w:caps/>
      <w:spacing w:val="20"/>
      <w:sz w:val="28"/>
      <w:szCs w:val="28"/>
    </w:rPr>
  </w:style>
  <w:style w:type="character" w:styleId="20" w:customStyle="1">
    <w:name w:val="_Заголовок 2 Знак"/>
    <w:rPr>
      <w:b/>
      <w:bCs/>
      <w:iCs/>
      <w:sz w:val="32"/>
      <w:szCs w:val="28"/>
      <w:lang w:val="x-none" w:bidi="ar-SA"/>
    </w:rPr>
  </w:style>
  <w:style w:type="character" w:styleId="30" w:customStyle="1">
    <w:name w:val="_Заголовок 3 Знак"/>
    <w:rPr>
      <w:b/>
      <w:bCs/>
      <w:sz w:val="28"/>
      <w:szCs w:val="26"/>
      <w:lang w:val="x-none"/>
    </w:rPr>
  </w:style>
  <w:style w:type="character" w:styleId="a8" w:customStyle="1">
    <w:name w:val="_Согласовано Знак"/>
    <w:rPr>
      <w:rFonts w:ascii="Times New Roman Полужирный" w:hAnsi="Times New Roman Полужирный" w:cs="Times New Roman Полужирный"/>
      <w:b/>
      <w:bCs/>
      <w:caps/>
      <w:sz w:val="24"/>
      <w:szCs w:val="24"/>
    </w:rPr>
  </w:style>
  <w:style w:type="character" w:styleId="a9" w:customStyle="1">
    <w:name w:val="_Титул наименование организации Знак"/>
    <w:rPr>
      <w:sz w:val="28"/>
      <w:szCs w:val="28"/>
      <w:lang w:val="ru-RU" w:eastAsia="ja-JP"/>
    </w:rPr>
  </w:style>
  <w:style w:type="character" w:styleId="aa" w:customStyle="1">
    <w:name w:val="Нижний колонтитул Знак"/>
    <w:rPr>
      <w:sz w:val="24"/>
      <w:szCs w:val="24"/>
    </w:rPr>
  </w:style>
  <w:style w:type="character" w:styleId="14" w:customStyle="1">
    <w:name w:val="_Нумерованный 1 Знак"/>
    <w:rPr>
      <w:sz w:val="24"/>
      <w:szCs w:val="24"/>
    </w:rPr>
  </w:style>
  <w:style w:type="character" w:styleId="110" w:customStyle="1">
    <w:name w:val="_Нумерованный 1 Знак1"/>
    <w:rPr>
      <w:sz w:val="24"/>
      <w:szCs w:val="24"/>
      <w:lang w:val="x-none"/>
    </w:rPr>
  </w:style>
  <w:style w:type="character" w:styleId="ab">
    <w:name w:val="Hyperlink"/>
    <w:uiPriority w:val="99"/>
    <w:rPr>
      <w:color w:val="0000FF"/>
      <w:u w:val="single"/>
    </w:rPr>
  </w:style>
  <w:style w:type="character" w:styleId="21" w:customStyle="1">
    <w:name w:val="_Нумерованный 2 Знак"/>
    <w:rPr>
      <w:sz w:val="24"/>
      <w:szCs w:val="24"/>
    </w:rPr>
  </w:style>
  <w:style w:type="character" w:styleId="210" w:customStyle="1">
    <w:name w:val="_Нумерованный 2 Знак1"/>
    <w:rPr>
      <w:sz w:val="24"/>
      <w:szCs w:val="24"/>
      <w:lang w:val="x-none"/>
    </w:rPr>
  </w:style>
  <w:style w:type="character" w:styleId="31" w:customStyle="1">
    <w:name w:val="_Нумерованный 3 Знак"/>
    <w:rPr>
      <w:sz w:val="24"/>
      <w:szCs w:val="24"/>
      <w:lang w:val="x-none"/>
    </w:rPr>
  </w:style>
  <w:style w:type="character" w:styleId="ac" w:customStyle="1">
    <w:name w:val="_Основной с красной строки Знак"/>
    <w:rPr>
      <w:sz w:val="24"/>
      <w:szCs w:val="24"/>
    </w:rPr>
  </w:style>
  <w:style w:type="character" w:styleId="ad" w:customStyle="1">
    <w:name w:val="_Основной перед списком Знак"/>
    <w:rPr>
      <w:sz w:val="24"/>
      <w:szCs w:val="24"/>
    </w:rPr>
  </w:style>
  <w:style w:type="character" w:styleId="22" w:customStyle="1">
    <w:name w:val="Заголовок 2 Знак"/>
    <w:rPr>
      <w:b/>
      <w:bCs/>
      <w:iCs/>
      <w:sz w:val="32"/>
      <w:szCs w:val="28"/>
      <w:lang w:val="x-none"/>
    </w:rPr>
  </w:style>
  <w:style w:type="character" w:styleId="32" w:customStyle="1">
    <w:name w:val="Заголовок 3 Знак"/>
    <w:rPr>
      <w:b/>
      <w:bCs/>
      <w:sz w:val="28"/>
      <w:szCs w:val="26"/>
      <w:lang w:val="x-none"/>
    </w:rPr>
  </w:style>
  <w:style w:type="character" w:styleId="40" w:customStyle="1">
    <w:name w:val="Заголовок 4 Знак"/>
    <w:rPr>
      <w:rFonts w:ascii="Times New Roman Полужирный" w:hAnsi="Times New Roman Полужирный" w:cs="Times New Roman Полужирный"/>
      <w:b/>
      <w:bCs/>
      <w:sz w:val="24"/>
      <w:szCs w:val="28"/>
    </w:rPr>
  </w:style>
  <w:style w:type="character" w:styleId="50" w:customStyle="1">
    <w:name w:val="Заголовок 5 Знак"/>
    <w:rPr>
      <w:b/>
      <w:bCs/>
      <w:sz w:val="24"/>
      <w:szCs w:val="18"/>
      <w:lang w:val="x-none"/>
    </w:rPr>
  </w:style>
  <w:style w:type="character" w:styleId="60" w:customStyle="1">
    <w:name w:val="Заголовок 6 Знак"/>
    <w:rPr>
      <w:i/>
      <w:sz w:val="22"/>
      <w:lang w:val="x-none"/>
    </w:rPr>
  </w:style>
  <w:style w:type="character" w:styleId="70" w:customStyle="1">
    <w:name w:val="Заголовок 7 Знак"/>
    <w:rPr>
      <w:rFonts w:ascii="Peterburg" w:hAnsi="Peterburg" w:cs="Peterburg"/>
      <w:sz w:val="24"/>
      <w:lang w:val="x-none"/>
    </w:rPr>
  </w:style>
  <w:style w:type="character" w:styleId="80" w:customStyle="1">
    <w:name w:val="Заголовок 8 Знак"/>
    <w:rPr>
      <w:rFonts w:ascii="Peterburg" w:hAnsi="Peterburg" w:cs="Peterburg"/>
      <w:sz w:val="24"/>
      <w:lang w:val="x-none"/>
    </w:rPr>
  </w:style>
  <w:style w:type="character" w:styleId="90" w:customStyle="1">
    <w:name w:val="Заголовок 9 Знак"/>
    <w:rPr>
      <w:rFonts w:ascii="Peterburg" w:hAnsi="Peterburg" w:cs="Peterburg"/>
      <w:sz w:val="22"/>
      <w:lang w:val="x-none"/>
    </w:rPr>
  </w:style>
  <w:style w:type="character" w:styleId="ae" w:customStyle="1">
    <w:name w:val="_Титул_Название сервиса Знак"/>
    <w:rPr>
      <w:b/>
      <w:color w:val="A6A6A6"/>
      <w:sz w:val="36"/>
      <w:szCs w:val="36"/>
    </w:rPr>
  </w:style>
  <w:style w:type="character" w:styleId="af" w:customStyle="1">
    <w:name w:val="_Титул_Название документа Знак"/>
    <w:rPr>
      <w:b/>
      <w:caps/>
      <w:sz w:val="32"/>
      <w:szCs w:val="24"/>
    </w:rPr>
  </w:style>
  <w:style w:type="character" w:styleId="af0" w:customStyle="1">
    <w:name w:val="_Титул_Количество страниц Знак"/>
    <w:basedOn w:val="11"/>
  </w:style>
  <w:style w:type="character" w:styleId="af1" w:customStyle="1">
    <w:name w:val="Символ сноски"/>
    <w:rPr>
      <w:vertAlign w:val="superscript"/>
    </w:rPr>
  </w:style>
  <w:style w:type="character" w:styleId="af2" w:customStyle="1">
    <w:name w:val="_Текст сноски Знак"/>
    <w:rPr>
      <w:bCs/>
      <w:sz w:val="16"/>
      <w:vertAlign w:val="superscript"/>
    </w:rPr>
  </w:style>
  <w:style w:type="character" w:styleId="af3" w:customStyle="1">
    <w:name w:val="Верхний колонтитул Знак"/>
    <w:rPr>
      <w:sz w:val="24"/>
      <w:szCs w:val="24"/>
    </w:rPr>
  </w:style>
  <w:style w:type="character" w:styleId="af4">
    <w:name w:val="Emphasis"/>
    <w:qFormat/>
    <w:rPr>
      <w:i/>
      <w:iCs/>
    </w:rPr>
  </w:style>
  <w:style w:type="character" w:styleId="af5" w:customStyle="1">
    <w:name w:val="Текст выноски Знак"/>
    <w:rPr>
      <w:rFonts w:ascii="Tahoma" w:hAnsi="Tahoma" w:cs="Tahoma"/>
      <w:sz w:val="16"/>
      <w:szCs w:val="16"/>
    </w:rPr>
  </w:style>
  <w:style w:type="character" w:styleId="af6" w:customStyle="1">
    <w:name w:val="Маркированный список Знак"/>
    <w:rPr>
      <w:sz w:val="24"/>
      <w:szCs w:val="24"/>
      <w:lang w:val="x-none"/>
    </w:rPr>
  </w:style>
  <w:style w:type="character" w:styleId="af7" w:customStyle="1">
    <w:name w:val="Текст сноски Знак"/>
    <w:rPr>
      <w:rFonts w:eastAsia="Calibri"/>
      <w:lang w:val="en-US"/>
    </w:rPr>
  </w:style>
  <w:style w:type="character" w:styleId="15" w:customStyle="1">
    <w:name w:val="Знак примечания1"/>
    <w:rPr>
      <w:sz w:val="16"/>
      <w:szCs w:val="16"/>
    </w:rPr>
  </w:style>
  <w:style w:type="character" w:styleId="af8" w:customStyle="1">
    <w:name w:val="Текст примечания Знак"/>
    <w:basedOn w:val="11"/>
  </w:style>
  <w:style w:type="character" w:styleId="af9" w:customStyle="1">
    <w:name w:val="Тема примечания Знак"/>
    <w:rPr>
      <w:b/>
      <w:bCs/>
    </w:rPr>
  </w:style>
  <w:style w:type="character" w:styleId="m1" w:customStyle="1">
    <w:name w:val="m1"/>
    <w:rPr>
      <w:color w:val="0000FF"/>
    </w:rPr>
  </w:style>
  <w:style w:type="character" w:styleId="1Char" w:customStyle="1">
    <w:name w:val="_Маркированный список уровня 1 Char"/>
    <w:rPr>
      <w:sz w:val="24"/>
      <w:szCs w:val="24"/>
    </w:rPr>
  </w:style>
  <w:style w:type="paragraph" w:styleId="16" w:customStyle="1">
    <w:name w:val="Заголовок1"/>
    <w:basedOn w:val="a"/>
    <w:next w:val="afa"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afa">
    <w:name w:val="Body Text"/>
    <w:basedOn w:val="a"/>
    <w:pPr>
      <w:spacing w:after="140" w:line="288" w:lineRule="auto"/>
    </w:pPr>
  </w:style>
  <w:style w:type="paragraph" w:styleId="afb">
    <w:name w:val="List"/>
    <w:basedOn w:val="a"/>
    <w:pPr>
      <w:ind w:left="283" w:hanging="283"/>
    </w:pPr>
  </w:style>
  <w:style w:type="paragraph" w:styleId="afc">
    <w:name w:val="caption"/>
    <w:basedOn w:val="a"/>
    <w:qFormat/>
    <w:pPr>
      <w:suppressLineNumbers/>
      <w:spacing w:before="120" w:after="120"/>
    </w:pPr>
    <w:rPr>
      <w:rFonts w:cs="Lohit Devanagari"/>
      <w:i/>
      <w:iCs/>
    </w:rPr>
  </w:style>
  <w:style w:type="paragraph" w:styleId="17" w:customStyle="1">
    <w:name w:val="Указатель1"/>
    <w:basedOn w:val="a"/>
    <w:pPr>
      <w:suppressLineNumbers/>
    </w:pPr>
    <w:rPr>
      <w:rFonts w:cs="Lohit Devanagari"/>
    </w:rPr>
  </w:style>
  <w:style w:type="paragraph" w:styleId="afd" w:customStyle="1">
    <w:name w:val="_Заголовок таблицы"/>
    <w:basedOn w:val="a"/>
    <w:pPr>
      <w:keepNext/>
      <w:widowControl/>
      <w:spacing w:before="120" w:after="120" w:line="240" w:lineRule="auto"/>
      <w:jc w:val="center"/>
      <w:textAlignment w:val="auto"/>
    </w:pPr>
    <w:rPr>
      <w:b/>
    </w:rPr>
  </w:style>
  <w:style w:type="paragraph" w:styleId="afe" w:customStyle="1">
    <w:name w:val="_Титул_Организация"/>
    <w:basedOn w:val="a"/>
    <w:pPr>
      <w:widowControl/>
      <w:spacing w:line="240" w:lineRule="auto"/>
      <w:ind w:left="284" w:firstLine="567"/>
      <w:jc w:val="center"/>
      <w:textAlignment w:val="auto"/>
    </w:pPr>
    <w:rPr>
      <w:color w:val="A6A6A6"/>
      <w:sz w:val="32"/>
      <w:szCs w:val="32"/>
      <w:lang w:val="x-none"/>
    </w:rPr>
  </w:style>
  <w:style w:type="paragraph" w:styleId="aff" w:customStyle="1">
    <w:name w:val="_Титул_Москва год"/>
    <w:basedOn w:val="a"/>
    <w:pPr>
      <w:ind w:left="284" w:firstLine="567"/>
      <w:jc w:val="center"/>
    </w:pPr>
    <w:rPr>
      <w:b/>
      <w:sz w:val="28"/>
      <w:szCs w:val="28"/>
      <w:lang w:val="x-none"/>
    </w:rPr>
  </w:style>
  <w:style w:type="paragraph" w:styleId="18" w:customStyle="1">
    <w:name w:val="_Заголовок 1"/>
    <w:basedOn w:val="10"/>
    <w:pPr>
      <w:keepLines/>
      <w:pageBreakBefore w:val="0"/>
      <w:widowControl/>
      <w:numPr>
        <w:numId w:val="9"/>
      </w:numPr>
      <w:spacing w:before="200" w:after="200" w:line="240" w:lineRule="auto"/>
      <w:ind w:left="357"/>
      <w:jc w:val="left"/>
      <w:textAlignment w:val="auto"/>
    </w:pPr>
    <w:rPr>
      <w:rFonts w:ascii="Times New Roman Полужирный" w:hAnsi="Times New Roman Полужирный" w:cs="Times New Roman Полужирный"/>
    </w:rPr>
  </w:style>
  <w:style w:type="paragraph" w:styleId="19" w:customStyle="1">
    <w:name w:val="Схема документа1"/>
    <w:basedOn w:val="a"/>
    <w:rPr>
      <w:rFonts w:ascii="Tahoma" w:hAnsi="Tahoma" w:cs="Tahoma"/>
      <w:sz w:val="16"/>
      <w:szCs w:val="16"/>
      <w:lang w:val="x-none"/>
    </w:rPr>
  </w:style>
  <w:style w:type="paragraph" w:styleId="aff0" w:customStyle="1">
    <w:name w:val="_Заголовок без нумерации Не в оглавлении"/>
    <w:basedOn w:val="a"/>
    <w:pPr>
      <w:spacing w:after="240"/>
    </w:pPr>
    <w:rPr>
      <w:rFonts w:ascii="Times New Roman Полужирный" w:hAnsi="Times New Roman Полужирный" w:cs="Times New Roman Полужирный"/>
      <w:b/>
      <w:caps/>
      <w:spacing w:val="20"/>
      <w:sz w:val="28"/>
      <w:szCs w:val="28"/>
      <w:lang w:val="x-none"/>
    </w:rPr>
  </w:style>
  <w:style w:type="paragraph" w:styleId="1a" w:customStyle="1">
    <w:name w:val="Название объекта1"/>
    <w:basedOn w:val="a"/>
    <w:next w:val="a"/>
    <w:pPr>
      <w:spacing w:before="60" w:after="120"/>
      <w:jc w:val="center"/>
    </w:pPr>
    <w:rPr>
      <w:bCs/>
      <w:sz w:val="22"/>
      <w:szCs w:val="20"/>
    </w:rPr>
  </w:style>
  <w:style w:type="paragraph" w:styleId="41">
    <w:name w:val="toc 4"/>
    <w:basedOn w:val="a"/>
    <w:next w:val="a"/>
    <w:pPr>
      <w:ind w:left="720"/>
    </w:pPr>
  </w:style>
  <w:style w:type="paragraph" w:styleId="aff1" w:customStyle="1">
    <w:name w:val="_Назв_рисунка"/>
    <w:basedOn w:val="a"/>
    <w:next w:val="a"/>
    <w:pPr>
      <w:spacing w:before="60" w:after="120"/>
      <w:jc w:val="center"/>
    </w:pPr>
    <w:rPr>
      <w:bCs/>
      <w:sz w:val="22"/>
      <w:szCs w:val="22"/>
    </w:rPr>
  </w:style>
  <w:style w:type="paragraph" w:styleId="aff2" w:customStyle="1">
    <w:name w:val="_Основной с красной строки"/>
    <w:basedOn w:val="a"/>
    <w:pPr>
      <w:widowControl/>
      <w:spacing w:line="360" w:lineRule="exact"/>
      <w:ind w:firstLine="709"/>
      <w:textAlignment w:val="auto"/>
    </w:pPr>
    <w:rPr>
      <w:lang w:val="x-none"/>
    </w:rPr>
  </w:style>
  <w:style w:type="paragraph" w:styleId="aff3" w:customStyle="1">
    <w:name w:val="_Основной перед списком"/>
    <w:basedOn w:val="aff2"/>
    <w:pPr>
      <w:keepNext/>
      <w:spacing w:before="60"/>
    </w:pPr>
  </w:style>
  <w:style w:type="paragraph" w:styleId="91">
    <w:name w:val="toc 9"/>
    <w:basedOn w:val="a"/>
    <w:next w:val="a"/>
    <w:pPr>
      <w:ind w:left="1920"/>
    </w:pPr>
  </w:style>
  <w:style w:type="paragraph" w:styleId="23" w:customStyle="1">
    <w:name w:val="_Заголовок 2"/>
    <w:basedOn w:val="2"/>
  </w:style>
  <w:style w:type="paragraph" w:styleId="33" w:customStyle="1">
    <w:name w:val="_Заголовок 3"/>
    <w:basedOn w:val="3"/>
  </w:style>
  <w:style w:type="paragraph" w:styleId="aff4" w:customStyle="1">
    <w:name w:val="_Согласовано"/>
    <w:basedOn w:val="a"/>
    <w:pPr>
      <w:spacing w:before="240"/>
    </w:pPr>
    <w:rPr>
      <w:rFonts w:ascii="Times New Roman Полужирный" w:hAnsi="Times New Roman Полужирный" w:cs="Times New Roman Полужирный"/>
      <w:b/>
      <w:bCs/>
      <w:caps/>
      <w:lang w:val="x-none"/>
    </w:rPr>
  </w:style>
  <w:style w:type="paragraph" w:styleId="aff5">
    <w:name w:val="footer"/>
    <w:basedOn w:val="a"/>
    <w:rPr>
      <w:lang w:val="x-none"/>
    </w:rPr>
  </w:style>
  <w:style w:type="paragraph" w:styleId="aff6" w:customStyle="1">
    <w:name w:val="_Текст исходного кода"/>
    <w:basedOn w:val="a"/>
    <w:rPr>
      <w:rFonts w:ascii="Courier New" w:hAnsi="Courier New" w:cs="Courier New"/>
      <w:sz w:val="20"/>
      <w:szCs w:val="20"/>
    </w:rPr>
  </w:style>
  <w:style w:type="paragraph" w:styleId="aff7" w:customStyle="1">
    <w:name w:val="_Титул_Название документа"/>
    <w:basedOn w:val="a"/>
    <w:pPr>
      <w:widowControl/>
      <w:spacing w:before="1500" w:line="240" w:lineRule="auto"/>
      <w:ind w:left="851"/>
      <w:jc w:val="center"/>
      <w:textAlignment w:val="auto"/>
    </w:pPr>
    <w:rPr>
      <w:b/>
      <w:caps/>
      <w:sz w:val="32"/>
      <w:lang w:val="x-none"/>
    </w:rPr>
  </w:style>
  <w:style w:type="paragraph" w:styleId="aff8" w:customStyle="1">
    <w:name w:val="_Титул наименование организации"/>
    <w:basedOn w:val="a"/>
    <w:pPr>
      <w:ind w:right="-5"/>
      <w:jc w:val="center"/>
    </w:pPr>
    <w:rPr>
      <w:sz w:val="28"/>
      <w:szCs w:val="28"/>
      <w:lang w:val="x-none" w:eastAsia="ja-JP"/>
    </w:rPr>
  </w:style>
  <w:style w:type="paragraph" w:styleId="aff9" w:customStyle="1">
    <w:name w:val="_Титул_Название сервиса"/>
    <w:basedOn w:val="a"/>
    <w:pPr>
      <w:widowControl/>
      <w:spacing w:before="240" w:line="240" w:lineRule="auto"/>
      <w:ind w:left="284" w:firstLine="567"/>
      <w:jc w:val="center"/>
      <w:textAlignment w:val="auto"/>
    </w:pPr>
    <w:rPr>
      <w:b/>
      <w:color w:val="A6A6A6"/>
      <w:sz w:val="36"/>
      <w:szCs w:val="36"/>
      <w:lang w:val="x-none"/>
    </w:rPr>
  </w:style>
  <w:style w:type="paragraph" w:styleId="24">
    <w:name w:val="toc 2"/>
    <w:basedOn w:val="a"/>
    <w:next w:val="a"/>
    <w:uiPriority w:val="39"/>
    <w:pPr>
      <w:ind w:left="240"/>
    </w:pPr>
  </w:style>
  <w:style w:type="paragraph" w:styleId="34">
    <w:name w:val="toc 3"/>
    <w:basedOn w:val="a"/>
    <w:next w:val="a"/>
    <w:uiPriority w:val="39"/>
    <w:pPr>
      <w:ind w:left="480"/>
    </w:pPr>
  </w:style>
  <w:style w:type="paragraph" w:styleId="1b" w:customStyle="1">
    <w:name w:val="_Нумерованный 1"/>
    <w:basedOn w:val="a"/>
    <w:pPr>
      <w:numPr>
        <w:numId w:val="8"/>
      </w:numPr>
    </w:pPr>
    <w:rPr>
      <w:lang w:val="x-none"/>
    </w:rPr>
  </w:style>
  <w:style w:type="paragraph" w:styleId="25" w:customStyle="1">
    <w:name w:val="_Нумерованный 2"/>
    <w:basedOn w:val="1b"/>
  </w:style>
  <w:style w:type="paragraph" w:styleId="35" w:customStyle="1">
    <w:name w:val="_Нумерованный 3"/>
    <w:basedOn w:val="25"/>
  </w:style>
  <w:style w:type="paragraph" w:styleId="1c">
    <w:name w:val="toc 1"/>
    <w:basedOn w:val="a"/>
    <w:next w:val="a"/>
    <w:uiPriority w:val="39"/>
    <w:pPr>
      <w:tabs>
        <w:tab w:val="left" w:pos="480"/>
        <w:tab w:val="right" w:leader="dot" w:pos="10206"/>
      </w:tabs>
    </w:pPr>
    <w:rPr>
      <w:caps/>
      <w:lang w:eastAsia="ja-JP"/>
    </w:rPr>
  </w:style>
  <w:style w:type="paragraph" w:styleId="51">
    <w:name w:val="toc 5"/>
    <w:basedOn w:val="a"/>
    <w:next w:val="a"/>
    <w:pPr>
      <w:ind w:left="960"/>
    </w:pPr>
  </w:style>
  <w:style w:type="paragraph" w:styleId="61">
    <w:name w:val="toc 6"/>
    <w:basedOn w:val="a"/>
    <w:next w:val="a"/>
    <w:pPr>
      <w:ind w:left="1200"/>
    </w:pPr>
  </w:style>
  <w:style w:type="paragraph" w:styleId="71">
    <w:name w:val="toc 7"/>
    <w:basedOn w:val="a"/>
    <w:next w:val="a"/>
    <w:pPr>
      <w:ind w:left="1440"/>
    </w:pPr>
  </w:style>
  <w:style w:type="paragraph" w:styleId="81">
    <w:name w:val="toc 8"/>
    <w:basedOn w:val="a"/>
    <w:next w:val="a"/>
    <w:pPr>
      <w:ind w:left="1680"/>
    </w:pPr>
  </w:style>
  <w:style w:type="paragraph" w:styleId="211" w:customStyle="1">
    <w:name w:val="Продолжение списка 21"/>
    <w:basedOn w:val="a"/>
    <w:pPr>
      <w:spacing w:after="120"/>
      <w:ind w:left="566"/>
    </w:pPr>
  </w:style>
  <w:style w:type="paragraph" w:styleId="310" w:customStyle="1">
    <w:name w:val="Продолжение списка 31"/>
    <w:basedOn w:val="a"/>
    <w:pPr>
      <w:spacing w:after="120"/>
      <w:ind w:left="849"/>
    </w:pPr>
  </w:style>
  <w:style w:type="paragraph" w:styleId="212" w:customStyle="1">
    <w:name w:val="Список 21"/>
    <w:basedOn w:val="a"/>
    <w:pPr>
      <w:ind w:left="566" w:hanging="283"/>
    </w:pPr>
  </w:style>
  <w:style w:type="paragraph" w:styleId="311" w:customStyle="1">
    <w:name w:val="Список 31"/>
    <w:basedOn w:val="a"/>
    <w:pPr>
      <w:ind w:left="849" w:hanging="283"/>
    </w:pPr>
  </w:style>
  <w:style w:type="paragraph" w:styleId="26">
    <w:name w:val="index 2"/>
    <w:basedOn w:val="a"/>
    <w:next w:val="a"/>
    <w:pPr>
      <w:ind w:left="480" w:hanging="240"/>
    </w:pPr>
  </w:style>
  <w:style w:type="paragraph" w:styleId="36">
    <w:name w:val="index 3"/>
    <w:basedOn w:val="a"/>
    <w:next w:val="a"/>
    <w:pPr>
      <w:ind w:left="720" w:hanging="240"/>
    </w:pPr>
  </w:style>
  <w:style w:type="paragraph" w:styleId="410" w:customStyle="1">
    <w:name w:val="Указатель 41"/>
    <w:basedOn w:val="a"/>
    <w:next w:val="a"/>
    <w:pPr>
      <w:ind w:left="960" w:hanging="240"/>
    </w:pPr>
  </w:style>
  <w:style w:type="paragraph" w:styleId="510" w:customStyle="1">
    <w:name w:val="Указатель 51"/>
    <w:basedOn w:val="a"/>
    <w:next w:val="a"/>
    <w:pPr>
      <w:ind w:left="1200" w:hanging="240"/>
    </w:pPr>
  </w:style>
  <w:style w:type="paragraph" w:styleId="610" w:customStyle="1">
    <w:name w:val="Указатель 61"/>
    <w:basedOn w:val="a"/>
    <w:next w:val="a"/>
    <w:pPr>
      <w:ind w:left="1440" w:hanging="240"/>
    </w:pPr>
  </w:style>
  <w:style w:type="paragraph" w:styleId="affa" w:customStyle="1">
    <w:name w:val="_Название таблицы"/>
    <w:basedOn w:val="a"/>
    <w:pPr>
      <w:keepNext/>
      <w:spacing w:before="120"/>
      <w:ind w:firstLine="357"/>
      <w:jc w:val="right"/>
    </w:pPr>
    <w:rPr>
      <w:sz w:val="22"/>
      <w:szCs w:val="20"/>
    </w:rPr>
  </w:style>
  <w:style w:type="paragraph" w:styleId="affb" w:customStyle="1">
    <w:name w:val="_Подзаголовок таблицы"/>
    <w:basedOn w:val="a"/>
    <w:pPr>
      <w:keepNext/>
      <w:spacing w:before="120" w:after="120"/>
      <w:jc w:val="center"/>
    </w:pPr>
    <w:rPr>
      <w:b/>
      <w:i/>
      <w:sz w:val="22"/>
    </w:rPr>
  </w:style>
  <w:style w:type="paragraph" w:styleId="1" w:customStyle="1">
    <w:name w:val="_Маркированный список уровня 1"/>
    <w:basedOn w:val="a"/>
    <w:pPr>
      <w:numPr>
        <w:numId w:val="7"/>
      </w:numPr>
      <w:tabs>
        <w:tab w:val="left" w:pos="1134"/>
      </w:tabs>
      <w:spacing w:after="60"/>
      <w:jc w:val="left"/>
    </w:pPr>
    <w:rPr>
      <w:lang w:val="x-none"/>
    </w:rPr>
  </w:style>
  <w:style w:type="paragraph" w:styleId="27" w:customStyle="1">
    <w:name w:val="_Маркированный список уровня 2"/>
    <w:basedOn w:val="1"/>
    <w:pPr>
      <w:numPr>
        <w:numId w:val="4"/>
      </w:numPr>
      <w:tabs>
        <w:tab w:val="left" w:pos="2410"/>
      </w:tabs>
      <w:ind w:left="1843" w:hanging="312"/>
    </w:pPr>
    <w:rPr>
      <w:szCs w:val="26"/>
    </w:rPr>
  </w:style>
  <w:style w:type="paragraph" w:styleId="affc" w:customStyle="1">
    <w:name w:val="_Титул_Количество страниц"/>
    <w:basedOn w:val="a"/>
    <w:pPr>
      <w:widowControl/>
      <w:spacing w:before="200" w:line="240" w:lineRule="auto"/>
      <w:ind w:left="284" w:firstLine="567"/>
      <w:jc w:val="center"/>
      <w:textAlignment w:val="auto"/>
    </w:pPr>
    <w:rPr>
      <w:sz w:val="20"/>
      <w:szCs w:val="20"/>
    </w:rPr>
  </w:style>
  <w:style w:type="paragraph" w:styleId="affd" w:customStyle="1">
    <w:name w:val="_Заголовок без нумерации в оглавлении"/>
    <w:basedOn w:val="a"/>
    <w:next w:val="a"/>
    <w:pPr>
      <w:keepNext/>
      <w:keepLines/>
      <w:pageBreakBefore/>
      <w:widowControl/>
      <w:spacing w:before="480" w:after="360" w:line="360" w:lineRule="auto"/>
      <w:jc w:val="left"/>
      <w:textAlignment w:val="auto"/>
    </w:pPr>
    <w:rPr>
      <w:rFonts w:ascii="Times New Roman Полужирный" w:hAnsi="Times New Roman Полужирный" w:cs="Times New Roman Полужирный"/>
      <w:b/>
      <w:caps/>
      <w:sz w:val="32"/>
      <w:szCs w:val="32"/>
    </w:rPr>
  </w:style>
  <w:style w:type="paragraph" w:styleId="affe" w:customStyle="1">
    <w:name w:val="Заголовок по центру"/>
    <w:basedOn w:val="a"/>
    <w:next w:val="a"/>
    <w:pPr>
      <w:widowControl/>
      <w:spacing w:before="40" w:after="40" w:line="240" w:lineRule="auto"/>
      <w:ind w:firstLine="709"/>
      <w:jc w:val="center"/>
      <w:textAlignment w:val="auto"/>
    </w:pPr>
    <w:rPr>
      <w:b/>
      <w:sz w:val="28"/>
    </w:rPr>
  </w:style>
  <w:style w:type="paragraph" w:styleId="afff" w:customStyle="1">
    <w:name w:val="НАЗВАНИЕ БОЛЬШОЕ ПО ЦЕНТРУ не жирное курсив"/>
    <w:basedOn w:val="a"/>
    <w:next w:val="a"/>
    <w:pPr>
      <w:widowControl/>
      <w:spacing w:before="120" w:after="120" w:line="240" w:lineRule="auto"/>
      <w:jc w:val="center"/>
      <w:textAlignment w:val="auto"/>
    </w:pPr>
    <w:rPr>
      <w:i/>
      <w:caps/>
      <w:spacing w:val="20"/>
      <w:sz w:val="28"/>
      <w:szCs w:val="28"/>
    </w:rPr>
  </w:style>
  <w:style w:type="paragraph" w:styleId="afff0" w:customStyle="1">
    <w:name w:val="Название обычное по центру"/>
    <w:basedOn w:val="a"/>
    <w:pPr>
      <w:widowControl/>
      <w:spacing w:before="120" w:after="120" w:line="240" w:lineRule="auto"/>
      <w:jc w:val="center"/>
      <w:textAlignment w:val="auto"/>
    </w:pPr>
    <w:rPr>
      <w:b/>
      <w:sz w:val="20"/>
    </w:rPr>
  </w:style>
  <w:style w:type="paragraph" w:styleId="1d" w:customStyle="1">
    <w:name w:val="оглавление 1"/>
    <w:basedOn w:val="a"/>
    <w:pPr>
      <w:widowControl/>
      <w:spacing w:line="240" w:lineRule="auto"/>
      <w:textAlignment w:val="auto"/>
    </w:pPr>
    <w:rPr>
      <w:b/>
    </w:rPr>
  </w:style>
  <w:style w:type="paragraph" w:styleId="28" w:customStyle="1">
    <w:name w:val="оглавление 2"/>
    <w:basedOn w:val="a"/>
    <w:pPr>
      <w:widowControl/>
      <w:spacing w:line="240" w:lineRule="auto"/>
      <w:ind w:left="198"/>
      <w:textAlignment w:val="auto"/>
    </w:pPr>
  </w:style>
  <w:style w:type="paragraph" w:styleId="37" w:customStyle="1">
    <w:name w:val="оглавление 3"/>
    <w:basedOn w:val="a"/>
    <w:pPr>
      <w:widowControl/>
      <w:spacing w:line="240" w:lineRule="auto"/>
      <w:ind w:left="403"/>
      <w:textAlignment w:val="auto"/>
    </w:pPr>
  </w:style>
  <w:style w:type="paragraph" w:styleId="afff1" w:customStyle="1">
    <w:name w:val="_Текст таблицы"/>
    <w:basedOn w:val="a"/>
    <w:pPr>
      <w:widowControl/>
      <w:spacing w:line="240" w:lineRule="auto"/>
      <w:textAlignment w:val="auto"/>
    </w:pPr>
    <w:rPr>
      <w:sz w:val="22"/>
      <w:szCs w:val="20"/>
    </w:rPr>
  </w:style>
  <w:style w:type="paragraph" w:styleId="afff2" w:customStyle="1">
    <w:name w:val="_Текст сноски"/>
    <w:basedOn w:val="a"/>
    <w:pPr>
      <w:widowControl/>
      <w:spacing w:line="240" w:lineRule="auto"/>
      <w:jc w:val="left"/>
      <w:textAlignment w:val="auto"/>
    </w:pPr>
    <w:rPr>
      <w:bCs/>
      <w:sz w:val="16"/>
      <w:szCs w:val="20"/>
      <w:vertAlign w:val="superscript"/>
      <w:lang w:val="x-none"/>
    </w:rPr>
  </w:style>
  <w:style w:type="paragraph" w:styleId="afff3">
    <w:name w:val="header"/>
    <w:basedOn w:val="a"/>
    <w:rPr>
      <w:lang w:val="x-none"/>
    </w:rPr>
  </w:style>
  <w:style w:type="paragraph" w:styleId="afff4" w:customStyle="1">
    <w:name w:val="_Титул_НЮГК"/>
    <w:basedOn w:val="a"/>
    <w:pPr>
      <w:spacing w:before="200"/>
      <w:jc w:val="center"/>
    </w:pPr>
    <w:rPr>
      <w:sz w:val="28"/>
      <w:szCs w:val="20"/>
    </w:rPr>
  </w:style>
  <w:style w:type="paragraph" w:styleId="afff5">
    <w:name w:val="List Paragraph"/>
    <w:basedOn w:val="a"/>
    <w:qFormat/>
    <w:pPr>
      <w:ind w:left="720"/>
      <w:contextualSpacing/>
    </w:pPr>
  </w:style>
  <w:style w:type="paragraph" w:styleId="afff6" w:customStyle="1">
    <w:name w:val="_Титул_Дата"/>
    <w:basedOn w:val="a"/>
    <w:pPr>
      <w:widowControl/>
      <w:spacing w:before="200" w:line="240" w:lineRule="auto"/>
      <w:ind w:left="284" w:firstLine="567"/>
      <w:jc w:val="left"/>
      <w:textAlignment w:val="auto"/>
    </w:pPr>
    <w:rPr>
      <w:b/>
    </w:rPr>
  </w:style>
  <w:style w:type="paragraph" w:styleId="afff7">
    <w:name w:val="Balloon Text"/>
    <w:basedOn w:val="a"/>
    <w:pPr>
      <w:spacing w:line="240" w:lineRule="auto"/>
    </w:pPr>
    <w:rPr>
      <w:rFonts w:ascii="Tahoma" w:hAnsi="Tahoma" w:cs="Tahoma"/>
      <w:sz w:val="16"/>
      <w:szCs w:val="16"/>
      <w:lang w:val="x-none"/>
    </w:rPr>
  </w:style>
  <w:style w:type="paragraph" w:styleId="afff8" w:customStyle="1">
    <w:name w:val="Обычный (веб)"/>
    <w:basedOn w:val="a"/>
    <w:pPr>
      <w:widowControl/>
      <w:spacing w:before="280" w:after="280" w:line="240" w:lineRule="auto"/>
      <w:jc w:val="left"/>
      <w:textAlignment w:val="auto"/>
    </w:pPr>
  </w:style>
  <w:style w:type="paragraph" w:styleId="ConsPlusTitle" w:customStyle="1">
    <w:name w:val="ConsPlusTitle"/>
    <w:pPr>
      <w:widowControl w:val="0"/>
      <w:suppressAutoHyphens/>
      <w:autoSpaceDE w:val="0"/>
    </w:pPr>
    <w:rPr>
      <w:rFonts w:ascii="Arial" w:hAnsi="Arial" w:cs="Arial"/>
      <w:b/>
      <w:bCs/>
      <w:sz w:val="16"/>
      <w:szCs w:val="16"/>
      <w:lang w:eastAsia="zh-CN"/>
    </w:rPr>
  </w:style>
  <w:style w:type="paragraph" w:styleId="1e" w:customStyle="1">
    <w:name w:val="Маркированный список1"/>
    <w:basedOn w:val="a"/>
    <w:pPr>
      <w:widowControl/>
      <w:numPr>
        <w:numId w:val="10"/>
      </w:numPr>
      <w:tabs>
        <w:tab w:val="left" w:pos="1418"/>
      </w:tabs>
      <w:spacing w:line="240" w:lineRule="auto"/>
      <w:textAlignment w:val="auto"/>
    </w:pPr>
    <w:rPr>
      <w:lang w:val="x-none"/>
    </w:rPr>
  </w:style>
  <w:style w:type="paragraph" w:styleId="afff9">
    <w:name w:val="footnote text"/>
    <w:basedOn w:val="a"/>
    <w:pPr>
      <w:widowControl/>
      <w:spacing w:after="200" w:line="276" w:lineRule="auto"/>
      <w:jc w:val="left"/>
      <w:textAlignment w:val="auto"/>
    </w:pPr>
    <w:rPr>
      <w:rFonts w:eastAsia="Calibri"/>
      <w:sz w:val="20"/>
      <w:szCs w:val="20"/>
      <w:lang w:val="en-US"/>
    </w:rPr>
  </w:style>
  <w:style w:type="paragraph" w:styleId="1f" w:customStyle="1">
    <w:name w:val="Текст примечания1"/>
    <w:basedOn w:val="a"/>
    <w:rPr>
      <w:sz w:val="20"/>
      <w:szCs w:val="20"/>
    </w:rPr>
  </w:style>
  <w:style w:type="paragraph" w:styleId="afffa">
    <w:name w:val="annotation subject"/>
    <w:basedOn w:val="1f"/>
    <w:next w:val="1f"/>
    <w:rPr>
      <w:b/>
      <w:bCs/>
      <w:lang w:val="x-none"/>
    </w:rPr>
  </w:style>
  <w:style w:type="paragraph" w:styleId="afffb" w:customStyle="1">
    <w:name w:val="Серый список"/>
    <w:basedOn w:val="1"/>
    <w:rPr>
      <w:color w:val="A6A6A6"/>
    </w:rPr>
  </w:style>
  <w:style w:type="paragraph" w:styleId="afffc" w:customStyle="1">
    <w:name w:val="Содержимое таблицы"/>
    <w:basedOn w:val="a"/>
    <w:pPr>
      <w:suppressLineNumbers/>
    </w:pPr>
  </w:style>
  <w:style w:type="paragraph" w:styleId="afffd" w:customStyle="1">
    <w:name w:val="Заголовок таблицы"/>
    <w:basedOn w:val="afffc"/>
    <w:pPr>
      <w:jc w:val="center"/>
    </w:pPr>
    <w:rPr>
      <w:b/>
      <w:bCs/>
    </w:rPr>
  </w:style>
  <w:style w:type="paragraph" w:styleId="afffe" w:customStyle="1">
    <w:name w:val="Текст в заданном формате"/>
    <w:basedOn w:val="a"/>
    <w:rPr>
      <w:rFonts w:ascii="Liberation Mono" w:hAnsi="Liberation Mono" w:eastAsia="Nimbus Mono L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mailto:5@iac.spb.ru" TargetMode="External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hyperlink" Target="http://ru.wikipedia.org/wiki/&#1042;&#1077;&#1073;-&#1089;&#1077;&#1088;&#1074;&#1080;&#1089;" TargetMode="External" Id="rId7" /><Relationship Type="http://schemas.openxmlformats.org/officeDocument/2006/relationships/footer" Target="footer2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er" Target="footer1.xml" Id="rId11" /><Relationship Type="http://schemas.openxmlformats.org/officeDocument/2006/relationships/footnotes" Target="footnotes.xml" Id="rId5" /><Relationship Type="http://schemas.openxmlformats.org/officeDocument/2006/relationships/header" Target="header1.xml" Id="rId10" /><Relationship Type="http://schemas.openxmlformats.org/officeDocument/2006/relationships/webSettings" Target="webSettings.xml" Id="rId4" /><Relationship Type="http://schemas.openxmlformats.org/officeDocument/2006/relationships/hyperlink" Target="mailto:smev-support@iac.spb.ru" TargetMode="External" Id="rId9" /><Relationship Type="http://schemas.openxmlformats.org/officeDocument/2006/relationships/theme" Target="theme/theme1.xml" Id="rId14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lpopova\My%20Documents\&#1057;&#1052;&#1069;&#1042;\&#1056;&#1055;%20&#1089;&#1077;&#1088;&#1074;&#1080;&#1089;&#1072;\&#1064;&#1072;&#1073;&#1083;&#1086;&#1085;%20&#1056;&#1055;_&#1048;&#1075;&#1085;&#1072;&#1090;&#1100;&#1077;&#1074;&#1072;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Шаблон%20РП_Игнатьева.dot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Руководство пользователя электронного сервиса СМЭВ</dc:title>
  <dc:subject/>
  <dc:creator>Попова</dc:creator>
  <keywords/>
  <dc:description/>
  <lastModifiedBy>Максим Киселев</lastModifiedBy>
  <revision>26</revision>
  <lastPrinted>2012-05-31T23:52:00.0000000Z</lastPrinted>
  <dcterms:created xsi:type="dcterms:W3CDTF">2020-12-25T12:46:00.0000000Z</dcterms:created>
  <dcterms:modified xsi:type="dcterms:W3CDTF">2020-12-25T12:47:47.7040154Z</dcterms:modified>
</coreProperties>
</file>